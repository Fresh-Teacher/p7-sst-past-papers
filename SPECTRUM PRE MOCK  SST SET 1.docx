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93" w:rsidRPr="0035482B" w:rsidRDefault="00747193" w:rsidP="0035482B">
      <w:pPr>
        <w:spacing w:before="69" w:line="276" w:lineRule="auto"/>
        <w:jc w:val="center"/>
        <w:rPr>
          <w:rFonts w:ascii="Arial Black" w:eastAsia="Arial" w:hAnsi="Arial Black" w:cs="Tahoma"/>
          <w:b/>
          <w:color w:val="0E0E0E"/>
          <w:sz w:val="36"/>
          <w:szCs w:val="36"/>
        </w:rPr>
      </w:pPr>
      <w:r w:rsidRPr="0035482B">
        <w:rPr>
          <w:rFonts w:ascii="Arial Black" w:eastAsia="Arial" w:hAnsi="Arial Black" w:cs="Tahoma"/>
          <w:b/>
          <w:color w:val="0E0E0E"/>
          <w:sz w:val="36"/>
          <w:szCs w:val="36"/>
        </w:rPr>
        <w:t>THE SPECTRUM EXAMINATIONS HUB</w:t>
      </w:r>
    </w:p>
    <w:p w:rsidR="00747193" w:rsidRPr="004A2AC6" w:rsidRDefault="00747193" w:rsidP="0035482B">
      <w:pPr>
        <w:spacing w:before="69" w:line="276" w:lineRule="auto"/>
        <w:ind w:left="426" w:hanging="426"/>
        <w:jc w:val="center"/>
        <w:rPr>
          <w:rFonts w:ascii="Arial Black" w:eastAsia="Arial" w:hAnsi="Arial Black" w:cs="Tahoma"/>
          <w:b/>
          <w:color w:val="0E0E0E"/>
          <w:sz w:val="32"/>
          <w:szCs w:val="32"/>
        </w:rPr>
      </w:pPr>
      <w:r w:rsidRPr="004A2AC6">
        <w:rPr>
          <w:rFonts w:ascii="Arial Black" w:eastAsia="Arial" w:hAnsi="Arial Black" w:cs="Tahoma"/>
          <w:b/>
          <w:color w:val="0E0E0E"/>
          <w:sz w:val="32"/>
          <w:szCs w:val="32"/>
        </w:rPr>
        <w:t>PRE</w:t>
      </w:r>
      <w:r w:rsidR="009174A3" w:rsidRPr="004A2AC6">
        <w:rPr>
          <w:rFonts w:ascii="Arial Black" w:eastAsia="Arial" w:hAnsi="Arial Black" w:cs="Tahoma"/>
          <w:b/>
          <w:color w:val="0E0E0E"/>
          <w:sz w:val="32"/>
          <w:szCs w:val="32"/>
        </w:rPr>
        <w:t>-</w:t>
      </w:r>
      <w:r w:rsidRPr="004A2AC6">
        <w:rPr>
          <w:rFonts w:ascii="Arial Black" w:eastAsia="Arial" w:hAnsi="Arial Black" w:cs="Tahoma"/>
          <w:b/>
          <w:color w:val="0E0E0E"/>
          <w:sz w:val="32"/>
          <w:szCs w:val="32"/>
        </w:rPr>
        <w:t>MOCK EXAMINATION</w:t>
      </w:r>
      <w:r w:rsidR="00F539BE" w:rsidRPr="004A2AC6">
        <w:rPr>
          <w:rFonts w:ascii="Arial Black" w:eastAsia="Arial" w:hAnsi="Arial Black" w:cs="Tahoma"/>
          <w:b/>
          <w:color w:val="0E0E0E"/>
          <w:sz w:val="32"/>
          <w:szCs w:val="32"/>
        </w:rPr>
        <w:t>S</w:t>
      </w:r>
      <w:r w:rsidR="0066345D">
        <w:rPr>
          <w:rFonts w:ascii="Arial Black" w:eastAsia="Arial" w:hAnsi="Arial Black" w:cs="Tahoma"/>
          <w:b/>
          <w:color w:val="0E0E0E"/>
          <w:sz w:val="32"/>
          <w:szCs w:val="32"/>
        </w:rPr>
        <w:t>, 2024</w:t>
      </w:r>
      <w:r w:rsidRPr="004A2AC6">
        <w:rPr>
          <w:rFonts w:ascii="Arial Black" w:eastAsia="Arial" w:hAnsi="Arial Black" w:cs="Tahoma"/>
          <w:b/>
          <w:color w:val="0E0E0E"/>
          <w:sz w:val="32"/>
          <w:szCs w:val="32"/>
        </w:rPr>
        <w:t xml:space="preserve"> SET 1</w:t>
      </w:r>
    </w:p>
    <w:p w:rsidR="00747193" w:rsidRPr="004A2AC6" w:rsidRDefault="00747193" w:rsidP="0035482B">
      <w:pPr>
        <w:spacing w:before="69" w:line="276" w:lineRule="auto"/>
        <w:ind w:left="426" w:hanging="426"/>
        <w:jc w:val="center"/>
        <w:rPr>
          <w:rFonts w:ascii="Arial Black" w:eastAsia="Arial" w:hAnsi="Arial Black" w:cs="Tahoma"/>
          <w:color w:val="0E0E0E"/>
          <w:sz w:val="32"/>
          <w:szCs w:val="32"/>
        </w:rPr>
      </w:pPr>
      <w:r w:rsidRPr="004A2AC6">
        <w:rPr>
          <w:rFonts w:ascii="Arial Black" w:eastAsia="Arial" w:hAnsi="Arial Black" w:cs="Tahoma"/>
          <w:color w:val="0E0E0E"/>
          <w:sz w:val="32"/>
          <w:szCs w:val="32"/>
        </w:rPr>
        <w:t>SOCIAL STUDIES WITH RELIGIOUS EDUCATION</w:t>
      </w:r>
    </w:p>
    <w:p w:rsidR="00747193" w:rsidRDefault="00747193" w:rsidP="0035482B">
      <w:pPr>
        <w:spacing w:before="69" w:line="360" w:lineRule="auto"/>
        <w:ind w:left="426" w:hanging="426"/>
        <w:jc w:val="center"/>
        <w:rPr>
          <w:rFonts w:ascii="Tahoma" w:eastAsia="Arial" w:hAnsi="Tahoma" w:cs="Tahoma"/>
          <w:b/>
          <w:i/>
          <w:color w:val="0E0E0E"/>
          <w:sz w:val="32"/>
          <w:szCs w:val="32"/>
        </w:rPr>
      </w:pPr>
      <w:r>
        <w:rPr>
          <w:rFonts w:ascii="Tahoma" w:eastAsia="Arial" w:hAnsi="Tahoma" w:cs="Tahoma"/>
          <w:b/>
          <w:i/>
          <w:color w:val="0E0E0E"/>
          <w:sz w:val="32"/>
          <w:szCs w:val="32"/>
        </w:rPr>
        <w:t xml:space="preserve">Time </w:t>
      </w:r>
      <w:proofErr w:type="gramStart"/>
      <w:r>
        <w:rPr>
          <w:rFonts w:ascii="Tahoma" w:eastAsia="Arial" w:hAnsi="Tahoma" w:cs="Tahoma"/>
          <w:b/>
          <w:i/>
          <w:color w:val="0E0E0E"/>
          <w:sz w:val="32"/>
          <w:szCs w:val="32"/>
        </w:rPr>
        <w:t>allowed:</w:t>
      </w:r>
      <w:proofErr w:type="gramEnd"/>
      <w:r>
        <w:rPr>
          <w:rFonts w:ascii="Tahoma" w:eastAsia="Arial" w:hAnsi="Tahoma" w:cs="Tahoma"/>
          <w:b/>
          <w:i/>
          <w:color w:val="0E0E0E"/>
          <w:sz w:val="32"/>
          <w:szCs w:val="32"/>
        </w:rPr>
        <w:t xml:space="preserve"> 2 hours 15 minutes</w:t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1842"/>
        <w:gridCol w:w="901"/>
        <w:gridCol w:w="961"/>
        <w:gridCol w:w="961"/>
        <w:gridCol w:w="962"/>
        <w:gridCol w:w="825"/>
        <w:gridCol w:w="825"/>
        <w:gridCol w:w="979"/>
        <w:gridCol w:w="836"/>
        <w:gridCol w:w="665"/>
      </w:tblGrid>
      <w:tr w:rsidR="00D27571" w:rsidTr="00550FE0"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27571" w:rsidRDefault="00550FE0" w:rsidP="00D27571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  <w:r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  <w:t xml:space="preserve">                        </w:t>
            </w:r>
          </w:p>
          <w:p w:rsidR="00D27571" w:rsidRDefault="00D27571" w:rsidP="00D27571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  <w:r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  <w:t>Index No.</w:t>
            </w:r>
            <w:bookmarkStart w:id="0" w:name="_GoBack"/>
            <w:bookmarkEnd w:id="0"/>
          </w:p>
        </w:tc>
        <w:tc>
          <w:tcPr>
            <w:tcW w:w="5435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  <w:r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  <w:t>EMIS No.</w:t>
            </w:r>
          </w:p>
        </w:tc>
        <w:tc>
          <w:tcPr>
            <w:tcW w:w="24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  <w:r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  <w:t>Personal No.</w:t>
            </w:r>
          </w:p>
        </w:tc>
      </w:tr>
      <w:tr w:rsidR="00D27571" w:rsidTr="00550FE0"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</w:p>
        </w:tc>
        <w:tc>
          <w:tcPr>
            <w:tcW w:w="9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</w:p>
        </w:tc>
        <w:tc>
          <w:tcPr>
            <w:tcW w:w="9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</w:p>
        </w:tc>
        <w:tc>
          <w:tcPr>
            <w:tcW w:w="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</w:p>
        </w:tc>
        <w:tc>
          <w:tcPr>
            <w:tcW w:w="8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</w:p>
        </w:tc>
        <w:tc>
          <w:tcPr>
            <w:tcW w:w="8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</w:p>
        </w:tc>
        <w:tc>
          <w:tcPr>
            <w:tcW w:w="8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571" w:rsidRDefault="00D27571" w:rsidP="00D27571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32"/>
                <w:szCs w:val="32"/>
              </w:rPr>
            </w:pPr>
          </w:p>
        </w:tc>
      </w:tr>
    </w:tbl>
    <w:p w:rsidR="00D27571" w:rsidRDefault="00D27571" w:rsidP="00D27571">
      <w:pPr>
        <w:pStyle w:val="Default"/>
      </w:pPr>
    </w:p>
    <w:p w:rsidR="00D27571" w:rsidRPr="00414B66" w:rsidRDefault="00D27571" w:rsidP="003961C2">
      <w:pPr>
        <w:pStyle w:val="Default"/>
        <w:spacing w:line="360" w:lineRule="auto"/>
        <w:rPr>
          <w:b/>
          <w:sz w:val="28"/>
          <w:szCs w:val="28"/>
        </w:rPr>
      </w:pPr>
      <w:r w:rsidRPr="00414B66">
        <w:rPr>
          <w:b/>
          <w:bCs/>
          <w:sz w:val="28"/>
          <w:szCs w:val="28"/>
        </w:rPr>
        <w:t xml:space="preserve">Pupil’s Name: </w:t>
      </w:r>
      <w:proofErr w:type="gramStart"/>
      <w:r w:rsidRPr="00414B66">
        <w:rPr>
          <w:b/>
          <w:sz w:val="28"/>
          <w:szCs w:val="28"/>
        </w:rPr>
        <w:t>……………………………………..……………………………………</w:t>
      </w:r>
      <w:proofErr w:type="gramEnd"/>
    </w:p>
    <w:p w:rsidR="00D27571" w:rsidRPr="00414B66" w:rsidRDefault="00D27571" w:rsidP="003961C2">
      <w:pPr>
        <w:pStyle w:val="Default"/>
        <w:spacing w:line="360" w:lineRule="auto"/>
        <w:rPr>
          <w:b/>
          <w:sz w:val="28"/>
          <w:szCs w:val="28"/>
        </w:rPr>
      </w:pPr>
      <w:r w:rsidRPr="00414B66">
        <w:rPr>
          <w:b/>
          <w:bCs/>
          <w:sz w:val="28"/>
          <w:szCs w:val="28"/>
        </w:rPr>
        <w:t xml:space="preserve">Pupil’s Signature: </w:t>
      </w:r>
      <w:proofErr w:type="gramStart"/>
      <w:r w:rsidRPr="00414B66">
        <w:rPr>
          <w:b/>
          <w:sz w:val="28"/>
          <w:szCs w:val="28"/>
        </w:rPr>
        <w:t>……………………………………………........................</w:t>
      </w:r>
      <w:r w:rsidR="00414B66">
        <w:rPr>
          <w:b/>
          <w:sz w:val="28"/>
          <w:szCs w:val="28"/>
        </w:rPr>
        <w:t>...</w:t>
      </w:r>
      <w:r w:rsidRPr="00414B66">
        <w:rPr>
          <w:b/>
          <w:sz w:val="28"/>
          <w:szCs w:val="28"/>
        </w:rPr>
        <w:t>…</w:t>
      </w:r>
      <w:proofErr w:type="gramEnd"/>
      <w:r w:rsidRPr="00414B66">
        <w:rPr>
          <w:b/>
          <w:sz w:val="28"/>
          <w:szCs w:val="28"/>
        </w:rPr>
        <w:t xml:space="preserve">. </w:t>
      </w:r>
    </w:p>
    <w:p w:rsidR="00D27571" w:rsidRPr="00414B66" w:rsidRDefault="00D27571" w:rsidP="003961C2">
      <w:pPr>
        <w:pStyle w:val="Default"/>
        <w:spacing w:line="360" w:lineRule="auto"/>
        <w:rPr>
          <w:b/>
          <w:sz w:val="28"/>
          <w:szCs w:val="28"/>
        </w:rPr>
      </w:pPr>
      <w:r w:rsidRPr="00414B66">
        <w:rPr>
          <w:b/>
          <w:bCs/>
          <w:sz w:val="28"/>
          <w:szCs w:val="28"/>
        </w:rPr>
        <w:t xml:space="preserve">School Name: </w:t>
      </w:r>
      <w:proofErr w:type="gramStart"/>
      <w:r w:rsidRPr="00414B66">
        <w:rPr>
          <w:b/>
          <w:sz w:val="28"/>
          <w:szCs w:val="28"/>
        </w:rPr>
        <w:t>……</w:t>
      </w:r>
      <w:r w:rsidR="00414B66">
        <w:rPr>
          <w:b/>
          <w:sz w:val="28"/>
          <w:szCs w:val="28"/>
        </w:rPr>
        <w:t>……………………………………………………………</w:t>
      </w:r>
      <w:r w:rsidRPr="00414B66">
        <w:rPr>
          <w:b/>
          <w:sz w:val="28"/>
          <w:szCs w:val="28"/>
        </w:rPr>
        <w:t>………...</w:t>
      </w:r>
      <w:proofErr w:type="gramEnd"/>
      <w:r w:rsidRPr="00414B66">
        <w:rPr>
          <w:b/>
          <w:sz w:val="28"/>
          <w:szCs w:val="28"/>
        </w:rPr>
        <w:t xml:space="preserve"> </w:t>
      </w:r>
    </w:p>
    <w:p w:rsidR="00747193" w:rsidRDefault="006351D4" w:rsidP="003961C2">
      <w:pPr>
        <w:spacing w:before="69" w:line="360" w:lineRule="auto"/>
        <w:ind w:left="426" w:hanging="426"/>
        <w:rPr>
          <w:rFonts w:ascii="Tahoma" w:hAnsi="Tahoma" w:cs="Tahom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12CF97" wp14:editId="7EB2A659">
                <wp:simplePos x="0" y="0"/>
                <wp:positionH relativeFrom="column">
                  <wp:posOffset>-480175</wp:posOffset>
                </wp:positionH>
                <wp:positionV relativeFrom="paragraph">
                  <wp:posOffset>1600604</wp:posOffset>
                </wp:positionV>
                <wp:extent cx="493222" cy="0"/>
                <wp:effectExtent l="57150" t="38100" r="5969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1C248" id="Straight Connector 4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8pt,126.05pt" to="1.0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12CF97" wp14:editId="7EB2A659">
                <wp:simplePos x="0" y="0"/>
                <wp:positionH relativeFrom="column">
                  <wp:posOffset>-471112</wp:posOffset>
                </wp:positionH>
                <wp:positionV relativeFrom="paragraph">
                  <wp:posOffset>1503333</wp:posOffset>
                </wp:positionV>
                <wp:extent cx="493222" cy="0"/>
                <wp:effectExtent l="57150" t="57150" r="5969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22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6F82C" id="Straight Connector 3" o:spid="_x0000_s1026" style="position:absolute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1pt,118.35pt" to="1.7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" strokecolor="black [3200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-480002</wp:posOffset>
                </wp:positionH>
                <wp:positionV relativeFrom="paragraph">
                  <wp:posOffset>1400406</wp:posOffset>
                </wp:positionV>
                <wp:extent cx="493222" cy="0"/>
                <wp:effectExtent l="57150" t="38100" r="5969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5475D" id="Straight Connector 2" o:spid="_x0000_s1026" style="position:absolute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8pt,110.25pt" to="1.0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27571" w:rsidRPr="00414B66">
        <w:rPr>
          <w:rFonts w:ascii="Tahoma" w:hAnsi="Tahoma" w:cs="Tahoma"/>
          <w:b/>
          <w:bCs/>
          <w:sz w:val="28"/>
          <w:szCs w:val="28"/>
        </w:rPr>
        <w:t xml:space="preserve">District Name: </w:t>
      </w:r>
      <w:proofErr w:type="gramStart"/>
      <w:r w:rsidR="00D27571" w:rsidRPr="00414B66">
        <w:rPr>
          <w:rFonts w:ascii="Tahoma" w:hAnsi="Tahoma" w:cs="Tahoma"/>
          <w:b/>
          <w:sz w:val="28"/>
          <w:szCs w:val="28"/>
        </w:rPr>
        <w:t>…</w:t>
      </w:r>
      <w:r w:rsidR="00414B66" w:rsidRPr="00414B66">
        <w:rPr>
          <w:rFonts w:ascii="Tahoma" w:hAnsi="Tahoma" w:cs="Tahoma"/>
          <w:b/>
          <w:sz w:val="28"/>
          <w:szCs w:val="28"/>
        </w:rPr>
        <w:t>…………………………………………………………</w:t>
      </w:r>
      <w:r w:rsidR="00414B66">
        <w:rPr>
          <w:rFonts w:ascii="Tahoma" w:hAnsi="Tahoma" w:cs="Tahoma"/>
          <w:b/>
          <w:sz w:val="28"/>
          <w:szCs w:val="28"/>
        </w:rPr>
        <w:t>…………..</w:t>
      </w:r>
      <w:r w:rsidR="00414B66" w:rsidRPr="00414B66">
        <w:rPr>
          <w:rFonts w:ascii="Tahoma" w:hAnsi="Tahoma" w:cs="Tahoma"/>
          <w:b/>
          <w:sz w:val="28"/>
          <w:szCs w:val="28"/>
        </w:rPr>
        <w:t>…</w:t>
      </w:r>
      <w:proofErr w:type="gramEnd"/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53"/>
        <w:gridCol w:w="1401"/>
        <w:gridCol w:w="1234"/>
        <w:gridCol w:w="1895"/>
      </w:tblGrid>
      <w:tr w:rsidR="002451A5" w:rsidTr="002451A5">
        <w:tc>
          <w:tcPr>
            <w:tcW w:w="5729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Pr="002451A5" w:rsidRDefault="002451A5" w:rsidP="002451A5">
            <w:pPr>
              <w:pStyle w:val="Default"/>
              <w:rPr>
                <w:sz w:val="32"/>
                <w:szCs w:val="32"/>
              </w:rPr>
            </w:pPr>
            <w:r w:rsidRPr="002451A5">
              <w:rPr>
                <w:sz w:val="32"/>
                <w:szCs w:val="32"/>
              </w:rPr>
              <w:t xml:space="preserve">1. This paper has two sections: </w:t>
            </w:r>
          </w:p>
          <w:p w:rsidR="002451A5" w:rsidRDefault="002451A5" w:rsidP="00772BF6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2451A5">
              <w:rPr>
                <w:b/>
                <w:bCs/>
                <w:sz w:val="32"/>
                <w:szCs w:val="32"/>
              </w:rPr>
              <w:t xml:space="preserve">    A </w:t>
            </w:r>
            <w:r w:rsidRPr="002451A5">
              <w:rPr>
                <w:sz w:val="32"/>
                <w:szCs w:val="32"/>
              </w:rPr>
              <w:t xml:space="preserve">and </w:t>
            </w:r>
            <w:r w:rsidRPr="002451A5">
              <w:rPr>
                <w:b/>
                <w:bCs/>
                <w:sz w:val="32"/>
                <w:szCs w:val="32"/>
              </w:rPr>
              <w:t>B</w:t>
            </w:r>
            <w:r w:rsidRPr="002451A5">
              <w:rPr>
                <w:sz w:val="32"/>
                <w:szCs w:val="32"/>
              </w:rPr>
              <w:t xml:space="preserve">. Section </w:t>
            </w:r>
            <w:r w:rsidRPr="002451A5">
              <w:rPr>
                <w:b/>
                <w:bCs/>
                <w:sz w:val="32"/>
                <w:szCs w:val="32"/>
              </w:rPr>
              <w:t xml:space="preserve">A </w:t>
            </w:r>
            <w:r w:rsidRPr="002451A5">
              <w:rPr>
                <w:sz w:val="32"/>
                <w:szCs w:val="32"/>
              </w:rPr>
              <w:t xml:space="preserve">has </w:t>
            </w:r>
            <w:r w:rsidRPr="002451A5">
              <w:rPr>
                <w:b/>
                <w:bCs/>
                <w:sz w:val="32"/>
                <w:szCs w:val="32"/>
              </w:rPr>
              <w:t xml:space="preserve">40  </w:t>
            </w:r>
          </w:p>
          <w:p w:rsidR="002451A5" w:rsidRDefault="002451A5" w:rsidP="00772BF6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2451A5">
              <w:rPr>
                <w:sz w:val="32"/>
                <w:szCs w:val="32"/>
              </w:rPr>
              <w:t xml:space="preserve">questions and section </w:t>
            </w:r>
            <w:r w:rsidRPr="002451A5">
              <w:rPr>
                <w:b/>
                <w:bCs/>
                <w:sz w:val="32"/>
                <w:szCs w:val="32"/>
              </w:rPr>
              <w:t xml:space="preserve">B </w:t>
            </w:r>
            <w:r w:rsidRPr="002451A5">
              <w:rPr>
                <w:sz w:val="32"/>
                <w:szCs w:val="32"/>
              </w:rPr>
              <w:t xml:space="preserve">has </w:t>
            </w:r>
            <w:r w:rsidRPr="002451A5">
              <w:rPr>
                <w:b/>
                <w:bCs/>
                <w:sz w:val="32"/>
                <w:szCs w:val="32"/>
              </w:rPr>
              <w:t xml:space="preserve">15 </w:t>
            </w:r>
          </w:p>
          <w:p w:rsidR="002451A5" w:rsidRDefault="002451A5" w:rsidP="00772BF6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proofErr w:type="gramStart"/>
            <w:r w:rsidRPr="002451A5">
              <w:rPr>
                <w:sz w:val="32"/>
                <w:szCs w:val="32"/>
              </w:rPr>
              <w:t>questions</w:t>
            </w:r>
            <w:proofErr w:type="gramEnd"/>
            <w:r w:rsidRPr="002451A5">
              <w:rPr>
                <w:sz w:val="32"/>
                <w:szCs w:val="32"/>
              </w:rPr>
              <w:t xml:space="preserve">. The paper has </w:t>
            </w:r>
            <w:r w:rsidRPr="002451A5">
              <w:rPr>
                <w:b/>
                <w:bCs/>
                <w:sz w:val="32"/>
                <w:szCs w:val="32"/>
              </w:rPr>
              <w:t>16</w:t>
            </w:r>
          </w:p>
          <w:p w:rsidR="002451A5" w:rsidRPr="002451A5" w:rsidRDefault="002451A5" w:rsidP="00772BF6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proofErr w:type="gramStart"/>
            <w:r w:rsidRPr="002451A5">
              <w:rPr>
                <w:sz w:val="32"/>
                <w:szCs w:val="32"/>
              </w:rPr>
              <w:t>printed</w:t>
            </w:r>
            <w:proofErr w:type="gramEnd"/>
            <w:r w:rsidRPr="002451A5">
              <w:rPr>
                <w:sz w:val="32"/>
                <w:szCs w:val="32"/>
              </w:rPr>
              <w:t xml:space="preserve"> pages.</w:t>
            </w:r>
            <w:r w:rsidRPr="002451A5">
              <w:rPr>
                <w:b/>
                <w:bCs/>
                <w:sz w:val="32"/>
                <w:szCs w:val="32"/>
              </w:rPr>
              <w:t xml:space="preserve"> </w:t>
            </w:r>
          </w:p>
          <w:p w:rsidR="002451A5" w:rsidRDefault="002451A5" w:rsidP="00772BF6">
            <w:pPr>
              <w:pStyle w:val="Default"/>
              <w:rPr>
                <w:sz w:val="32"/>
                <w:szCs w:val="32"/>
              </w:rPr>
            </w:pPr>
            <w:r w:rsidRPr="002451A5">
              <w:rPr>
                <w:sz w:val="32"/>
                <w:szCs w:val="32"/>
              </w:rPr>
              <w:t xml:space="preserve">2. Answer </w:t>
            </w:r>
            <w:r w:rsidRPr="002451A5">
              <w:rPr>
                <w:b/>
                <w:bCs/>
                <w:sz w:val="32"/>
                <w:szCs w:val="32"/>
              </w:rPr>
              <w:t xml:space="preserve">all </w:t>
            </w:r>
            <w:r w:rsidRPr="002451A5">
              <w:rPr>
                <w:sz w:val="32"/>
                <w:szCs w:val="32"/>
              </w:rPr>
              <w:t xml:space="preserve">questions. </w:t>
            </w:r>
            <w:r w:rsidRPr="002451A5">
              <w:rPr>
                <w:b/>
                <w:bCs/>
                <w:sz w:val="32"/>
                <w:szCs w:val="32"/>
              </w:rPr>
              <w:t xml:space="preserve">All </w:t>
            </w:r>
            <w:r w:rsidRPr="002451A5">
              <w:rPr>
                <w:sz w:val="32"/>
                <w:szCs w:val="32"/>
              </w:rPr>
              <w:t xml:space="preserve">working </w:t>
            </w:r>
          </w:p>
          <w:p w:rsidR="002451A5" w:rsidRDefault="002451A5" w:rsidP="00772BF6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2451A5">
              <w:rPr>
                <w:sz w:val="32"/>
                <w:szCs w:val="32"/>
              </w:rPr>
              <w:t xml:space="preserve">for both sections </w:t>
            </w:r>
            <w:r w:rsidRPr="002451A5">
              <w:rPr>
                <w:b/>
                <w:bCs/>
                <w:sz w:val="32"/>
                <w:szCs w:val="32"/>
              </w:rPr>
              <w:t xml:space="preserve">A </w:t>
            </w:r>
            <w:r w:rsidRPr="002451A5">
              <w:rPr>
                <w:sz w:val="32"/>
                <w:szCs w:val="32"/>
              </w:rPr>
              <w:t xml:space="preserve">and </w:t>
            </w:r>
            <w:r w:rsidRPr="002451A5">
              <w:rPr>
                <w:b/>
                <w:bCs/>
                <w:sz w:val="32"/>
                <w:szCs w:val="32"/>
              </w:rPr>
              <w:t xml:space="preserve">B </w:t>
            </w:r>
            <w:r w:rsidRPr="002451A5">
              <w:rPr>
                <w:sz w:val="32"/>
                <w:szCs w:val="32"/>
              </w:rPr>
              <w:t xml:space="preserve">must </w:t>
            </w:r>
          </w:p>
          <w:p w:rsidR="002451A5" w:rsidRPr="002451A5" w:rsidRDefault="002451A5" w:rsidP="00772BF6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proofErr w:type="gramStart"/>
            <w:r w:rsidRPr="002451A5">
              <w:rPr>
                <w:sz w:val="32"/>
                <w:szCs w:val="32"/>
              </w:rPr>
              <w:t>be</w:t>
            </w:r>
            <w:proofErr w:type="gramEnd"/>
            <w:r w:rsidRPr="002451A5">
              <w:rPr>
                <w:sz w:val="32"/>
                <w:szCs w:val="32"/>
              </w:rPr>
              <w:t xml:space="preserve"> shown in the spaces provided.</w:t>
            </w:r>
          </w:p>
          <w:p w:rsidR="002451A5" w:rsidRDefault="002451A5" w:rsidP="00772BF6">
            <w:pPr>
              <w:pStyle w:val="Default"/>
              <w:spacing w:after="116"/>
              <w:rPr>
                <w:sz w:val="32"/>
                <w:szCs w:val="32"/>
              </w:rPr>
            </w:pPr>
            <w:r w:rsidRPr="002451A5">
              <w:rPr>
                <w:sz w:val="32"/>
                <w:szCs w:val="32"/>
              </w:rPr>
              <w:t xml:space="preserve">3. </w:t>
            </w:r>
            <w:r w:rsidRPr="002451A5">
              <w:rPr>
                <w:b/>
                <w:bCs/>
                <w:sz w:val="32"/>
                <w:szCs w:val="32"/>
              </w:rPr>
              <w:t xml:space="preserve">All </w:t>
            </w:r>
            <w:r w:rsidRPr="002451A5">
              <w:rPr>
                <w:sz w:val="32"/>
                <w:szCs w:val="32"/>
              </w:rPr>
              <w:t xml:space="preserve">answers </w:t>
            </w:r>
            <w:r w:rsidRPr="002451A5">
              <w:rPr>
                <w:b/>
                <w:bCs/>
                <w:sz w:val="32"/>
                <w:szCs w:val="32"/>
              </w:rPr>
              <w:t xml:space="preserve">must </w:t>
            </w:r>
            <w:r w:rsidRPr="002451A5">
              <w:rPr>
                <w:sz w:val="32"/>
                <w:szCs w:val="32"/>
              </w:rPr>
              <w:t xml:space="preserve">be written using </w:t>
            </w:r>
          </w:p>
          <w:p w:rsidR="002451A5" w:rsidRDefault="002451A5" w:rsidP="002451A5">
            <w:pPr>
              <w:pStyle w:val="Default"/>
              <w:spacing w:after="11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2451A5">
              <w:rPr>
                <w:sz w:val="32"/>
                <w:szCs w:val="32"/>
              </w:rPr>
              <w:t xml:space="preserve">a </w:t>
            </w:r>
            <w:r w:rsidRPr="002451A5">
              <w:rPr>
                <w:b/>
                <w:bCs/>
                <w:sz w:val="32"/>
                <w:szCs w:val="32"/>
              </w:rPr>
              <w:t xml:space="preserve">blue </w:t>
            </w:r>
            <w:r w:rsidRPr="002451A5">
              <w:rPr>
                <w:sz w:val="32"/>
                <w:szCs w:val="32"/>
              </w:rPr>
              <w:t xml:space="preserve">or </w:t>
            </w:r>
            <w:r w:rsidRPr="002451A5">
              <w:rPr>
                <w:b/>
                <w:bCs/>
                <w:sz w:val="32"/>
                <w:szCs w:val="32"/>
              </w:rPr>
              <w:t xml:space="preserve">black </w:t>
            </w:r>
            <w:r w:rsidRPr="002451A5">
              <w:rPr>
                <w:sz w:val="32"/>
                <w:szCs w:val="32"/>
              </w:rPr>
              <w:t xml:space="preserve">ball point pen </w:t>
            </w:r>
          </w:p>
          <w:p w:rsidR="002451A5" w:rsidRDefault="002451A5" w:rsidP="002451A5">
            <w:pPr>
              <w:pStyle w:val="Default"/>
              <w:spacing w:after="11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proofErr w:type="gramStart"/>
            <w:r w:rsidRPr="002451A5">
              <w:rPr>
                <w:sz w:val="32"/>
                <w:szCs w:val="32"/>
              </w:rPr>
              <w:t>or</w:t>
            </w:r>
            <w:proofErr w:type="gramEnd"/>
            <w:r w:rsidRPr="002451A5">
              <w:rPr>
                <w:sz w:val="32"/>
                <w:szCs w:val="32"/>
              </w:rPr>
              <w:t xml:space="preserve"> ink. Any work written in pencil </w:t>
            </w:r>
          </w:p>
          <w:p w:rsidR="002451A5" w:rsidRPr="002451A5" w:rsidRDefault="002451A5" w:rsidP="00772BF6">
            <w:pPr>
              <w:pStyle w:val="Default"/>
              <w:spacing w:after="11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proofErr w:type="gramStart"/>
            <w:r w:rsidRPr="002451A5">
              <w:rPr>
                <w:sz w:val="32"/>
                <w:szCs w:val="32"/>
              </w:rPr>
              <w:t>will</w:t>
            </w:r>
            <w:proofErr w:type="gramEnd"/>
            <w:r w:rsidRPr="002451A5">
              <w:rPr>
                <w:sz w:val="32"/>
                <w:szCs w:val="32"/>
              </w:rPr>
              <w:t xml:space="preserve"> </w:t>
            </w:r>
            <w:r w:rsidRPr="002451A5">
              <w:rPr>
                <w:b/>
                <w:bCs/>
                <w:sz w:val="32"/>
                <w:szCs w:val="32"/>
              </w:rPr>
              <w:t xml:space="preserve">not </w:t>
            </w:r>
            <w:r w:rsidRPr="002451A5">
              <w:rPr>
                <w:sz w:val="32"/>
                <w:szCs w:val="32"/>
              </w:rPr>
              <w:t>be marked.</w:t>
            </w:r>
          </w:p>
          <w:p w:rsidR="002451A5" w:rsidRDefault="002451A5" w:rsidP="002451A5">
            <w:pPr>
              <w:pStyle w:val="Default"/>
              <w:rPr>
                <w:sz w:val="32"/>
                <w:szCs w:val="32"/>
              </w:rPr>
            </w:pPr>
            <w:r w:rsidRPr="002451A5">
              <w:rPr>
                <w:sz w:val="32"/>
                <w:szCs w:val="32"/>
              </w:rPr>
              <w:t xml:space="preserve">4. Unnecessary </w:t>
            </w:r>
            <w:r w:rsidRPr="002451A5">
              <w:rPr>
                <w:b/>
                <w:bCs/>
                <w:sz w:val="32"/>
                <w:szCs w:val="32"/>
              </w:rPr>
              <w:t xml:space="preserve">changes </w:t>
            </w:r>
            <w:r w:rsidRPr="002451A5">
              <w:rPr>
                <w:sz w:val="32"/>
                <w:szCs w:val="32"/>
              </w:rPr>
              <w:t>in your work</w:t>
            </w:r>
          </w:p>
          <w:p w:rsidR="002451A5" w:rsidRDefault="002451A5" w:rsidP="002451A5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2451A5">
              <w:rPr>
                <w:sz w:val="32"/>
                <w:szCs w:val="32"/>
              </w:rPr>
              <w:t>and handwriting that cannot be</w:t>
            </w:r>
          </w:p>
          <w:p w:rsidR="002451A5" w:rsidRDefault="002451A5" w:rsidP="002451A5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2451A5">
              <w:rPr>
                <w:sz w:val="32"/>
                <w:szCs w:val="32"/>
              </w:rPr>
              <w:t xml:space="preserve">read easily may lead to </w:t>
            </w:r>
            <w:r w:rsidRPr="002451A5">
              <w:rPr>
                <w:b/>
                <w:bCs/>
                <w:sz w:val="32"/>
                <w:szCs w:val="32"/>
              </w:rPr>
              <w:t xml:space="preserve">loss </w:t>
            </w:r>
          </w:p>
          <w:p w:rsidR="002451A5" w:rsidRDefault="002451A5" w:rsidP="002451A5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proofErr w:type="gramStart"/>
            <w:r w:rsidRPr="002451A5">
              <w:rPr>
                <w:b/>
                <w:bCs/>
                <w:sz w:val="32"/>
                <w:szCs w:val="32"/>
              </w:rPr>
              <w:t>of</w:t>
            </w:r>
            <w:proofErr w:type="gramEnd"/>
            <w:r w:rsidRPr="002451A5">
              <w:rPr>
                <w:b/>
                <w:bCs/>
                <w:sz w:val="32"/>
                <w:szCs w:val="32"/>
              </w:rPr>
              <w:t xml:space="preserve"> marks</w:t>
            </w:r>
            <w:r w:rsidRPr="002451A5">
              <w:rPr>
                <w:sz w:val="32"/>
                <w:szCs w:val="32"/>
              </w:rPr>
              <w:t xml:space="preserve">. </w:t>
            </w:r>
          </w:p>
          <w:p w:rsidR="002451A5" w:rsidRDefault="002451A5" w:rsidP="002451A5">
            <w:pPr>
              <w:pStyle w:val="Default"/>
              <w:rPr>
                <w:sz w:val="32"/>
                <w:szCs w:val="32"/>
              </w:rPr>
            </w:pPr>
            <w:r w:rsidRPr="002451A5">
              <w:rPr>
                <w:sz w:val="32"/>
                <w:szCs w:val="32"/>
              </w:rPr>
              <w:t xml:space="preserve">5. Do not fill anything in the table </w:t>
            </w:r>
          </w:p>
          <w:p w:rsidR="002451A5" w:rsidRDefault="002451A5" w:rsidP="002451A5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2451A5">
              <w:rPr>
                <w:sz w:val="32"/>
                <w:szCs w:val="32"/>
              </w:rPr>
              <w:t xml:space="preserve">indicated: </w:t>
            </w:r>
            <w:r w:rsidRPr="002451A5">
              <w:rPr>
                <w:b/>
                <w:bCs/>
                <w:sz w:val="32"/>
                <w:szCs w:val="32"/>
              </w:rPr>
              <w:t xml:space="preserve">“For Examiners’ </w:t>
            </w:r>
          </w:p>
          <w:p w:rsidR="002451A5" w:rsidRPr="002451A5" w:rsidRDefault="002451A5" w:rsidP="002451A5">
            <w:pPr>
              <w:pStyle w:val="Default"/>
              <w:rPr>
                <w:sz w:val="35"/>
                <w:szCs w:val="35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2451A5">
              <w:rPr>
                <w:b/>
                <w:bCs/>
                <w:sz w:val="32"/>
                <w:szCs w:val="32"/>
              </w:rPr>
              <w:t xml:space="preserve">use only” </w:t>
            </w:r>
            <w:r w:rsidRPr="002451A5">
              <w:rPr>
                <w:sz w:val="32"/>
                <w:szCs w:val="32"/>
              </w:rPr>
              <w:t>and boxes</w:t>
            </w:r>
          </w:p>
        </w:tc>
        <w:tc>
          <w:tcPr>
            <w:tcW w:w="4585" w:type="dxa"/>
            <w:gridSpan w:val="3"/>
            <w:tcBorders>
              <w:lef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FOR EXAMINER’S USE</w:t>
            </w:r>
          </w:p>
        </w:tc>
      </w:tr>
      <w:tr w:rsidR="002451A5" w:rsidTr="002451A5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QN. NO.</w:t>
            </w:r>
          </w:p>
        </w:tc>
        <w:tc>
          <w:tcPr>
            <w:tcW w:w="1234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MARKS</w:t>
            </w:r>
          </w:p>
        </w:tc>
        <w:tc>
          <w:tcPr>
            <w:tcW w:w="1937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EXR’S NO.</w:t>
            </w:r>
          </w:p>
        </w:tc>
      </w:tr>
      <w:tr w:rsidR="002451A5" w:rsidTr="002451A5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1 - 10</w:t>
            </w:r>
          </w:p>
        </w:tc>
        <w:tc>
          <w:tcPr>
            <w:tcW w:w="1234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937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  <w:tr w:rsidR="002451A5" w:rsidTr="002451A5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11 - 20</w:t>
            </w:r>
          </w:p>
        </w:tc>
        <w:tc>
          <w:tcPr>
            <w:tcW w:w="1234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937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  <w:tr w:rsidR="002451A5" w:rsidTr="002451A5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21 - 30</w:t>
            </w:r>
          </w:p>
        </w:tc>
        <w:tc>
          <w:tcPr>
            <w:tcW w:w="1234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937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  <w:tr w:rsidR="002451A5" w:rsidTr="002451A5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31 - 40</w:t>
            </w:r>
          </w:p>
        </w:tc>
        <w:tc>
          <w:tcPr>
            <w:tcW w:w="1234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937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  <w:tr w:rsidR="002451A5" w:rsidTr="002451A5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41 - 43</w:t>
            </w:r>
          </w:p>
        </w:tc>
        <w:tc>
          <w:tcPr>
            <w:tcW w:w="1234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937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  <w:tr w:rsidR="002451A5" w:rsidTr="002451A5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44 - 46</w:t>
            </w:r>
          </w:p>
        </w:tc>
        <w:tc>
          <w:tcPr>
            <w:tcW w:w="1234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937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  <w:tr w:rsidR="002451A5" w:rsidTr="002451A5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47 - 49</w:t>
            </w:r>
          </w:p>
        </w:tc>
        <w:tc>
          <w:tcPr>
            <w:tcW w:w="1234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937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  <w:tr w:rsidR="002451A5" w:rsidTr="002451A5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50 - 52</w:t>
            </w:r>
          </w:p>
        </w:tc>
        <w:tc>
          <w:tcPr>
            <w:tcW w:w="1234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937" w:type="dxa"/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  <w:tr w:rsidR="002451A5" w:rsidTr="002451A5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53 - 55</w:t>
            </w:r>
          </w:p>
        </w:tc>
        <w:tc>
          <w:tcPr>
            <w:tcW w:w="1234" w:type="dxa"/>
            <w:tcBorders>
              <w:bottom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937" w:type="dxa"/>
            <w:tcBorders>
              <w:bottom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  <w:tr w:rsidR="002451A5" w:rsidTr="002451A5">
        <w:trPr>
          <w:trHeight w:val="558"/>
        </w:trPr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TOTAL</w:t>
            </w:r>
          </w:p>
        </w:tc>
        <w:tc>
          <w:tcPr>
            <w:tcW w:w="1234" w:type="dxa"/>
            <w:tcBorders>
              <w:bottom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937" w:type="dxa"/>
            <w:tcBorders>
              <w:bottom w:val="single" w:sz="12" w:space="0" w:color="auto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  <w:tr w:rsidR="002451A5" w:rsidTr="002451A5">
        <w:trPr>
          <w:trHeight w:val="1353"/>
        </w:trPr>
        <w:tc>
          <w:tcPr>
            <w:tcW w:w="57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19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51A5" w:rsidRDefault="002451A5" w:rsidP="000A0E75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</w:tbl>
    <w:p w:rsidR="000A0E75" w:rsidRPr="0035482B" w:rsidRDefault="0035482B" w:rsidP="0035482B">
      <w:pPr>
        <w:spacing w:before="69" w:line="360" w:lineRule="auto"/>
        <w:rPr>
          <w:rFonts w:ascii="Tahoma" w:eastAsia="Arial" w:hAnsi="Tahoma" w:cs="Tahoma"/>
          <w:b/>
          <w:color w:val="0E0E0E"/>
          <w:sz w:val="24"/>
          <w:szCs w:val="24"/>
        </w:rPr>
      </w:pPr>
      <w:r>
        <w:rPr>
          <w:rFonts w:ascii="Tahoma" w:eastAsia="Arial" w:hAnsi="Tahoma" w:cs="Tahoma"/>
          <w:b/>
          <w:color w:val="0E0E0E"/>
          <w:sz w:val="24"/>
          <w:szCs w:val="24"/>
        </w:rPr>
        <w:t xml:space="preserve">                                                                                  </w:t>
      </w:r>
      <w:r w:rsidR="002451A5" w:rsidRPr="0035482B">
        <w:rPr>
          <w:rFonts w:ascii="Tahoma" w:eastAsia="Arial" w:hAnsi="Tahoma" w:cs="Tahoma"/>
          <w:b/>
          <w:color w:val="0E0E0E"/>
          <w:sz w:val="24"/>
          <w:szCs w:val="24"/>
        </w:rPr>
        <w:t>TURN OVER</w:t>
      </w:r>
    </w:p>
    <w:p w:rsidR="004D721B" w:rsidRPr="00747193" w:rsidRDefault="007B2E62" w:rsidP="00EF0B0F">
      <w:pPr>
        <w:spacing w:before="69" w:line="360" w:lineRule="auto"/>
        <w:ind w:left="426" w:hanging="426"/>
        <w:jc w:val="center"/>
        <w:rPr>
          <w:rFonts w:ascii="Tahoma" w:eastAsia="Arial" w:hAnsi="Tahoma" w:cs="Tahoma"/>
          <w:sz w:val="32"/>
          <w:szCs w:val="32"/>
          <w:u w:val="single"/>
        </w:rPr>
      </w:pPr>
      <w:r w:rsidRPr="00747193">
        <w:rPr>
          <w:rFonts w:ascii="Tahoma" w:eastAsia="Arial" w:hAnsi="Tahoma" w:cs="Tahoma"/>
          <w:b/>
          <w:color w:val="0E0E0E"/>
          <w:sz w:val="32"/>
          <w:szCs w:val="32"/>
          <w:u w:val="single"/>
        </w:rPr>
        <w:lastRenderedPageBreak/>
        <w:t>SECTION</w:t>
      </w:r>
      <w:r w:rsidRPr="00747193">
        <w:rPr>
          <w:rFonts w:ascii="Tahoma" w:eastAsia="Arial" w:hAnsi="Tahoma" w:cs="Tahoma"/>
          <w:b/>
          <w:color w:val="0E0E0E"/>
          <w:spacing w:val="60"/>
          <w:sz w:val="32"/>
          <w:szCs w:val="32"/>
          <w:u w:val="single"/>
        </w:rPr>
        <w:t xml:space="preserve"> </w:t>
      </w:r>
      <w:r w:rsidRPr="00747193">
        <w:rPr>
          <w:rFonts w:ascii="Tahoma" w:eastAsia="Arial" w:hAnsi="Tahoma" w:cs="Tahoma"/>
          <w:b/>
          <w:color w:val="0E0E0E"/>
          <w:sz w:val="32"/>
          <w:szCs w:val="32"/>
          <w:u w:val="single"/>
        </w:rPr>
        <w:t>A</w:t>
      </w:r>
      <w:r w:rsidRPr="00747193">
        <w:rPr>
          <w:rFonts w:ascii="Tahoma" w:eastAsia="Arial" w:hAnsi="Tahoma" w:cs="Tahoma"/>
          <w:b/>
          <w:color w:val="0E0E0E"/>
          <w:spacing w:val="30"/>
          <w:sz w:val="32"/>
          <w:szCs w:val="32"/>
          <w:u w:val="single"/>
        </w:rPr>
        <w:t xml:space="preserve"> </w:t>
      </w:r>
      <w:r w:rsidR="00336204" w:rsidRPr="00747193">
        <w:rPr>
          <w:rFonts w:ascii="Tahoma" w:eastAsia="Arial" w:hAnsi="Tahoma" w:cs="Tahoma"/>
          <w:b/>
          <w:color w:val="0E0E0E"/>
          <w:w w:val="110"/>
          <w:sz w:val="32"/>
          <w:szCs w:val="32"/>
          <w:u w:val="single"/>
        </w:rPr>
        <w:t>(</w:t>
      </w:r>
      <w:r w:rsidR="00336204" w:rsidRPr="00747193">
        <w:rPr>
          <w:rFonts w:ascii="Tahoma" w:eastAsia="Arial" w:hAnsi="Tahoma" w:cs="Tahoma"/>
          <w:b/>
          <w:color w:val="0E0E0E"/>
          <w:spacing w:val="-43"/>
          <w:sz w:val="32"/>
          <w:szCs w:val="32"/>
          <w:u w:val="single"/>
        </w:rPr>
        <w:t>40</w:t>
      </w:r>
      <w:r w:rsidR="00336204" w:rsidRPr="00747193">
        <w:rPr>
          <w:rFonts w:ascii="Tahoma" w:eastAsia="Arial" w:hAnsi="Tahoma" w:cs="Tahoma"/>
          <w:b/>
          <w:color w:val="0E0E0E"/>
          <w:sz w:val="32"/>
          <w:szCs w:val="32"/>
          <w:u w:val="single"/>
        </w:rPr>
        <w:t xml:space="preserve"> </w:t>
      </w:r>
      <w:r w:rsidR="00336204" w:rsidRPr="00747193">
        <w:rPr>
          <w:rFonts w:ascii="Tahoma" w:eastAsia="Arial" w:hAnsi="Tahoma" w:cs="Tahoma"/>
          <w:b/>
          <w:color w:val="0E0E0E"/>
          <w:spacing w:val="12"/>
          <w:sz w:val="32"/>
          <w:szCs w:val="32"/>
          <w:u w:val="single"/>
        </w:rPr>
        <w:t>MARKS</w:t>
      </w:r>
      <w:r w:rsidRPr="00747193">
        <w:rPr>
          <w:rFonts w:ascii="Tahoma" w:eastAsia="Arial" w:hAnsi="Tahoma" w:cs="Tahoma"/>
          <w:b/>
          <w:color w:val="0E0E0E"/>
          <w:sz w:val="32"/>
          <w:szCs w:val="32"/>
          <w:u w:val="single"/>
        </w:rPr>
        <w:t>)</w:t>
      </w:r>
    </w:p>
    <w:p w:rsidR="004D721B" w:rsidRPr="003A2251" w:rsidRDefault="00336204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color w:val="0E0E0E"/>
          <w:sz w:val="32"/>
          <w:szCs w:val="32"/>
        </w:rPr>
        <w:t>1.</w:t>
      </w:r>
      <w:r w:rsidRPr="003A2251">
        <w:rPr>
          <w:rFonts w:ascii="Tahoma" w:hAnsi="Tahoma" w:cs="Tahoma"/>
          <w:color w:val="0E0E0E"/>
          <w:sz w:val="32"/>
          <w:szCs w:val="32"/>
        </w:rPr>
        <w:tab/>
      </w: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Mr. </w:t>
      </w:r>
      <w:proofErr w:type="spellStart"/>
      <w:r w:rsidRPr="003A2251">
        <w:rPr>
          <w:rFonts w:ascii="Tahoma" w:eastAsia="Arial" w:hAnsi="Tahoma" w:cs="Tahoma"/>
          <w:color w:val="0E0E0E"/>
          <w:sz w:val="32"/>
          <w:szCs w:val="32"/>
        </w:rPr>
        <w:t>Kasekende</w:t>
      </w:r>
      <w:proofErr w:type="spellEnd"/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 lives with his wife</w:t>
      </w:r>
      <w:r w:rsidR="00F539BE">
        <w:rPr>
          <w:rFonts w:ascii="Tahoma" w:eastAsia="Arial" w:hAnsi="Tahoma" w:cs="Tahoma"/>
          <w:color w:val="0E0E0E"/>
          <w:sz w:val="32"/>
          <w:szCs w:val="32"/>
        </w:rPr>
        <w:t>,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 their two children and a </w:t>
      </w:r>
      <w:proofErr w:type="gramStart"/>
      <w:r w:rsidRPr="003A2251">
        <w:rPr>
          <w:rFonts w:ascii="Tahoma" w:eastAsia="Arial" w:hAnsi="Tahoma" w:cs="Tahoma"/>
          <w:color w:val="0E0E0E"/>
          <w:sz w:val="32"/>
          <w:szCs w:val="32"/>
        </w:rPr>
        <w:t>maid</w:t>
      </w:r>
      <w:proofErr w:type="gramEnd"/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. What type of family do they belong </w:t>
      </w:r>
      <w:proofErr w:type="gramStart"/>
      <w:r w:rsidRPr="003A2251">
        <w:rPr>
          <w:rFonts w:ascii="Tahoma" w:eastAsia="Arial" w:hAnsi="Tahoma" w:cs="Tahoma"/>
          <w:color w:val="0E0E0E"/>
          <w:sz w:val="32"/>
          <w:szCs w:val="32"/>
        </w:rPr>
        <w:t>to</w:t>
      </w:r>
      <w:proofErr w:type="gramEnd"/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? </w:t>
      </w:r>
    </w:p>
    <w:p w:rsidR="004D721B" w:rsidRPr="003A2251" w:rsidRDefault="00FF1CC6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336204" w:rsidRPr="003A2251" w:rsidRDefault="00A45A29" w:rsidP="00EF0B0F">
      <w:pPr>
        <w:spacing w:line="360" w:lineRule="auto"/>
        <w:ind w:left="720" w:hanging="720"/>
        <w:rPr>
          <w:rFonts w:ascii="Tahoma" w:eastAsia="Arial" w:hAnsi="Tahoma" w:cs="Tahoma"/>
          <w:color w:val="0E0E0E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2. </w:t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Give</w:t>
      </w:r>
      <w:r w:rsidR="007B2E62" w:rsidRPr="003A2251">
        <w:rPr>
          <w:rFonts w:ascii="Tahoma" w:eastAsia="Arial" w:hAnsi="Tahoma" w:cs="Tahoma"/>
          <w:color w:val="0E0E0E"/>
          <w:spacing w:val="-1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any</w:t>
      </w:r>
      <w:r w:rsidR="007B2E62" w:rsidRPr="003A2251">
        <w:rPr>
          <w:rFonts w:ascii="Tahoma" w:eastAsia="Arial" w:hAnsi="Tahoma" w:cs="Tahoma"/>
          <w:color w:val="0E0E0E"/>
          <w:spacing w:val="4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one</w:t>
      </w:r>
      <w:r w:rsidR="007B2E62" w:rsidRPr="003A2251">
        <w:rPr>
          <w:rFonts w:ascii="Tahoma" w:eastAsia="Arial" w:hAnsi="Tahoma" w:cs="Tahoma"/>
          <w:b/>
          <w:color w:val="0E0E0E"/>
          <w:spacing w:val="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reason</w:t>
      </w:r>
      <w:r w:rsidR="007B2E62" w:rsidRPr="003A2251">
        <w:rPr>
          <w:rFonts w:ascii="Tahoma" w:eastAsia="Arial" w:hAnsi="Tahoma" w:cs="Tahoma"/>
          <w:color w:val="0E0E0E"/>
          <w:spacing w:val="-1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why</w:t>
      </w:r>
      <w:r w:rsidR="007B2E62" w:rsidRPr="003A2251">
        <w:rPr>
          <w:rFonts w:ascii="Tahoma" w:eastAsia="Arial" w:hAnsi="Tahoma" w:cs="Tahoma"/>
          <w:color w:val="0E0E0E"/>
          <w:spacing w:val="21"/>
          <w:sz w:val="32"/>
          <w:szCs w:val="32"/>
        </w:rPr>
        <w:t xml:space="preserve"> </w:t>
      </w:r>
      <w:r w:rsidR="00336204" w:rsidRPr="003A2251">
        <w:rPr>
          <w:rFonts w:ascii="Tahoma" w:eastAsia="Arial" w:hAnsi="Tahoma" w:cs="Tahoma"/>
          <w:color w:val="0E0E0E"/>
          <w:spacing w:val="21"/>
          <w:sz w:val="32"/>
          <w:szCs w:val="32"/>
        </w:rPr>
        <w:t xml:space="preserve">the </w:t>
      </w:r>
      <w:r w:rsidR="00336204" w:rsidRPr="003A2251">
        <w:rPr>
          <w:rFonts w:ascii="Tahoma" w:eastAsia="Arial" w:hAnsi="Tahoma" w:cs="Tahoma"/>
          <w:color w:val="0E0E0E"/>
          <w:sz w:val="32"/>
          <w:szCs w:val="32"/>
        </w:rPr>
        <w:t xml:space="preserve">coastal region of East Africa </w:t>
      </w:r>
      <w:r w:rsidR="00336204" w:rsidRPr="003A2251">
        <w:rPr>
          <w:rFonts w:ascii="Tahoma" w:eastAsia="Arial" w:hAnsi="Tahoma" w:cs="Tahoma"/>
          <w:color w:val="0E0E0E"/>
          <w:spacing w:val="-2"/>
          <w:sz w:val="32"/>
          <w:szCs w:val="32"/>
        </w:rPr>
        <w:t>is</w:t>
      </w:r>
      <w:r w:rsidR="00336204" w:rsidRPr="003A2251">
        <w:rPr>
          <w:rFonts w:ascii="Tahoma" w:eastAsia="Arial" w:hAnsi="Tahoma" w:cs="Tahoma"/>
          <w:color w:val="0E0E0E"/>
          <w:sz w:val="32"/>
          <w:szCs w:val="32"/>
        </w:rPr>
        <w:t xml:space="preserve"> hot yet it is near a water </w:t>
      </w:r>
      <w:r w:rsidR="0000030C" w:rsidRPr="003A2251">
        <w:rPr>
          <w:rFonts w:ascii="Tahoma" w:eastAsia="Arial" w:hAnsi="Tahoma" w:cs="Tahoma"/>
          <w:color w:val="0E0E0E"/>
          <w:sz w:val="32"/>
          <w:szCs w:val="32"/>
        </w:rPr>
        <w:t>body (</w:t>
      </w:r>
      <w:r w:rsidR="00336204" w:rsidRPr="003A2251">
        <w:rPr>
          <w:rFonts w:ascii="Tahoma" w:eastAsia="Arial" w:hAnsi="Tahoma" w:cs="Tahoma"/>
          <w:color w:val="0E0E0E"/>
          <w:sz w:val="32"/>
          <w:szCs w:val="32"/>
        </w:rPr>
        <w:t xml:space="preserve">Indian </w:t>
      </w:r>
      <w:r w:rsidR="00827D00" w:rsidRPr="003A2251">
        <w:rPr>
          <w:rFonts w:ascii="Tahoma" w:eastAsia="Arial" w:hAnsi="Tahoma" w:cs="Tahoma"/>
          <w:color w:val="0E0E0E"/>
          <w:sz w:val="32"/>
          <w:szCs w:val="32"/>
        </w:rPr>
        <w:t>Ocean</w:t>
      </w:r>
      <w:r w:rsidR="00336204" w:rsidRPr="003A2251">
        <w:rPr>
          <w:rFonts w:ascii="Tahoma" w:eastAsia="Arial" w:hAnsi="Tahoma" w:cs="Tahoma"/>
          <w:color w:val="0E0E0E"/>
          <w:sz w:val="32"/>
          <w:szCs w:val="32"/>
        </w:rPr>
        <w:t>)</w:t>
      </w:r>
    </w:p>
    <w:p w:rsidR="00A45A29" w:rsidRPr="003A2251" w:rsidRDefault="00A45A29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A45A29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3. </w:t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State</w:t>
      </w:r>
      <w:r w:rsidR="007B2E62" w:rsidRPr="003A2251">
        <w:rPr>
          <w:rFonts w:ascii="Tahoma" w:eastAsia="Arial" w:hAnsi="Tahoma" w:cs="Tahoma"/>
          <w:color w:val="0E0E0E"/>
          <w:spacing w:val="-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any</w:t>
      </w:r>
      <w:r w:rsidR="007B2E62" w:rsidRPr="003A2251">
        <w:rPr>
          <w:rFonts w:ascii="Tahoma" w:eastAsia="Arial" w:hAnsi="Tahoma" w:cs="Tahoma"/>
          <w:color w:val="0E0E0E"/>
          <w:spacing w:val="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one</w:t>
      </w:r>
      <w:r w:rsidR="007B2E62" w:rsidRPr="003A2251">
        <w:rPr>
          <w:rFonts w:ascii="Tahoma" w:eastAsia="Arial" w:hAnsi="Tahoma" w:cs="Tahoma"/>
          <w:b/>
          <w:color w:val="0E0E0E"/>
          <w:spacing w:val="-9"/>
          <w:sz w:val="32"/>
          <w:szCs w:val="32"/>
        </w:rPr>
        <w:t xml:space="preserve"> </w:t>
      </w:r>
      <w:r w:rsidR="00827D00" w:rsidRPr="003A2251">
        <w:rPr>
          <w:rFonts w:ascii="Tahoma" w:eastAsia="Arial" w:hAnsi="Tahoma" w:cs="Tahoma"/>
          <w:color w:val="0E0E0E"/>
          <w:sz w:val="32"/>
          <w:szCs w:val="32"/>
        </w:rPr>
        <w:t>way farmers in Africa benefit from the westerly winds.</w:t>
      </w:r>
    </w:p>
    <w:p w:rsidR="00A45A29" w:rsidRPr="003A2251" w:rsidRDefault="00A45A29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A45A29" w:rsidP="00EF0B0F">
      <w:pPr>
        <w:spacing w:before="45" w:line="360" w:lineRule="auto"/>
        <w:ind w:left="426" w:hanging="426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4. </w:t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Draw</w:t>
      </w:r>
      <w:r w:rsidR="007B2E62" w:rsidRPr="003A2251">
        <w:rPr>
          <w:rFonts w:ascii="Tahoma" w:eastAsia="Arial" w:hAnsi="Tahoma" w:cs="Tahoma"/>
          <w:color w:val="0E0E0E"/>
          <w:spacing w:val="-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</w:t>
      </w:r>
      <w:r w:rsidR="007B2E62" w:rsidRPr="003A2251">
        <w:rPr>
          <w:rFonts w:ascii="Tahoma" w:eastAsia="Arial" w:hAnsi="Tahoma" w:cs="Tahoma"/>
          <w:color w:val="0E0E0E"/>
          <w:spacing w:val="1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map</w:t>
      </w:r>
      <w:r w:rsidR="007B2E62" w:rsidRPr="003A2251">
        <w:rPr>
          <w:rFonts w:ascii="Tahoma" w:eastAsia="Arial" w:hAnsi="Tahoma" w:cs="Tahoma"/>
          <w:color w:val="0E0E0E"/>
          <w:spacing w:val="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symbol</w:t>
      </w:r>
      <w:r w:rsidR="007B2E62" w:rsidRPr="003A2251">
        <w:rPr>
          <w:rFonts w:ascii="Tahoma" w:eastAsia="Arial" w:hAnsi="Tahoma" w:cs="Tahoma"/>
          <w:color w:val="0E0E0E"/>
          <w:spacing w:val="-1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for</w:t>
      </w:r>
      <w:r w:rsidR="007B2E62" w:rsidRPr="003A2251">
        <w:rPr>
          <w:rFonts w:ascii="Tahoma" w:eastAsia="Arial" w:hAnsi="Tahoma" w:cs="Tahoma"/>
          <w:color w:val="0E0E0E"/>
          <w:spacing w:val="3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w w:val="82"/>
          <w:sz w:val="32"/>
          <w:szCs w:val="32"/>
        </w:rPr>
        <w:t>a</w:t>
      </w:r>
      <w:r w:rsidR="007B2E62" w:rsidRPr="003A2251">
        <w:rPr>
          <w:rFonts w:ascii="Tahoma" w:eastAsia="Arial" w:hAnsi="Tahoma" w:cs="Tahoma"/>
          <w:color w:val="0E0E0E"/>
          <w:spacing w:val="44"/>
          <w:w w:val="8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rift</w:t>
      </w:r>
      <w:r w:rsidR="007B2E62" w:rsidRPr="003A2251">
        <w:rPr>
          <w:rFonts w:ascii="Tahoma" w:eastAsia="Arial" w:hAnsi="Tahoma" w:cs="Tahoma"/>
          <w:color w:val="0E0E0E"/>
          <w:spacing w:val="2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valley</w:t>
      </w:r>
      <w:r w:rsidR="007B2E62" w:rsidRPr="003A2251">
        <w:rPr>
          <w:rFonts w:ascii="Tahoma" w:eastAsia="Arial" w:hAnsi="Tahoma" w:cs="Tahoma"/>
          <w:color w:val="0E0E0E"/>
          <w:spacing w:val="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262626"/>
          <w:w w:val="80"/>
          <w:sz w:val="32"/>
          <w:szCs w:val="32"/>
        </w:rPr>
        <w:t>i</w:t>
      </w:r>
      <w:r w:rsidR="007B2E62" w:rsidRPr="003A2251">
        <w:rPr>
          <w:rFonts w:ascii="Tahoma" w:eastAsia="Arial" w:hAnsi="Tahoma" w:cs="Tahoma"/>
          <w:color w:val="0E0E0E"/>
          <w:w w:val="80"/>
          <w:sz w:val="32"/>
          <w:szCs w:val="32"/>
        </w:rPr>
        <w:t>n</w:t>
      </w:r>
      <w:r w:rsidR="007B2E62" w:rsidRPr="003A2251">
        <w:rPr>
          <w:rFonts w:ascii="Tahoma" w:eastAsia="Arial" w:hAnsi="Tahoma" w:cs="Tahoma"/>
          <w:color w:val="0E0E0E"/>
          <w:spacing w:val="47"/>
          <w:w w:val="8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0E0E0E"/>
          <w:spacing w:val="2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space</w:t>
      </w:r>
      <w:r w:rsidR="007B2E62" w:rsidRPr="003A2251">
        <w:rPr>
          <w:rFonts w:ascii="Tahoma" w:eastAsia="Arial" w:hAnsi="Tahoma" w:cs="Tahoma"/>
          <w:color w:val="0E0E0E"/>
          <w:spacing w:val="-26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w w:val="101"/>
          <w:sz w:val="32"/>
          <w:szCs w:val="32"/>
        </w:rPr>
        <w:t>provided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pacing w:val="-22"/>
          <w:sz w:val="32"/>
          <w:szCs w:val="32"/>
        </w:rPr>
        <w:t>below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.</w:t>
      </w:r>
    </w:p>
    <w:p w:rsidR="0030521F" w:rsidRDefault="0030521F" w:rsidP="00EF0B0F">
      <w:pPr>
        <w:spacing w:line="360" w:lineRule="auto"/>
        <w:ind w:left="426" w:hanging="426"/>
        <w:rPr>
          <w:rFonts w:ascii="Tahoma" w:eastAsia="Arial" w:hAnsi="Tahoma" w:cs="Tahoma"/>
          <w:color w:val="0E0E0E"/>
          <w:sz w:val="32"/>
          <w:szCs w:val="32"/>
        </w:rPr>
      </w:pPr>
    </w:p>
    <w:p w:rsidR="003A2251" w:rsidRDefault="003A2251" w:rsidP="00EF0B0F">
      <w:pPr>
        <w:spacing w:line="360" w:lineRule="auto"/>
        <w:ind w:left="426" w:hanging="426"/>
        <w:rPr>
          <w:rFonts w:ascii="Tahoma" w:eastAsia="Arial" w:hAnsi="Tahoma" w:cs="Tahoma"/>
          <w:color w:val="0E0E0E"/>
          <w:sz w:val="32"/>
          <w:szCs w:val="32"/>
        </w:rPr>
      </w:pPr>
    </w:p>
    <w:p w:rsidR="00820F7F" w:rsidRPr="003A2251" w:rsidRDefault="00820F7F" w:rsidP="00EF0B0F">
      <w:pPr>
        <w:spacing w:line="360" w:lineRule="auto"/>
        <w:ind w:left="426" w:hanging="426"/>
        <w:rPr>
          <w:rFonts w:ascii="Tahoma" w:eastAsia="Arial" w:hAnsi="Tahoma" w:cs="Tahoma"/>
          <w:color w:val="0E0E0E"/>
          <w:sz w:val="32"/>
          <w:szCs w:val="32"/>
        </w:rPr>
      </w:pPr>
    </w:p>
    <w:p w:rsidR="004D721B" w:rsidRPr="003A2251" w:rsidRDefault="007B2E62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5. </w:t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="00E46F12" w:rsidRPr="003A2251">
        <w:rPr>
          <w:rFonts w:ascii="Tahoma" w:eastAsia="Arial" w:hAnsi="Tahoma" w:cs="Tahoma"/>
          <w:color w:val="0E0E0E"/>
          <w:sz w:val="32"/>
          <w:szCs w:val="32"/>
        </w:rPr>
        <w:t xml:space="preserve">The current constitution of Uganda is the 1995 constitution. Mention any one </w:t>
      </w:r>
      <w:r w:rsidR="00E46F12" w:rsidRPr="003A2251">
        <w:rPr>
          <w:rFonts w:ascii="Tahoma" w:eastAsia="Arial" w:hAnsi="Tahoma" w:cs="Tahoma"/>
          <w:color w:val="0E0E0E"/>
          <w:spacing w:val="8"/>
          <w:sz w:val="32"/>
          <w:szCs w:val="32"/>
        </w:rPr>
        <w:t xml:space="preserve">constitution that </w:t>
      </w:r>
      <w:proofErr w:type="gramStart"/>
      <w:r w:rsidR="00E46F12" w:rsidRPr="003A2251">
        <w:rPr>
          <w:rFonts w:ascii="Tahoma" w:eastAsia="Arial" w:hAnsi="Tahoma" w:cs="Tahoma"/>
          <w:color w:val="0E0E0E"/>
          <w:spacing w:val="8"/>
          <w:sz w:val="32"/>
          <w:szCs w:val="32"/>
        </w:rPr>
        <w:t>was used</w:t>
      </w:r>
      <w:proofErr w:type="gramEnd"/>
      <w:r w:rsidR="00E46F12" w:rsidRPr="003A2251">
        <w:rPr>
          <w:rFonts w:ascii="Tahoma" w:eastAsia="Arial" w:hAnsi="Tahoma" w:cs="Tahoma"/>
          <w:color w:val="0E0E0E"/>
          <w:spacing w:val="8"/>
          <w:sz w:val="32"/>
          <w:szCs w:val="32"/>
        </w:rPr>
        <w:t xml:space="preserve"> in</w:t>
      </w:r>
      <w:r w:rsidR="00E46F12" w:rsidRPr="003A2251">
        <w:rPr>
          <w:rFonts w:ascii="Tahoma" w:eastAsia="Arial" w:hAnsi="Tahoma" w:cs="Tahoma"/>
          <w:color w:val="0E0E0E"/>
          <w:sz w:val="32"/>
          <w:szCs w:val="32"/>
        </w:rPr>
        <w:t xml:space="preserve"> </w:t>
      </w:r>
      <w:r w:rsidR="00E46F12" w:rsidRPr="003A2251">
        <w:rPr>
          <w:rFonts w:ascii="Tahoma" w:eastAsia="Arial" w:hAnsi="Tahoma" w:cs="Tahoma"/>
          <w:color w:val="0E0E0E"/>
          <w:spacing w:val="12"/>
          <w:sz w:val="32"/>
          <w:szCs w:val="32"/>
        </w:rPr>
        <w:t>Uganda</w:t>
      </w:r>
      <w:r w:rsidR="00E46F12" w:rsidRPr="003A2251">
        <w:rPr>
          <w:rFonts w:ascii="Tahoma" w:eastAsia="Arial" w:hAnsi="Tahoma" w:cs="Tahoma"/>
          <w:color w:val="0E0E0E"/>
          <w:sz w:val="32"/>
          <w:szCs w:val="32"/>
        </w:rPr>
        <w:t xml:space="preserve"> before 1995.</w:t>
      </w:r>
    </w:p>
    <w:p w:rsidR="00FE249D" w:rsidRPr="003A2251" w:rsidRDefault="00FE249D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E46F12" w:rsidRPr="003A2251" w:rsidRDefault="00FE249D" w:rsidP="00EF0B0F">
      <w:pPr>
        <w:spacing w:line="360" w:lineRule="auto"/>
        <w:ind w:left="720" w:hanging="720"/>
        <w:rPr>
          <w:rFonts w:ascii="Tahoma" w:eastAsia="Arial" w:hAnsi="Tahoma" w:cs="Tahoma"/>
          <w:color w:val="0E0E0E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6. </w:t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="00E46F12" w:rsidRPr="003A2251">
        <w:rPr>
          <w:rFonts w:ascii="Tahoma" w:eastAsia="Arial" w:hAnsi="Tahoma" w:cs="Tahoma"/>
          <w:color w:val="0E0E0E"/>
          <w:sz w:val="32"/>
          <w:szCs w:val="32"/>
        </w:rPr>
        <w:t>Name</w:t>
      </w:r>
      <w:r w:rsidR="00E46F12" w:rsidRPr="003A2251">
        <w:rPr>
          <w:rFonts w:ascii="Tahoma" w:eastAsia="Arial" w:hAnsi="Tahoma" w:cs="Tahoma"/>
          <w:color w:val="0E0E0E"/>
          <w:spacing w:val="-20"/>
          <w:sz w:val="32"/>
          <w:szCs w:val="32"/>
        </w:rPr>
        <w:t xml:space="preserve"> </w:t>
      </w:r>
      <w:r w:rsidR="00E46F12" w:rsidRPr="003A2251">
        <w:rPr>
          <w:rFonts w:ascii="Tahoma" w:eastAsia="Arial" w:hAnsi="Tahoma" w:cs="Tahoma"/>
          <w:color w:val="0E0E0E"/>
          <w:spacing w:val="4"/>
          <w:sz w:val="32"/>
          <w:szCs w:val="32"/>
        </w:rPr>
        <w:t>the</w:t>
      </w:r>
      <w:r w:rsidR="00E46F12" w:rsidRPr="003A2251">
        <w:rPr>
          <w:rFonts w:ascii="Tahoma" w:eastAsia="Arial" w:hAnsi="Tahoma" w:cs="Tahoma"/>
          <w:color w:val="0E0E0E"/>
          <w:sz w:val="32"/>
          <w:szCs w:val="32"/>
        </w:rPr>
        <w:t xml:space="preserve"> common market to which Rwanda and Burundi </w:t>
      </w:r>
      <w:r w:rsidR="00F539BE">
        <w:rPr>
          <w:rFonts w:ascii="Tahoma" w:eastAsia="Arial" w:hAnsi="Tahoma" w:cs="Tahoma"/>
          <w:color w:val="0E0E0E"/>
          <w:sz w:val="32"/>
          <w:szCs w:val="32"/>
        </w:rPr>
        <w:t>belonged before they joined the</w:t>
      </w:r>
      <w:r w:rsidR="00E46F12" w:rsidRPr="003A2251">
        <w:rPr>
          <w:rFonts w:ascii="Tahoma" w:eastAsia="Arial" w:hAnsi="Tahoma" w:cs="Tahoma"/>
          <w:color w:val="0E0E0E"/>
          <w:sz w:val="32"/>
          <w:szCs w:val="32"/>
        </w:rPr>
        <w:t xml:space="preserve"> East African Community.</w:t>
      </w:r>
    </w:p>
    <w:p w:rsidR="00FE249D" w:rsidRPr="003A2251" w:rsidRDefault="00FE249D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7B2E62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7. </w:t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="00E46F12" w:rsidRPr="003A2251">
        <w:rPr>
          <w:rFonts w:ascii="Tahoma" w:eastAsia="Arial" w:hAnsi="Tahoma" w:cs="Tahoma"/>
          <w:color w:val="0E0E0E"/>
          <w:sz w:val="32"/>
          <w:szCs w:val="32"/>
        </w:rPr>
        <w:t xml:space="preserve">State the most effective method </w:t>
      </w:r>
      <w:r w:rsidR="00E46F12" w:rsidRPr="003A2251">
        <w:rPr>
          <w:rFonts w:ascii="Tahoma" w:eastAsia="Arial" w:hAnsi="Tahoma" w:cs="Tahoma"/>
          <w:color w:val="0E0E0E"/>
          <w:spacing w:val="6"/>
          <w:sz w:val="32"/>
          <w:szCs w:val="32"/>
        </w:rPr>
        <w:t>of</w:t>
      </w:r>
      <w:r w:rsidRPr="003A2251">
        <w:rPr>
          <w:rFonts w:ascii="Tahoma" w:eastAsia="Arial" w:hAnsi="Tahoma" w:cs="Tahoma"/>
          <w:color w:val="0E0E0E"/>
          <w:spacing w:val="1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controlling</w:t>
      </w:r>
      <w:r w:rsidRPr="003A2251">
        <w:rPr>
          <w:rFonts w:ascii="Tahoma" w:eastAsia="Arial" w:hAnsi="Tahoma" w:cs="Tahoma"/>
          <w:color w:val="0E0E0E"/>
          <w:spacing w:val="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soil</w:t>
      </w:r>
      <w:r w:rsidRPr="003A2251">
        <w:rPr>
          <w:rFonts w:ascii="Tahoma" w:eastAsia="Arial" w:hAnsi="Tahoma" w:cs="Tahoma"/>
          <w:color w:val="0E0E0E"/>
          <w:spacing w:val="-6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erosion</w:t>
      </w:r>
      <w:r w:rsidRPr="003A2251">
        <w:rPr>
          <w:rFonts w:ascii="Tahoma" w:eastAsia="Arial" w:hAnsi="Tahoma" w:cs="Tahoma"/>
          <w:color w:val="0E0E0E"/>
          <w:spacing w:val="-1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in</w:t>
      </w:r>
      <w:r w:rsidRPr="003A2251">
        <w:rPr>
          <w:rFonts w:ascii="Tahoma" w:eastAsia="Arial" w:hAnsi="Tahoma" w:cs="Tahoma"/>
          <w:color w:val="0E0E0E"/>
          <w:spacing w:val="6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highland</w:t>
      </w:r>
      <w:r w:rsidRPr="003A2251">
        <w:rPr>
          <w:rFonts w:ascii="Tahoma" w:eastAsia="Arial" w:hAnsi="Tahoma" w:cs="Tahoma"/>
          <w:color w:val="0E0E0E"/>
          <w:spacing w:val="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areas</w:t>
      </w:r>
      <w:r w:rsidR="00E46F12" w:rsidRPr="003A2251">
        <w:rPr>
          <w:rFonts w:ascii="Tahoma" w:eastAsia="Arial" w:hAnsi="Tahoma" w:cs="Tahoma"/>
          <w:color w:val="0E0E0E"/>
          <w:sz w:val="32"/>
          <w:szCs w:val="32"/>
        </w:rPr>
        <w:t xml:space="preserve"> like </w:t>
      </w:r>
      <w:proofErr w:type="spellStart"/>
      <w:r w:rsidR="00E46F12" w:rsidRPr="003A2251">
        <w:rPr>
          <w:rFonts w:ascii="Tahoma" w:eastAsia="Arial" w:hAnsi="Tahoma" w:cs="Tahoma"/>
          <w:color w:val="0E0E0E"/>
          <w:sz w:val="32"/>
          <w:szCs w:val="32"/>
        </w:rPr>
        <w:t>Kabale</w:t>
      </w:r>
      <w:proofErr w:type="spellEnd"/>
      <w:r w:rsidRPr="003A2251">
        <w:rPr>
          <w:rFonts w:ascii="Tahoma" w:eastAsia="Arial" w:hAnsi="Tahoma" w:cs="Tahoma"/>
          <w:color w:val="0E0E0E"/>
          <w:sz w:val="32"/>
          <w:szCs w:val="32"/>
        </w:rPr>
        <w:t>.</w:t>
      </w:r>
    </w:p>
    <w:p w:rsidR="00FE249D" w:rsidRPr="003A2251" w:rsidRDefault="00FE249D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502ED7" w:rsidRPr="003A2251" w:rsidRDefault="00502ED7" w:rsidP="00EF0B0F">
      <w:pPr>
        <w:spacing w:line="360" w:lineRule="auto"/>
        <w:ind w:left="720" w:hanging="720"/>
        <w:rPr>
          <w:rFonts w:ascii="Tahoma" w:eastAsia="Arial" w:hAnsi="Tahoma" w:cs="Tahoma"/>
          <w:color w:val="0E0E0E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8. </w:t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How did the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Nandi</w:t>
      </w:r>
      <w:r w:rsidR="007B2E62" w:rsidRPr="003A2251">
        <w:rPr>
          <w:rFonts w:ascii="Tahoma" w:eastAsia="Arial" w:hAnsi="Tahoma" w:cs="Tahoma"/>
          <w:color w:val="0E0E0E"/>
          <w:spacing w:val="-2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prove to be a challenge during the construction of the Uganda railway?</w:t>
      </w:r>
    </w:p>
    <w:p w:rsidR="00FE249D" w:rsidRPr="003A2251" w:rsidRDefault="00FE249D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lastRenderedPageBreak/>
        <w:t>……………………………………………………………………………………………</w:t>
      </w:r>
    </w:p>
    <w:p w:rsidR="004D721B" w:rsidRPr="003A2251" w:rsidRDefault="007B2E62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9. </w:t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Pr="003A2251">
        <w:rPr>
          <w:rFonts w:ascii="Tahoma" w:eastAsia="Arial" w:hAnsi="Tahoma" w:cs="Tahoma"/>
          <w:color w:val="0E0E0E"/>
          <w:sz w:val="32"/>
          <w:szCs w:val="32"/>
        </w:rPr>
        <w:t>Name</w:t>
      </w:r>
      <w:r w:rsidRPr="003A2251">
        <w:rPr>
          <w:rFonts w:ascii="Tahoma" w:eastAsia="Arial" w:hAnsi="Tahoma" w:cs="Tahoma"/>
          <w:color w:val="0E0E0E"/>
          <w:spacing w:val="-26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the</w:t>
      </w:r>
      <w:r w:rsidRPr="003A2251">
        <w:rPr>
          <w:rFonts w:ascii="Tahoma" w:eastAsia="Arial" w:hAnsi="Tahoma" w:cs="Tahoma"/>
          <w:color w:val="0E0E0E"/>
          <w:spacing w:val="36"/>
          <w:sz w:val="32"/>
          <w:szCs w:val="32"/>
        </w:rPr>
        <w:t xml:space="preserve"> </w:t>
      </w:r>
      <w:r w:rsidR="00C92668" w:rsidRPr="003A2251">
        <w:rPr>
          <w:rFonts w:ascii="Tahoma" w:eastAsia="Arial" w:hAnsi="Tahoma" w:cs="Tahoma"/>
          <w:color w:val="0E0E0E"/>
          <w:sz w:val="32"/>
          <w:szCs w:val="32"/>
        </w:rPr>
        <w:t xml:space="preserve">island country of </w:t>
      </w:r>
      <w:proofErr w:type="gramStart"/>
      <w:r w:rsidR="00C92668" w:rsidRPr="003A2251">
        <w:rPr>
          <w:rFonts w:ascii="Tahoma" w:eastAsia="Arial" w:hAnsi="Tahoma" w:cs="Tahoma"/>
          <w:color w:val="0E0E0E"/>
          <w:sz w:val="32"/>
          <w:szCs w:val="32"/>
        </w:rPr>
        <w:t>Africa which is crossed by the major line of latitude</w:t>
      </w:r>
      <w:proofErr w:type="gramEnd"/>
      <w:r w:rsidR="00C92668" w:rsidRPr="003A2251">
        <w:rPr>
          <w:rFonts w:ascii="Tahoma" w:eastAsia="Arial" w:hAnsi="Tahoma" w:cs="Tahoma"/>
          <w:color w:val="0E0E0E"/>
          <w:sz w:val="32"/>
          <w:szCs w:val="32"/>
        </w:rPr>
        <w:t xml:space="preserve"> marked 0</w:t>
      </w:r>
      <w:r w:rsidR="00C92668" w:rsidRPr="003A2251">
        <w:rPr>
          <w:rFonts w:ascii="Tahoma" w:eastAsia="Arial" w:hAnsi="Tahoma" w:cs="Tahoma"/>
          <w:color w:val="0E0E0E"/>
          <w:sz w:val="32"/>
          <w:szCs w:val="32"/>
          <w:vertAlign w:val="superscript"/>
        </w:rPr>
        <w:t>0</w:t>
      </w:r>
      <w:r w:rsidR="00C92668" w:rsidRPr="003A2251">
        <w:rPr>
          <w:rFonts w:ascii="Tahoma" w:eastAsia="Arial" w:hAnsi="Tahoma" w:cs="Tahoma"/>
          <w:color w:val="0E0E0E"/>
          <w:sz w:val="32"/>
          <w:szCs w:val="32"/>
        </w:rPr>
        <w:t>.</w:t>
      </w:r>
    </w:p>
    <w:p w:rsidR="00FE249D" w:rsidRPr="003A2251" w:rsidRDefault="00FE249D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Default="007B2E62" w:rsidP="00EF0B0F">
      <w:pPr>
        <w:spacing w:before="36" w:line="360" w:lineRule="auto"/>
        <w:ind w:left="720" w:hanging="720"/>
        <w:rPr>
          <w:rFonts w:ascii="Tahoma" w:eastAsia="Arial" w:hAnsi="Tahoma" w:cs="Tahoma"/>
          <w:color w:val="FF0000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10. </w:t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Pr="003A2251">
        <w:rPr>
          <w:rFonts w:ascii="Tahoma" w:eastAsia="Arial" w:hAnsi="Tahoma" w:cs="Tahoma"/>
          <w:color w:val="0E0E0E"/>
          <w:sz w:val="32"/>
          <w:szCs w:val="32"/>
        </w:rPr>
        <w:t>Give</w:t>
      </w:r>
      <w:r w:rsidRPr="003A2251">
        <w:rPr>
          <w:rFonts w:ascii="Tahoma" w:eastAsia="Arial" w:hAnsi="Tahoma" w:cs="Tahoma"/>
          <w:color w:val="0E0E0E"/>
          <w:spacing w:val="-25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any</w:t>
      </w:r>
      <w:r w:rsidRPr="003A2251">
        <w:rPr>
          <w:rFonts w:ascii="Tahoma" w:eastAsia="Arial" w:hAnsi="Tahoma" w:cs="Tahoma"/>
          <w:color w:val="0E0E0E"/>
          <w:spacing w:val="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sz w:val="32"/>
          <w:szCs w:val="32"/>
        </w:rPr>
        <w:t>one</w:t>
      </w:r>
      <w:r w:rsidRPr="003A2251">
        <w:rPr>
          <w:rFonts w:ascii="Tahoma" w:eastAsia="Arial" w:hAnsi="Tahoma" w:cs="Tahoma"/>
          <w:b/>
          <w:color w:val="0E0E0E"/>
          <w:spacing w:val="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reason</w:t>
      </w:r>
      <w:r w:rsidRPr="003A2251">
        <w:rPr>
          <w:rFonts w:ascii="Tahoma" w:eastAsia="Arial" w:hAnsi="Tahoma" w:cs="Tahoma"/>
          <w:color w:val="0E0E0E"/>
          <w:spacing w:val="-15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why</w:t>
      </w:r>
      <w:r w:rsidRPr="003A2251">
        <w:rPr>
          <w:rFonts w:ascii="Tahoma" w:eastAsia="Arial" w:hAnsi="Tahoma" w:cs="Tahoma"/>
          <w:color w:val="0E0E0E"/>
          <w:spacing w:val="32"/>
          <w:sz w:val="32"/>
          <w:szCs w:val="32"/>
        </w:rPr>
        <w:t xml:space="preserve"> </w:t>
      </w:r>
      <w:r w:rsidR="001B7FB0" w:rsidRPr="003A2251">
        <w:rPr>
          <w:rFonts w:ascii="Tahoma" w:eastAsia="Arial" w:hAnsi="Tahoma" w:cs="Tahoma"/>
          <w:color w:val="0E0E0E"/>
          <w:sz w:val="32"/>
          <w:szCs w:val="32"/>
        </w:rPr>
        <w:t>sch</w:t>
      </w:r>
      <w:r w:rsidR="001D5DCC" w:rsidRPr="003A2251">
        <w:rPr>
          <w:rFonts w:ascii="Tahoma" w:eastAsia="Arial" w:hAnsi="Tahoma" w:cs="Tahoma"/>
          <w:color w:val="0E0E0E"/>
          <w:sz w:val="32"/>
          <w:szCs w:val="32"/>
        </w:rPr>
        <w:t xml:space="preserve">ool going children need </w:t>
      </w:r>
      <w:r w:rsidR="00A60A6E" w:rsidRPr="003A2251">
        <w:rPr>
          <w:rFonts w:ascii="Tahoma" w:eastAsia="Arial" w:hAnsi="Tahoma" w:cs="Tahoma"/>
          <w:color w:val="0E0E0E"/>
          <w:sz w:val="32"/>
          <w:szCs w:val="32"/>
        </w:rPr>
        <w:t>the trade</w:t>
      </w:r>
      <w:r w:rsidR="001B7FB0" w:rsidRPr="003A2251">
        <w:rPr>
          <w:rFonts w:ascii="Tahoma" w:eastAsia="Arial" w:hAnsi="Tahoma" w:cs="Tahoma"/>
          <w:color w:val="0E0E0E"/>
          <w:sz w:val="32"/>
          <w:szCs w:val="32"/>
        </w:rPr>
        <w:t xml:space="preserve"> item below. </w:t>
      </w:r>
    </w:p>
    <w:p w:rsidR="00CA38D8" w:rsidRPr="003A2251" w:rsidRDefault="00DA1299" w:rsidP="00DA1299">
      <w:pPr>
        <w:spacing w:before="36" w:line="360" w:lineRule="auto"/>
        <w:ind w:left="720" w:hanging="720"/>
        <w:jc w:val="center"/>
        <w:rPr>
          <w:rFonts w:ascii="Tahoma" w:hAnsi="Tahoma" w:cs="Tahom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F5E94CD" wp14:editId="5A7F4946">
            <wp:extent cx="3144178" cy="1626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910" cy="170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49D" w:rsidRPr="003A2251" w:rsidRDefault="00FE249D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AE39EC" w:rsidP="00EF0B0F">
      <w:pPr>
        <w:spacing w:line="360" w:lineRule="auto"/>
        <w:ind w:left="426" w:hanging="426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11. </w:t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In</w:t>
      </w:r>
      <w:r w:rsidR="007B2E62" w:rsidRPr="003A2251">
        <w:rPr>
          <w:rFonts w:ascii="Tahoma" w:eastAsia="Arial" w:hAnsi="Tahoma" w:cs="Tahoma"/>
          <w:color w:val="0E0E0E"/>
          <w:spacing w:val="34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which</w:t>
      </w:r>
      <w:r w:rsidR="007B2E62" w:rsidRPr="003A2251">
        <w:rPr>
          <w:rFonts w:ascii="Tahoma" w:eastAsia="Arial" w:hAnsi="Tahoma" w:cs="Tahoma"/>
          <w:color w:val="0E0E0E"/>
          <w:spacing w:val="1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way</w:t>
      </w:r>
      <w:r w:rsidR="007B2E62" w:rsidRPr="003A2251">
        <w:rPr>
          <w:rFonts w:ascii="Tahoma" w:eastAsia="Arial" w:hAnsi="Tahoma" w:cs="Tahoma"/>
          <w:color w:val="0E0E0E"/>
          <w:spacing w:val="1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do</w:t>
      </w:r>
      <w:r w:rsidR="007B2E62" w:rsidRPr="003A2251">
        <w:rPr>
          <w:rFonts w:ascii="Tahoma" w:eastAsia="Arial" w:hAnsi="Tahoma" w:cs="Tahoma"/>
          <w:color w:val="0E0E0E"/>
          <w:spacing w:val="1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televisions</w:t>
      </w:r>
      <w:r w:rsidR="007B2E62" w:rsidRPr="003A2251">
        <w:rPr>
          <w:rFonts w:ascii="Tahoma" w:eastAsia="Arial" w:hAnsi="Tahoma" w:cs="Tahoma"/>
          <w:color w:val="0E0E0E"/>
          <w:spacing w:val="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promote</w:t>
      </w:r>
      <w:r w:rsidR="007B2E62" w:rsidRPr="003A2251">
        <w:rPr>
          <w:rFonts w:ascii="Tahoma" w:eastAsia="Arial" w:hAnsi="Tahoma" w:cs="Tahoma"/>
          <w:color w:val="0E0E0E"/>
          <w:spacing w:val="1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trade</w:t>
      </w:r>
      <w:r w:rsidR="007B2E62" w:rsidRPr="003A2251">
        <w:rPr>
          <w:rFonts w:ascii="Tahoma" w:eastAsia="Arial" w:hAnsi="Tahoma" w:cs="Tahoma"/>
          <w:color w:val="0E0E0E"/>
          <w:spacing w:val="2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in</w:t>
      </w:r>
      <w:r w:rsidR="007B2E62" w:rsidRPr="003A2251">
        <w:rPr>
          <w:rFonts w:ascii="Tahoma" w:eastAsia="Arial" w:hAnsi="Tahoma" w:cs="Tahoma"/>
          <w:color w:val="0E0E0E"/>
          <w:spacing w:val="1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East</w:t>
      </w:r>
      <w:r w:rsidR="007B2E62" w:rsidRPr="003A2251">
        <w:rPr>
          <w:rFonts w:ascii="Tahoma" w:eastAsia="Arial" w:hAnsi="Tahoma" w:cs="Tahoma"/>
          <w:color w:val="0E0E0E"/>
          <w:spacing w:val="-3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Africa?</w:t>
      </w:r>
    </w:p>
    <w:p w:rsidR="004D721B" w:rsidRPr="003A2251" w:rsidRDefault="00AE39EC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EE16CF" w:rsidRPr="003A2251" w:rsidRDefault="007B2E62" w:rsidP="00EF0B0F">
      <w:pPr>
        <w:spacing w:before="62" w:line="360" w:lineRule="auto"/>
        <w:ind w:left="720" w:hanging="720"/>
        <w:rPr>
          <w:rFonts w:ascii="Tahoma" w:eastAsia="Arial" w:hAnsi="Tahoma" w:cs="Tahoma"/>
          <w:color w:val="0E0E0E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12. </w:t>
      </w:r>
      <w:r w:rsidR="003A2251">
        <w:rPr>
          <w:rFonts w:ascii="Tahoma" w:eastAsia="Arial" w:hAnsi="Tahoma" w:cs="Tahoma"/>
          <w:color w:val="0E0E0E"/>
          <w:sz w:val="32"/>
          <w:szCs w:val="32"/>
        </w:rPr>
        <w:tab/>
      </w:r>
      <w:r w:rsidR="00EE16CF" w:rsidRPr="003A2251">
        <w:rPr>
          <w:rFonts w:ascii="Tahoma" w:eastAsia="Arial" w:hAnsi="Tahoma" w:cs="Tahoma"/>
          <w:color w:val="0E0E0E"/>
          <w:sz w:val="32"/>
          <w:szCs w:val="32"/>
        </w:rPr>
        <w:t>The equator crosses the Greenwich meridian at a certain point in the Atlantic Ocean. Name the point where the two lines meet.</w:t>
      </w:r>
    </w:p>
    <w:p w:rsidR="00AE39EC" w:rsidRPr="003A2251" w:rsidRDefault="00AE39EC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Default="007B2E62" w:rsidP="00EF0B0F">
      <w:pPr>
        <w:spacing w:line="360" w:lineRule="auto"/>
        <w:ind w:left="426" w:hanging="426"/>
        <w:rPr>
          <w:rFonts w:ascii="Tahoma" w:eastAsia="Arial" w:hAnsi="Tahoma" w:cs="Tahoma"/>
          <w:color w:val="0E0E0E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13. </w:t>
      </w:r>
      <w:r w:rsidRPr="003A2251">
        <w:rPr>
          <w:rFonts w:ascii="Tahoma" w:eastAsia="Arial" w:hAnsi="Tahoma" w:cs="Tahoma"/>
          <w:color w:val="0E0E0E"/>
          <w:spacing w:val="1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What</w:t>
      </w:r>
      <w:r w:rsidRPr="003A2251">
        <w:rPr>
          <w:rFonts w:ascii="Tahoma" w:eastAsia="Arial" w:hAnsi="Tahoma" w:cs="Tahoma"/>
          <w:color w:val="0E0E0E"/>
          <w:spacing w:val="7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title</w:t>
      </w:r>
      <w:r w:rsidRPr="003A2251">
        <w:rPr>
          <w:rFonts w:ascii="Tahoma" w:eastAsia="Arial" w:hAnsi="Tahoma" w:cs="Tahoma"/>
          <w:color w:val="0E0E0E"/>
          <w:spacing w:val="46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is</w:t>
      </w:r>
      <w:r w:rsidRPr="003A2251">
        <w:rPr>
          <w:rFonts w:ascii="Tahoma" w:eastAsia="Arial" w:hAnsi="Tahoma" w:cs="Tahoma"/>
          <w:color w:val="0E0E0E"/>
          <w:spacing w:val="-7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given</w:t>
      </w:r>
      <w:r w:rsidRPr="003A2251">
        <w:rPr>
          <w:rFonts w:ascii="Tahoma" w:eastAsia="Arial" w:hAnsi="Tahoma" w:cs="Tahoma"/>
          <w:color w:val="0E0E0E"/>
          <w:spacing w:val="14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to</w:t>
      </w:r>
      <w:r w:rsidRPr="003A2251">
        <w:rPr>
          <w:rFonts w:ascii="Tahoma" w:eastAsia="Arial" w:hAnsi="Tahoma" w:cs="Tahoma"/>
          <w:color w:val="0E0E0E"/>
          <w:spacing w:val="22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the</w:t>
      </w:r>
      <w:r w:rsidRPr="003A2251">
        <w:rPr>
          <w:rFonts w:ascii="Tahoma" w:eastAsia="Arial" w:hAnsi="Tahoma" w:cs="Tahoma"/>
          <w:color w:val="0E0E0E"/>
          <w:spacing w:val="31"/>
          <w:sz w:val="32"/>
          <w:szCs w:val="32"/>
        </w:rPr>
        <w:t xml:space="preserve"> </w:t>
      </w:r>
      <w:r w:rsidR="00EE16CF" w:rsidRPr="003A2251">
        <w:rPr>
          <w:rFonts w:ascii="Tahoma" w:eastAsia="Arial" w:hAnsi="Tahoma" w:cs="Tahoma"/>
          <w:color w:val="0E0E0E"/>
          <w:sz w:val="32"/>
          <w:szCs w:val="32"/>
        </w:rPr>
        <w:t xml:space="preserve">commander-in- chief of the armed </w:t>
      </w:r>
      <w:proofErr w:type="gramStart"/>
      <w:r w:rsidR="00EE16CF" w:rsidRPr="003A2251">
        <w:rPr>
          <w:rFonts w:ascii="Tahoma" w:eastAsia="Arial" w:hAnsi="Tahoma" w:cs="Tahoma"/>
          <w:color w:val="0E0E0E"/>
          <w:sz w:val="32"/>
          <w:szCs w:val="32"/>
        </w:rPr>
        <w:t>forces</w:t>
      </w:r>
      <w:proofErr w:type="gramEnd"/>
      <w:r w:rsidR="00EE16CF" w:rsidRPr="003A2251">
        <w:rPr>
          <w:rFonts w:ascii="Tahoma" w:eastAsia="Arial" w:hAnsi="Tahoma" w:cs="Tahoma"/>
          <w:color w:val="0E0E0E"/>
          <w:sz w:val="32"/>
          <w:szCs w:val="32"/>
        </w:rPr>
        <w:t xml:space="preserve"> </w:t>
      </w:r>
    </w:p>
    <w:p w:rsidR="00FF7D9E" w:rsidRPr="003A2251" w:rsidRDefault="00FF7D9E" w:rsidP="00EF0B0F">
      <w:pPr>
        <w:spacing w:line="360" w:lineRule="auto"/>
        <w:ind w:left="426" w:hanging="426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0E0E0E"/>
          <w:sz w:val="32"/>
          <w:szCs w:val="32"/>
        </w:rPr>
        <w:tab/>
      </w:r>
      <w:r>
        <w:rPr>
          <w:rFonts w:ascii="Tahoma" w:eastAsia="Arial" w:hAnsi="Tahoma" w:cs="Tahoma"/>
          <w:color w:val="0E0E0E"/>
          <w:sz w:val="32"/>
          <w:szCs w:val="32"/>
        </w:rPr>
        <w:tab/>
      </w:r>
      <w:proofErr w:type="gramStart"/>
      <w:r w:rsidRPr="003A2251">
        <w:rPr>
          <w:rFonts w:ascii="Tahoma" w:eastAsia="Arial" w:hAnsi="Tahoma" w:cs="Tahoma"/>
          <w:color w:val="0E0E0E"/>
          <w:sz w:val="32"/>
          <w:szCs w:val="32"/>
        </w:rPr>
        <w:t>in</w:t>
      </w:r>
      <w:proofErr w:type="gramEnd"/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 Uganda?</w:t>
      </w:r>
    </w:p>
    <w:p w:rsidR="009D3BBA" w:rsidRDefault="009D3BBA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FC0D61" w:rsidRDefault="00FC0D61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</w:p>
    <w:p w:rsidR="00FC0D61" w:rsidRDefault="00FC0D61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</w:p>
    <w:p w:rsidR="00FC0D61" w:rsidRDefault="00FC0D61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</w:p>
    <w:p w:rsidR="00820F7F" w:rsidRDefault="00820F7F" w:rsidP="00820F7F">
      <w:pPr>
        <w:spacing w:line="360" w:lineRule="auto"/>
        <w:rPr>
          <w:rFonts w:ascii="Tahoma" w:hAnsi="Tahoma" w:cs="Tahoma"/>
          <w:sz w:val="32"/>
          <w:szCs w:val="32"/>
        </w:rPr>
      </w:pPr>
    </w:p>
    <w:p w:rsidR="00820F7F" w:rsidRDefault="00820F7F" w:rsidP="00820F7F">
      <w:pPr>
        <w:spacing w:line="360" w:lineRule="auto"/>
        <w:rPr>
          <w:rFonts w:ascii="Tahoma" w:hAnsi="Tahoma" w:cs="Tahoma"/>
          <w:sz w:val="32"/>
          <w:szCs w:val="32"/>
        </w:rPr>
      </w:pPr>
    </w:p>
    <w:p w:rsidR="00820F7F" w:rsidRDefault="00820F7F" w:rsidP="00820F7F">
      <w:pPr>
        <w:spacing w:line="360" w:lineRule="auto"/>
        <w:rPr>
          <w:rFonts w:ascii="Tahoma" w:hAnsi="Tahoma" w:cs="Tahoma"/>
          <w:sz w:val="32"/>
          <w:szCs w:val="32"/>
        </w:rPr>
      </w:pPr>
    </w:p>
    <w:p w:rsidR="00A8577E" w:rsidRPr="003A2251" w:rsidRDefault="00A8577E" w:rsidP="00820F7F">
      <w:pPr>
        <w:spacing w:line="360" w:lineRule="auto"/>
        <w:rPr>
          <w:rFonts w:ascii="Tahoma" w:hAnsi="Tahoma" w:cs="Tahoma"/>
          <w:sz w:val="32"/>
          <w:szCs w:val="32"/>
        </w:rPr>
      </w:pPr>
    </w:p>
    <w:p w:rsidR="004D721B" w:rsidRPr="003A2251" w:rsidRDefault="007B2E62" w:rsidP="00EF0B0F">
      <w:pPr>
        <w:spacing w:line="360" w:lineRule="auto"/>
        <w:ind w:left="426"/>
        <w:rPr>
          <w:rFonts w:ascii="Tahoma" w:hAnsi="Tahoma" w:cs="Tahoma"/>
          <w:b/>
          <w:color w:val="313131"/>
          <w:w w:val="55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lastRenderedPageBreak/>
        <w:t>Study</w:t>
      </w:r>
      <w:r w:rsidRPr="003A2251">
        <w:rPr>
          <w:rFonts w:ascii="Tahoma" w:eastAsia="Arial" w:hAnsi="Tahoma" w:cs="Tahoma"/>
          <w:color w:val="0E0E0E"/>
          <w:spacing w:val="-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the</w:t>
      </w:r>
      <w:r w:rsidRPr="003A2251">
        <w:rPr>
          <w:rFonts w:ascii="Tahoma" w:eastAsia="Arial" w:hAnsi="Tahoma" w:cs="Tahoma"/>
          <w:color w:val="0E0E0E"/>
          <w:spacing w:val="2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diagram</w:t>
      </w:r>
      <w:r w:rsidRPr="003A2251">
        <w:rPr>
          <w:rFonts w:ascii="Tahoma" w:eastAsia="Arial" w:hAnsi="Tahoma" w:cs="Tahoma"/>
          <w:color w:val="0E0E0E"/>
          <w:spacing w:val="25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below</w:t>
      </w:r>
      <w:r w:rsidRPr="003A2251">
        <w:rPr>
          <w:rFonts w:ascii="Tahoma" w:eastAsia="Arial" w:hAnsi="Tahoma" w:cs="Tahoma"/>
          <w:color w:val="0E0E0E"/>
          <w:spacing w:val="6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and answer</w:t>
      </w:r>
      <w:r w:rsidRPr="003A2251">
        <w:rPr>
          <w:rFonts w:ascii="Tahoma" w:eastAsia="Arial" w:hAnsi="Tahoma" w:cs="Tahoma"/>
          <w:color w:val="0E0E0E"/>
          <w:spacing w:val="12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numbers</w:t>
      </w:r>
      <w:r w:rsidRPr="003A2251">
        <w:rPr>
          <w:rFonts w:ascii="Tahoma" w:eastAsia="Arial" w:hAnsi="Tahoma" w:cs="Tahoma"/>
          <w:color w:val="0E0E0E"/>
          <w:spacing w:val="9"/>
          <w:sz w:val="32"/>
          <w:szCs w:val="32"/>
        </w:rPr>
        <w:t xml:space="preserve"> </w:t>
      </w:r>
      <w:r w:rsidRPr="003A2251">
        <w:rPr>
          <w:rFonts w:ascii="Tahoma" w:hAnsi="Tahoma" w:cs="Tahoma"/>
          <w:b/>
          <w:color w:val="0E0E0E"/>
          <w:sz w:val="32"/>
          <w:szCs w:val="32"/>
        </w:rPr>
        <w:t>14</w:t>
      </w:r>
      <w:r w:rsidRPr="003A2251">
        <w:rPr>
          <w:rFonts w:ascii="Tahoma" w:hAnsi="Tahoma" w:cs="Tahoma"/>
          <w:b/>
          <w:color w:val="0E0E0E"/>
          <w:spacing w:val="45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and</w:t>
      </w:r>
      <w:r w:rsidRPr="003A2251">
        <w:rPr>
          <w:rFonts w:ascii="Tahoma" w:eastAsia="Arial" w:hAnsi="Tahoma" w:cs="Tahoma"/>
          <w:color w:val="0E0E0E"/>
          <w:spacing w:val="20"/>
          <w:sz w:val="32"/>
          <w:szCs w:val="32"/>
        </w:rPr>
        <w:t xml:space="preserve"> </w:t>
      </w:r>
      <w:r w:rsidRPr="003A2251">
        <w:rPr>
          <w:rFonts w:ascii="Tahoma" w:hAnsi="Tahoma" w:cs="Tahoma"/>
          <w:b/>
          <w:color w:val="0E0E0E"/>
          <w:w w:val="111"/>
          <w:sz w:val="32"/>
          <w:szCs w:val="32"/>
        </w:rPr>
        <w:t>15</w:t>
      </w:r>
      <w:r w:rsidRPr="003A2251">
        <w:rPr>
          <w:rFonts w:ascii="Tahoma" w:hAnsi="Tahoma" w:cs="Tahoma"/>
          <w:b/>
          <w:color w:val="313131"/>
          <w:w w:val="55"/>
          <w:sz w:val="32"/>
          <w:szCs w:val="32"/>
        </w:rPr>
        <w:t>.</w:t>
      </w:r>
    </w:p>
    <w:p w:rsidR="005F7691" w:rsidRPr="003A2251" w:rsidRDefault="00B5582A" w:rsidP="00EF0B0F">
      <w:pPr>
        <w:spacing w:line="360" w:lineRule="auto"/>
        <w:ind w:left="426" w:hanging="426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           </w:t>
      </w: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4974209" cy="37057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03" cy="3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1B" w:rsidRPr="003A2251" w:rsidRDefault="00CF580F" w:rsidP="00EF0B0F">
      <w:pPr>
        <w:spacing w:line="360" w:lineRule="auto"/>
        <w:ind w:left="426" w:hanging="426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14. </w:t>
      </w:r>
      <w:r w:rsidR="00FF7D9E"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Name</w:t>
      </w:r>
      <w:r w:rsidR="007B2E62" w:rsidRPr="003A2251">
        <w:rPr>
          <w:rFonts w:ascii="Tahoma" w:eastAsia="Arial" w:hAnsi="Tahoma" w:cs="Tahoma"/>
          <w:color w:val="0E0E0E"/>
          <w:spacing w:val="-2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0E0E0E"/>
          <w:spacing w:val="26"/>
          <w:sz w:val="32"/>
          <w:szCs w:val="32"/>
        </w:rPr>
        <w:t xml:space="preserve"> </w:t>
      </w:r>
      <w:r w:rsidR="00F539BE">
        <w:rPr>
          <w:rFonts w:ascii="Tahoma" w:eastAsia="Arial" w:hAnsi="Tahoma" w:cs="Tahoma"/>
          <w:color w:val="0E0E0E"/>
          <w:sz w:val="32"/>
          <w:szCs w:val="32"/>
        </w:rPr>
        <w:t xml:space="preserve">economic activity </w:t>
      </w:r>
      <w:proofErr w:type="gramStart"/>
      <w:r w:rsidR="00F539BE">
        <w:rPr>
          <w:rFonts w:ascii="Tahoma" w:eastAsia="Arial" w:hAnsi="Tahoma" w:cs="Tahoma"/>
          <w:color w:val="0E0E0E"/>
          <w:sz w:val="32"/>
          <w:szCs w:val="32"/>
        </w:rPr>
        <w:t>being carried out</w:t>
      </w:r>
      <w:proofErr w:type="gramEnd"/>
      <w:r w:rsidR="00F539BE">
        <w:rPr>
          <w:rFonts w:ascii="Tahoma" w:eastAsia="Arial" w:hAnsi="Tahoma" w:cs="Tahoma"/>
          <w:color w:val="0E0E0E"/>
          <w:sz w:val="32"/>
          <w:szCs w:val="32"/>
        </w:rPr>
        <w:t xml:space="preserve"> </w:t>
      </w:r>
      <w:r w:rsidR="00F539BE" w:rsidRPr="003A2251">
        <w:rPr>
          <w:rFonts w:ascii="Tahoma" w:eastAsia="Arial" w:hAnsi="Tahoma" w:cs="Tahoma"/>
          <w:color w:val="0E0E0E"/>
          <w:sz w:val="32"/>
          <w:szCs w:val="32"/>
        </w:rPr>
        <w:t>in</w:t>
      </w:r>
      <w:r w:rsidR="00394D93" w:rsidRPr="003A2251">
        <w:rPr>
          <w:rFonts w:ascii="Tahoma" w:eastAsia="Arial" w:hAnsi="Tahoma" w:cs="Tahoma"/>
          <w:color w:val="0E0E0E"/>
          <w:sz w:val="32"/>
          <w:szCs w:val="32"/>
        </w:rPr>
        <w:t xml:space="preserve"> the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diagra</w:t>
      </w:r>
      <w:r w:rsidR="007B2E62" w:rsidRPr="003A2251">
        <w:rPr>
          <w:rFonts w:ascii="Tahoma" w:eastAsia="Arial" w:hAnsi="Tahoma" w:cs="Tahoma"/>
          <w:color w:val="0E0E0E"/>
          <w:spacing w:val="10"/>
          <w:sz w:val="32"/>
          <w:szCs w:val="32"/>
        </w:rPr>
        <w:t>m</w:t>
      </w:r>
      <w:r w:rsidR="00F539BE">
        <w:rPr>
          <w:rFonts w:ascii="Tahoma" w:eastAsia="Arial" w:hAnsi="Tahoma" w:cs="Tahoma"/>
          <w:color w:val="0E0E0E"/>
          <w:spacing w:val="10"/>
          <w:sz w:val="32"/>
          <w:szCs w:val="32"/>
        </w:rPr>
        <w:t xml:space="preserve"> above</w:t>
      </w:r>
      <w:r w:rsidR="007B2E62" w:rsidRPr="003A2251">
        <w:rPr>
          <w:rFonts w:ascii="Tahoma" w:eastAsia="Arial" w:hAnsi="Tahoma" w:cs="Tahoma"/>
          <w:color w:val="0E0E0E"/>
          <w:w w:val="53"/>
          <w:sz w:val="32"/>
          <w:szCs w:val="32"/>
        </w:rPr>
        <w:t>.</w:t>
      </w:r>
    </w:p>
    <w:p w:rsidR="00394D93" w:rsidRPr="003A2251" w:rsidRDefault="00394D93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7B2E62" w:rsidP="00EF0B0F">
      <w:pPr>
        <w:spacing w:line="360" w:lineRule="auto"/>
        <w:ind w:left="426" w:hanging="426"/>
        <w:rPr>
          <w:rFonts w:ascii="Tahoma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w w:val="84"/>
          <w:sz w:val="32"/>
          <w:szCs w:val="32"/>
        </w:rPr>
        <w:t>15</w:t>
      </w:r>
      <w:r w:rsidRPr="003A2251">
        <w:rPr>
          <w:rFonts w:ascii="Tahoma" w:eastAsia="Arial" w:hAnsi="Tahoma" w:cs="Tahoma"/>
          <w:color w:val="313131"/>
          <w:w w:val="53"/>
          <w:sz w:val="32"/>
          <w:szCs w:val="32"/>
        </w:rPr>
        <w:t>.</w:t>
      </w:r>
      <w:r w:rsidR="00CF580F" w:rsidRPr="003A2251">
        <w:rPr>
          <w:rFonts w:ascii="Tahoma" w:eastAsia="Arial" w:hAnsi="Tahoma" w:cs="Tahoma"/>
          <w:color w:val="313131"/>
          <w:sz w:val="32"/>
          <w:szCs w:val="32"/>
        </w:rPr>
        <w:t xml:space="preserve"> </w:t>
      </w:r>
      <w:r w:rsidR="00FF7D9E">
        <w:rPr>
          <w:rFonts w:ascii="Tahoma" w:eastAsia="Arial" w:hAnsi="Tahoma" w:cs="Tahoma"/>
          <w:color w:val="313131"/>
          <w:sz w:val="32"/>
          <w:szCs w:val="32"/>
        </w:rPr>
        <w:tab/>
      </w:r>
      <w:r w:rsidRPr="003A2251">
        <w:rPr>
          <w:rFonts w:ascii="Tahoma" w:eastAsia="Arial" w:hAnsi="Tahoma" w:cs="Tahoma"/>
          <w:color w:val="0E0E0E"/>
          <w:sz w:val="32"/>
          <w:szCs w:val="32"/>
        </w:rPr>
        <w:t>Mention</w:t>
      </w:r>
      <w:r w:rsidRPr="003A2251">
        <w:rPr>
          <w:rFonts w:ascii="Tahoma" w:eastAsia="Arial" w:hAnsi="Tahoma" w:cs="Tahoma"/>
          <w:color w:val="0E0E0E"/>
          <w:spacing w:val="3"/>
          <w:sz w:val="32"/>
          <w:szCs w:val="32"/>
        </w:rPr>
        <w:t xml:space="preserve"> </w:t>
      </w:r>
      <w:r w:rsidR="00F539BE">
        <w:rPr>
          <w:rFonts w:ascii="Tahoma" w:eastAsia="Arial" w:hAnsi="Tahoma" w:cs="Tahoma"/>
          <w:color w:val="0E0E0E"/>
          <w:sz w:val="32"/>
          <w:szCs w:val="32"/>
        </w:rPr>
        <w:t>anyone bad method of doing the above economic activity</w:t>
      </w:r>
      <w:r w:rsidRPr="003A2251">
        <w:rPr>
          <w:rFonts w:ascii="Tahoma" w:hAnsi="Tahoma" w:cs="Tahoma"/>
          <w:b/>
          <w:color w:val="0E0E0E"/>
          <w:sz w:val="32"/>
          <w:szCs w:val="32"/>
        </w:rPr>
        <w:t>.</w:t>
      </w:r>
    </w:p>
    <w:p w:rsidR="00CF580F" w:rsidRPr="003A2251" w:rsidRDefault="00CF580F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7B2E62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16. </w:t>
      </w:r>
      <w:r w:rsidR="00FF7D9E">
        <w:rPr>
          <w:rFonts w:ascii="Tahoma" w:eastAsia="Arial" w:hAnsi="Tahoma" w:cs="Tahoma"/>
          <w:color w:val="0E0E0E"/>
          <w:sz w:val="32"/>
          <w:szCs w:val="32"/>
        </w:rPr>
        <w:tab/>
      </w:r>
      <w:r w:rsidRPr="003A2251">
        <w:rPr>
          <w:rFonts w:ascii="Tahoma" w:eastAsia="Arial" w:hAnsi="Tahoma" w:cs="Tahoma"/>
          <w:color w:val="0E0E0E"/>
          <w:sz w:val="32"/>
          <w:szCs w:val="32"/>
        </w:rPr>
        <w:t>What</w:t>
      </w:r>
      <w:r w:rsidRPr="003A2251">
        <w:rPr>
          <w:rFonts w:ascii="Tahoma" w:eastAsia="Arial" w:hAnsi="Tahoma" w:cs="Tahoma"/>
          <w:color w:val="0E0E0E"/>
          <w:spacing w:val="12"/>
          <w:sz w:val="32"/>
          <w:szCs w:val="32"/>
        </w:rPr>
        <w:t xml:space="preserve"> </w:t>
      </w:r>
      <w:r w:rsidR="007B4924" w:rsidRPr="003A2251">
        <w:rPr>
          <w:rFonts w:ascii="Tahoma" w:eastAsia="Arial" w:hAnsi="Tahoma" w:cs="Tahoma"/>
          <w:color w:val="0E0E0E"/>
          <w:sz w:val="32"/>
          <w:szCs w:val="32"/>
        </w:rPr>
        <w:t xml:space="preserve">name </w:t>
      </w:r>
      <w:proofErr w:type="gramStart"/>
      <w:r w:rsidR="007B4924" w:rsidRPr="003A2251">
        <w:rPr>
          <w:rFonts w:ascii="Tahoma" w:eastAsia="Arial" w:hAnsi="Tahoma" w:cs="Tahoma"/>
          <w:color w:val="0E0E0E"/>
          <w:sz w:val="32"/>
          <w:szCs w:val="32"/>
        </w:rPr>
        <w:t>is given</w:t>
      </w:r>
      <w:proofErr w:type="gramEnd"/>
      <w:r w:rsidR="007B4924" w:rsidRPr="003A2251">
        <w:rPr>
          <w:rFonts w:ascii="Tahoma" w:eastAsia="Arial" w:hAnsi="Tahoma" w:cs="Tahoma"/>
          <w:color w:val="0E0E0E"/>
          <w:sz w:val="32"/>
          <w:szCs w:val="32"/>
        </w:rPr>
        <w:t xml:space="preserve"> </w:t>
      </w:r>
      <w:r w:rsidR="007B4924" w:rsidRPr="003A2251">
        <w:rPr>
          <w:rFonts w:ascii="Tahoma" w:eastAsia="Arial" w:hAnsi="Tahoma" w:cs="Tahoma"/>
          <w:color w:val="0E0E0E"/>
          <w:spacing w:val="-6"/>
          <w:sz w:val="32"/>
          <w:szCs w:val="32"/>
        </w:rPr>
        <w:t>the</w:t>
      </w:r>
      <w:r w:rsidRPr="003A2251">
        <w:rPr>
          <w:rFonts w:ascii="Tahoma" w:eastAsia="Arial" w:hAnsi="Tahoma" w:cs="Tahoma"/>
          <w:color w:val="0E0E0E"/>
          <w:spacing w:val="3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w w:val="94"/>
          <w:sz w:val="32"/>
          <w:szCs w:val="32"/>
        </w:rPr>
        <w:t>b</w:t>
      </w:r>
      <w:r w:rsidRPr="003A2251">
        <w:rPr>
          <w:rFonts w:ascii="Tahoma" w:eastAsia="Arial" w:hAnsi="Tahoma" w:cs="Tahoma"/>
          <w:color w:val="212121"/>
          <w:w w:val="94"/>
          <w:sz w:val="32"/>
          <w:szCs w:val="32"/>
        </w:rPr>
        <w:t>u</w:t>
      </w:r>
      <w:r w:rsidRPr="003A2251">
        <w:rPr>
          <w:rFonts w:ascii="Tahoma" w:eastAsia="Arial" w:hAnsi="Tahoma" w:cs="Tahoma"/>
          <w:color w:val="0E0E0E"/>
          <w:w w:val="94"/>
          <w:sz w:val="32"/>
          <w:szCs w:val="32"/>
        </w:rPr>
        <w:t>ilding</w:t>
      </w:r>
      <w:r w:rsidRPr="003A2251">
        <w:rPr>
          <w:rFonts w:ascii="Tahoma" w:eastAsia="Arial" w:hAnsi="Tahoma" w:cs="Tahoma"/>
          <w:color w:val="0E0E0E"/>
          <w:spacing w:val="57"/>
          <w:w w:val="94"/>
          <w:sz w:val="32"/>
          <w:szCs w:val="32"/>
        </w:rPr>
        <w:t xml:space="preserve"> </w:t>
      </w:r>
      <w:r w:rsidR="007B4924" w:rsidRPr="003A2251">
        <w:rPr>
          <w:rFonts w:ascii="Tahoma" w:eastAsia="Arial" w:hAnsi="Tahoma" w:cs="Tahoma"/>
          <w:color w:val="0E0E0E"/>
          <w:spacing w:val="57"/>
          <w:w w:val="94"/>
          <w:sz w:val="32"/>
          <w:szCs w:val="32"/>
        </w:rPr>
        <w:t xml:space="preserve">in Kampala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where</w:t>
      </w:r>
      <w:r w:rsidRPr="003A2251">
        <w:rPr>
          <w:rFonts w:ascii="Tahoma" w:eastAsia="Arial" w:hAnsi="Tahoma" w:cs="Tahoma"/>
          <w:color w:val="0E0E0E"/>
          <w:spacing w:val="5"/>
          <w:sz w:val="32"/>
          <w:szCs w:val="32"/>
        </w:rPr>
        <w:t xml:space="preserve"> </w:t>
      </w:r>
      <w:r w:rsidR="007A3408" w:rsidRPr="003A2251">
        <w:rPr>
          <w:rFonts w:ascii="Tahoma" w:eastAsia="Arial" w:hAnsi="Tahoma" w:cs="Tahoma"/>
          <w:color w:val="0E0E0E"/>
          <w:sz w:val="32"/>
          <w:szCs w:val="32"/>
        </w:rPr>
        <w:t>art</w:t>
      </w:r>
      <w:r w:rsidR="00CF580F" w:rsidRPr="003A2251">
        <w:rPr>
          <w:rFonts w:ascii="Tahoma" w:eastAsia="Arial" w:hAnsi="Tahoma" w:cs="Tahoma"/>
          <w:color w:val="0E0E0E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facts</w:t>
      </w:r>
      <w:r w:rsidRPr="003A2251">
        <w:rPr>
          <w:rFonts w:ascii="Tahoma" w:eastAsia="Arial" w:hAnsi="Tahoma" w:cs="Tahoma"/>
          <w:color w:val="0E0E0E"/>
          <w:spacing w:val="7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and</w:t>
      </w:r>
      <w:r w:rsidRPr="003A2251">
        <w:rPr>
          <w:rFonts w:ascii="Tahoma" w:eastAsia="Arial" w:hAnsi="Tahoma" w:cs="Tahoma"/>
          <w:color w:val="0E0E0E"/>
          <w:spacing w:val="1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materials</w:t>
      </w:r>
      <w:r w:rsidRPr="003A2251">
        <w:rPr>
          <w:rFonts w:ascii="Tahoma" w:eastAsia="Arial" w:hAnsi="Tahoma" w:cs="Tahoma"/>
          <w:color w:val="0E0E0E"/>
          <w:spacing w:val="4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of</w:t>
      </w:r>
      <w:r w:rsidRPr="003A2251">
        <w:rPr>
          <w:rFonts w:ascii="Tahoma" w:eastAsia="Arial" w:hAnsi="Tahoma" w:cs="Tahoma"/>
          <w:color w:val="0E0E0E"/>
          <w:spacing w:val="22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long</w:t>
      </w:r>
      <w:r w:rsidRPr="003A2251">
        <w:rPr>
          <w:rFonts w:ascii="Tahoma" w:eastAsia="Arial" w:hAnsi="Tahoma" w:cs="Tahoma"/>
          <w:color w:val="0E0E0E"/>
          <w:spacing w:val="12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ago</w:t>
      </w:r>
      <w:r w:rsidRPr="003A2251">
        <w:rPr>
          <w:rFonts w:ascii="Tahoma" w:eastAsia="Arial" w:hAnsi="Tahoma" w:cs="Tahoma"/>
          <w:color w:val="0E0E0E"/>
          <w:spacing w:val="-6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a</w:t>
      </w:r>
      <w:r w:rsidRPr="003A2251">
        <w:rPr>
          <w:rFonts w:ascii="Tahoma" w:eastAsia="Arial" w:hAnsi="Tahoma" w:cs="Tahoma"/>
          <w:color w:val="212121"/>
          <w:sz w:val="32"/>
          <w:szCs w:val="32"/>
        </w:rPr>
        <w:t>r</w:t>
      </w:r>
      <w:r w:rsidR="007B4924" w:rsidRPr="003A2251">
        <w:rPr>
          <w:rFonts w:ascii="Tahoma" w:eastAsia="Arial" w:hAnsi="Tahoma" w:cs="Tahoma"/>
          <w:color w:val="0E0E0E"/>
          <w:sz w:val="32"/>
          <w:szCs w:val="32"/>
        </w:rPr>
        <w:t>e kept for pub</w:t>
      </w:r>
      <w:r w:rsidR="001D5DCC" w:rsidRPr="003A2251">
        <w:rPr>
          <w:rFonts w:ascii="Tahoma" w:eastAsia="Arial" w:hAnsi="Tahoma" w:cs="Tahoma"/>
          <w:color w:val="0E0E0E"/>
          <w:sz w:val="32"/>
          <w:szCs w:val="32"/>
        </w:rPr>
        <w:t>l</w:t>
      </w:r>
      <w:r w:rsidR="007B4924" w:rsidRPr="003A2251">
        <w:rPr>
          <w:rFonts w:ascii="Tahoma" w:eastAsia="Arial" w:hAnsi="Tahoma" w:cs="Tahoma"/>
          <w:color w:val="0E0E0E"/>
          <w:sz w:val="32"/>
          <w:szCs w:val="32"/>
        </w:rPr>
        <w:t>ic viewing?</w:t>
      </w:r>
    </w:p>
    <w:p w:rsidR="00CF580F" w:rsidRPr="003A2251" w:rsidRDefault="00CF580F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8C7582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17. </w:t>
      </w:r>
      <w:r w:rsidR="00FF7D9E"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How</w:t>
      </w:r>
      <w:r w:rsidR="007B2E62" w:rsidRPr="003A2251">
        <w:rPr>
          <w:rFonts w:ascii="Tahoma" w:eastAsia="Arial" w:hAnsi="Tahoma" w:cs="Tahoma"/>
          <w:color w:val="0E0E0E"/>
          <w:spacing w:val="6"/>
          <w:sz w:val="32"/>
          <w:szCs w:val="32"/>
        </w:rPr>
        <w:t xml:space="preserve"> </w:t>
      </w:r>
      <w:r w:rsidR="007B4924" w:rsidRPr="003A2251">
        <w:rPr>
          <w:rFonts w:ascii="Tahoma" w:eastAsia="Arial" w:hAnsi="Tahoma" w:cs="Tahoma"/>
          <w:color w:val="0E0E0E"/>
          <w:sz w:val="32"/>
          <w:szCs w:val="32"/>
        </w:rPr>
        <w:t xml:space="preserve">do farmers in Uganda benefit from the </w:t>
      </w:r>
      <w:proofErr w:type="spellStart"/>
      <w:r w:rsidR="007B4924" w:rsidRPr="003A2251">
        <w:rPr>
          <w:rFonts w:ascii="Tahoma" w:eastAsia="Arial" w:hAnsi="Tahoma" w:cs="Tahoma"/>
          <w:color w:val="0E0E0E"/>
          <w:sz w:val="32"/>
          <w:szCs w:val="32"/>
        </w:rPr>
        <w:t>Osukuru</w:t>
      </w:r>
      <w:proofErr w:type="spellEnd"/>
      <w:r w:rsidR="007B4924" w:rsidRPr="003A2251">
        <w:rPr>
          <w:rFonts w:ascii="Tahoma" w:eastAsia="Arial" w:hAnsi="Tahoma" w:cs="Tahoma"/>
          <w:color w:val="0E0E0E"/>
          <w:sz w:val="32"/>
          <w:szCs w:val="32"/>
        </w:rPr>
        <w:t xml:space="preserve"> hills of </w:t>
      </w:r>
      <w:proofErr w:type="spellStart"/>
      <w:r w:rsidR="007B4924" w:rsidRPr="003A2251">
        <w:rPr>
          <w:rFonts w:ascii="Tahoma" w:eastAsia="Arial" w:hAnsi="Tahoma" w:cs="Tahoma"/>
          <w:color w:val="0E0E0E"/>
          <w:sz w:val="32"/>
          <w:szCs w:val="32"/>
        </w:rPr>
        <w:t>Tororo</w:t>
      </w:r>
      <w:proofErr w:type="spellEnd"/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?</w:t>
      </w:r>
    </w:p>
    <w:p w:rsidR="008C7582" w:rsidRPr="003A2251" w:rsidRDefault="008C7582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8C7582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18. </w:t>
      </w:r>
      <w:r w:rsidR="00FF7D9E"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State</w:t>
      </w:r>
      <w:r w:rsidR="007B2E62" w:rsidRPr="003A2251">
        <w:rPr>
          <w:rFonts w:ascii="Tahoma" w:eastAsia="Arial" w:hAnsi="Tahoma" w:cs="Tahoma"/>
          <w:color w:val="0E0E0E"/>
          <w:spacing w:val="7"/>
          <w:sz w:val="32"/>
          <w:szCs w:val="32"/>
        </w:rPr>
        <w:t xml:space="preserve"> </w:t>
      </w:r>
      <w:r w:rsidR="007B4924" w:rsidRPr="003A2251">
        <w:rPr>
          <w:rFonts w:ascii="Tahoma" w:eastAsia="Arial" w:hAnsi="Tahoma" w:cs="Tahoma"/>
          <w:color w:val="0E0E0E"/>
          <w:sz w:val="32"/>
          <w:szCs w:val="32"/>
        </w:rPr>
        <w:t xml:space="preserve">the reason why </w:t>
      </w:r>
      <w:r w:rsidR="001D5DCC" w:rsidRPr="003A2251">
        <w:rPr>
          <w:rFonts w:ascii="Tahoma" w:eastAsia="Arial" w:hAnsi="Tahoma" w:cs="Tahoma"/>
          <w:color w:val="0E0E0E"/>
          <w:sz w:val="32"/>
          <w:szCs w:val="32"/>
        </w:rPr>
        <w:t>the North E</w:t>
      </w:r>
      <w:r w:rsidR="007A02F7" w:rsidRPr="003A2251">
        <w:rPr>
          <w:rFonts w:ascii="Tahoma" w:eastAsia="Arial" w:hAnsi="Tahoma" w:cs="Tahoma"/>
          <w:color w:val="0E0E0E"/>
          <w:sz w:val="32"/>
          <w:szCs w:val="32"/>
        </w:rPr>
        <w:t>astern region of Uganda receives cyclonic rainfall.</w:t>
      </w:r>
    </w:p>
    <w:p w:rsidR="008C7582" w:rsidRPr="003A2251" w:rsidRDefault="008C7582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7B2E62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w w:val="88"/>
          <w:sz w:val="32"/>
          <w:szCs w:val="32"/>
        </w:rPr>
        <w:lastRenderedPageBreak/>
        <w:t>19</w:t>
      </w:r>
      <w:r w:rsidRPr="003A2251">
        <w:rPr>
          <w:rFonts w:ascii="Tahoma" w:eastAsia="Arial" w:hAnsi="Tahoma" w:cs="Tahoma"/>
          <w:color w:val="212121"/>
          <w:w w:val="46"/>
          <w:sz w:val="32"/>
          <w:szCs w:val="32"/>
        </w:rPr>
        <w:t>.</w:t>
      </w:r>
      <w:r w:rsidR="008C7582" w:rsidRPr="003A2251">
        <w:rPr>
          <w:rFonts w:ascii="Tahoma" w:eastAsia="Arial" w:hAnsi="Tahoma" w:cs="Tahoma"/>
          <w:color w:val="212121"/>
          <w:sz w:val="32"/>
          <w:szCs w:val="32"/>
        </w:rPr>
        <w:t xml:space="preserve"> </w:t>
      </w:r>
      <w:r w:rsidR="00FF7D9E">
        <w:rPr>
          <w:rFonts w:ascii="Tahoma" w:eastAsia="Arial" w:hAnsi="Tahoma" w:cs="Tahoma"/>
          <w:color w:val="212121"/>
          <w:sz w:val="32"/>
          <w:szCs w:val="32"/>
        </w:rPr>
        <w:tab/>
      </w:r>
      <w:r w:rsidRPr="003A2251">
        <w:rPr>
          <w:rFonts w:ascii="Tahoma" w:eastAsia="Arial" w:hAnsi="Tahoma" w:cs="Tahoma"/>
          <w:color w:val="0E0E0E"/>
          <w:sz w:val="32"/>
          <w:szCs w:val="32"/>
        </w:rPr>
        <w:t>Name</w:t>
      </w:r>
      <w:r w:rsidRPr="003A2251">
        <w:rPr>
          <w:rFonts w:ascii="Tahoma" w:eastAsia="Arial" w:hAnsi="Tahoma" w:cs="Tahoma"/>
          <w:color w:val="0E0E0E"/>
          <w:spacing w:val="-17"/>
          <w:sz w:val="32"/>
          <w:szCs w:val="32"/>
        </w:rPr>
        <w:t xml:space="preserve"> </w:t>
      </w:r>
      <w:r w:rsidR="007A02F7" w:rsidRPr="003A2251">
        <w:rPr>
          <w:rFonts w:ascii="Tahoma" w:eastAsia="Arial" w:hAnsi="Tahoma" w:cs="Tahoma"/>
          <w:color w:val="0E0E0E"/>
          <w:sz w:val="32"/>
          <w:szCs w:val="32"/>
        </w:rPr>
        <w:t>the arm of government in Uganda to which security organs like the army</w:t>
      </w:r>
      <w:r w:rsidR="00F539BE">
        <w:rPr>
          <w:rFonts w:ascii="Tahoma" w:eastAsia="Arial" w:hAnsi="Tahoma" w:cs="Tahoma"/>
          <w:color w:val="0E0E0E"/>
          <w:sz w:val="32"/>
          <w:szCs w:val="32"/>
        </w:rPr>
        <w:t>,</w:t>
      </w:r>
      <w:r w:rsidR="007A02F7" w:rsidRPr="003A2251">
        <w:rPr>
          <w:rFonts w:ascii="Tahoma" w:eastAsia="Arial" w:hAnsi="Tahoma" w:cs="Tahoma"/>
          <w:color w:val="0E0E0E"/>
          <w:sz w:val="32"/>
          <w:szCs w:val="32"/>
        </w:rPr>
        <w:t xml:space="preserve"> police and prisons belong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>.</w:t>
      </w:r>
    </w:p>
    <w:p w:rsidR="008C7582" w:rsidRPr="003A2251" w:rsidRDefault="008C7582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8C7582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20. </w:t>
      </w:r>
      <w:r w:rsidR="00FF7D9E"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Give</w:t>
      </w:r>
      <w:r w:rsidR="007B2E62" w:rsidRPr="003A2251">
        <w:rPr>
          <w:rFonts w:ascii="Tahoma" w:eastAsia="Arial" w:hAnsi="Tahoma" w:cs="Tahoma"/>
          <w:color w:val="0E0E0E"/>
          <w:spacing w:val="-2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any</w:t>
      </w:r>
      <w:r w:rsidR="007B2E62" w:rsidRPr="003A2251">
        <w:rPr>
          <w:rFonts w:ascii="Tahoma" w:eastAsia="Arial" w:hAnsi="Tahoma" w:cs="Tahoma"/>
          <w:color w:val="0E0E0E"/>
          <w:spacing w:val="1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one</w:t>
      </w:r>
      <w:r w:rsidR="007B2E62" w:rsidRPr="003A2251">
        <w:rPr>
          <w:rFonts w:ascii="Tahoma" w:eastAsia="Arial" w:hAnsi="Tahoma" w:cs="Tahoma"/>
          <w:b/>
          <w:color w:val="0E0E0E"/>
          <w:spacing w:val="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reason</w:t>
      </w:r>
      <w:r w:rsidR="007B2E62" w:rsidRPr="003A2251">
        <w:rPr>
          <w:rFonts w:ascii="Tahoma" w:eastAsia="Arial" w:hAnsi="Tahoma" w:cs="Tahoma"/>
          <w:color w:val="0E0E0E"/>
          <w:spacing w:val="-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why</w:t>
      </w:r>
      <w:r w:rsidR="007B2E62" w:rsidRPr="003A2251">
        <w:rPr>
          <w:rFonts w:ascii="Tahoma" w:eastAsia="Arial" w:hAnsi="Tahoma" w:cs="Tahoma"/>
          <w:color w:val="0E0E0E"/>
          <w:spacing w:val="24"/>
          <w:sz w:val="32"/>
          <w:szCs w:val="32"/>
        </w:rPr>
        <w:t xml:space="preserve"> </w:t>
      </w:r>
      <w:r w:rsidR="007A02F7" w:rsidRPr="003A2251">
        <w:rPr>
          <w:rFonts w:ascii="Tahoma" w:eastAsia="Arial" w:hAnsi="Tahoma" w:cs="Tahoma"/>
          <w:color w:val="0E0E0E"/>
          <w:spacing w:val="24"/>
          <w:sz w:val="32"/>
          <w:szCs w:val="32"/>
        </w:rPr>
        <w:t xml:space="preserve">some </w:t>
      </w:r>
      <w:r w:rsidR="007B2E62" w:rsidRPr="003A2251">
        <w:rPr>
          <w:rFonts w:ascii="Tahoma" w:eastAsia="Arial" w:hAnsi="Tahoma" w:cs="Tahoma"/>
          <w:color w:val="0E0E0E"/>
          <w:w w:val="89"/>
          <w:sz w:val="32"/>
          <w:szCs w:val="32"/>
        </w:rPr>
        <w:t>c</w:t>
      </w:r>
      <w:r w:rsidR="007B2E62" w:rsidRPr="003A2251">
        <w:rPr>
          <w:rFonts w:ascii="Tahoma" w:eastAsia="Arial" w:hAnsi="Tahoma" w:cs="Tahoma"/>
          <w:color w:val="212121"/>
          <w:w w:val="57"/>
          <w:sz w:val="32"/>
          <w:szCs w:val="32"/>
        </w:rPr>
        <w:t>i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tizens</w:t>
      </w:r>
      <w:r w:rsidR="007B2E62" w:rsidRPr="003A2251">
        <w:rPr>
          <w:rFonts w:ascii="Tahoma" w:eastAsia="Arial" w:hAnsi="Tahoma" w:cs="Tahoma"/>
          <w:color w:val="0E0E0E"/>
          <w:spacing w:val="26"/>
          <w:sz w:val="32"/>
          <w:szCs w:val="32"/>
        </w:rPr>
        <w:t xml:space="preserve"> </w:t>
      </w:r>
      <w:r w:rsidR="007A02F7" w:rsidRPr="003A2251">
        <w:rPr>
          <w:rFonts w:ascii="Tahoma" w:eastAsia="Arial" w:hAnsi="Tahoma" w:cs="Tahoma"/>
          <w:color w:val="0E0E0E"/>
          <w:sz w:val="32"/>
          <w:szCs w:val="32"/>
        </w:rPr>
        <w:t>of Uganda</w:t>
      </w:r>
      <w:r w:rsidR="007B2E62" w:rsidRPr="003A2251">
        <w:rPr>
          <w:rFonts w:ascii="Tahoma" w:eastAsia="Arial" w:hAnsi="Tahoma" w:cs="Tahoma"/>
          <w:color w:val="0E0E0E"/>
          <w:spacing w:val="-1"/>
          <w:sz w:val="32"/>
          <w:szCs w:val="32"/>
        </w:rPr>
        <w:t xml:space="preserve"> </w:t>
      </w:r>
      <w:r w:rsidR="00F539BE" w:rsidRPr="003A2251">
        <w:rPr>
          <w:rFonts w:ascii="Tahoma" w:eastAsia="Arial" w:hAnsi="Tahoma" w:cs="Tahoma"/>
          <w:color w:val="0E0E0E"/>
          <w:spacing w:val="-1"/>
          <w:sz w:val="32"/>
          <w:szCs w:val="32"/>
        </w:rPr>
        <w:t>do not</w:t>
      </w:r>
      <w:r w:rsidR="007A02F7" w:rsidRPr="003A2251">
        <w:rPr>
          <w:rFonts w:ascii="Tahoma" w:eastAsia="Arial" w:hAnsi="Tahoma" w:cs="Tahoma"/>
          <w:color w:val="0E0E0E"/>
          <w:spacing w:val="-1"/>
          <w:sz w:val="32"/>
          <w:szCs w:val="32"/>
        </w:rPr>
        <w:t xml:space="preserve"> want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to</w:t>
      </w:r>
      <w:r w:rsidR="007B2E62" w:rsidRPr="003A2251">
        <w:rPr>
          <w:rFonts w:ascii="Tahoma" w:eastAsia="Arial" w:hAnsi="Tahoma" w:cs="Tahoma"/>
          <w:color w:val="0E0E0E"/>
          <w:spacing w:val="3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pay</w:t>
      </w:r>
      <w:r w:rsidR="007B2E62" w:rsidRPr="003A2251">
        <w:rPr>
          <w:rFonts w:ascii="Tahoma" w:eastAsia="Arial" w:hAnsi="Tahoma" w:cs="Tahoma"/>
          <w:color w:val="0E0E0E"/>
          <w:spacing w:val="-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taxes.</w:t>
      </w:r>
    </w:p>
    <w:p w:rsidR="008C7582" w:rsidRPr="003A2251" w:rsidRDefault="008C7582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7A02F7" w:rsidRDefault="008C7582" w:rsidP="00EF0B0F">
      <w:pPr>
        <w:spacing w:line="360" w:lineRule="auto"/>
        <w:ind w:left="720" w:hanging="720"/>
        <w:rPr>
          <w:rFonts w:ascii="Tahoma" w:eastAsia="Arial" w:hAnsi="Tahoma" w:cs="Tahoma"/>
          <w:color w:val="0E0E0E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21. </w:t>
      </w:r>
      <w:r w:rsidR="00FF7D9E">
        <w:rPr>
          <w:rFonts w:ascii="Tahoma" w:eastAsia="Arial" w:hAnsi="Tahoma" w:cs="Tahoma"/>
          <w:color w:val="0E0E0E"/>
          <w:sz w:val="32"/>
          <w:szCs w:val="32"/>
        </w:rPr>
        <w:tab/>
      </w:r>
      <w:r w:rsidR="007A02F7" w:rsidRPr="003A2251">
        <w:rPr>
          <w:rFonts w:ascii="Tahoma" w:eastAsia="Arial" w:hAnsi="Tahoma" w:cs="Tahoma"/>
          <w:color w:val="0E0E0E"/>
          <w:sz w:val="32"/>
          <w:szCs w:val="32"/>
        </w:rPr>
        <w:t>Name the government body in Uganda responsible for prote</w:t>
      </w:r>
      <w:r w:rsidR="00F6537C">
        <w:rPr>
          <w:rFonts w:ascii="Tahoma" w:eastAsia="Arial" w:hAnsi="Tahoma" w:cs="Tahoma"/>
          <w:color w:val="0E0E0E"/>
          <w:sz w:val="32"/>
          <w:szCs w:val="32"/>
        </w:rPr>
        <w:t>cting animals like the one</w:t>
      </w:r>
      <w:r w:rsidR="00820F7F">
        <w:rPr>
          <w:rFonts w:ascii="Tahoma" w:eastAsia="Arial" w:hAnsi="Tahoma" w:cs="Tahoma"/>
          <w:color w:val="0E0E0E"/>
          <w:sz w:val="32"/>
          <w:szCs w:val="32"/>
        </w:rPr>
        <w:t>s</w:t>
      </w:r>
      <w:r w:rsidR="00F6537C">
        <w:rPr>
          <w:rFonts w:ascii="Tahoma" w:eastAsia="Arial" w:hAnsi="Tahoma" w:cs="Tahoma"/>
          <w:color w:val="0E0E0E"/>
          <w:sz w:val="32"/>
          <w:szCs w:val="32"/>
        </w:rPr>
        <w:t xml:space="preserve"> below</w:t>
      </w:r>
      <w:r w:rsidR="007A02F7" w:rsidRPr="003A2251">
        <w:rPr>
          <w:rFonts w:ascii="Tahoma" w:eastAsia="Arial" w:hAnsi="Tahoma" w:cs="Tahoma"/>
          <w:color w:val="0E0E0E"/>
          <w:sz w:val="32"/>
          <w:szCs w:val="32"/>
        </w:rPr>
        <w:t>.</w:t>
      </w:r>
    </w:p>
    <w:p w:rsidR="006556D8" w:rsidRPr="00BD1E91" w:rsidRDefault="002D132B" w:rsidP="00BD1E91">
      <w:pPr>
        <w:spacing w:line="360" w:lineRule="auto"/>
        <w:ind w:left="720" w:hanging="720"/>
        <w:rPr>
          <w:rFonts w:ascii="Tahoma" w:eastAsia="Arial" w:hAnsi="Tahoma" w:cs="Tahoma"/>
          <w:color w:val="0E0E0E"/>
          <w:sz w:val="32"/>
          <w:szCs w:val="32"/>
        </w:rPr>
      </w:pPr>
      <w:r>
        <w:rPr>
          <w:rFonts w:ascii="Tahoma" w:eastAsia="Arial" w:hAnsi="Tahoma" w:cs="Tahoma"/>
          <w:color w:val="0E0E0E"/>
          <w:sz w:val="32"/>
          <w:szCs w:val="32"/>
        </w:rPr>
        <w:t xml:space="preserve">  </w:t>
      </w:r>
      <w:r w:rsidR="00820F7F">
        <w:rPr>
          <w:rFonts w:ascii="Tahoma" w:eastAsia="Arial" w:hAnsi="Tahoma" w:cs="Tahoma"/>
          <w:color w:val="0E0E0E"/>
          <w:sz w:val="32"/>
          <w:szCs w:val="32"/>
        </w:rPr>
        <w:t xml:space="preserve">     </w:t>
      </w:r>
      <w:r>
        <w:rPr>
          <w:rFonts w:ascii="Tahoma" w:eastAsia="Arial" w:hAnsi="Tahoma" w:cs="Tahoma"/>
          <w:color w:val="0E0E0E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41F7203E" wp14:editId="409CAF9C">
            <wp:extent cx="2486025" cy="163372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16" cy="167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F7F">
        <w:rPr>
          <w:noProof/>
        </w:rPr>
        <w:drawing>
          <wp:inline distT="0" distB="0" distL="0" distR="0" wp14:anchorId="56668DE7" wp14:editId="375ECAC2">
            <wp:extent cx="2486025" cy="163372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16" cy="167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37C">
        <w:rPr>
          <w:rFonts w:ascii="Tahoma" w:eastAsia="Arial" w:hAnsi="Tahoma" w:cs="Tahoma"/>
          <w:color w:val="0E0E0E"/>
          <w:sz w:val="32"/>
          <w:szCs w:val="32"/>
        </w:rPr>
        <w:t>……………………………………………………………………</w:t>
      </w:r>
    </w:p>
    <w:p w:rsidR="004D721B" w:rsidRPr="003A2251" w:rsidRDefault="007B2E62" w:rsidP="00EF0B0F">
      <w:pPr>
        <w:spacing w:before="66"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B0B0B"/>
          <w:sz w:val="32"/>
          <w:szCs w:val="32"/>
        </w:rPr>
        <w:t>2</w:t>
      </w:r>
      <w:r w:rsidR="006556D8" w:rsidRPr="003A2251">
        <w:rPr>
          <w:rFonts w:ascii="Tahoma" w:eastAsia="Arial" w:hAnsi="Tahoma" w:cs="Tahoma"/>
          <w:color w:val="0B0B0B"/>
          <w:sz w:val="32"/>
          <w:szCs w:val="32"/>
        </w:rPr>
        <w:t xml:space="preserve">2. </w:t>
      </w:r>
      <w:r w:rsidR="00FF7D9E">
        <w:rPr>
          <w:rFonts w:ascii="Tahoma" w:eastAsia="Arial" w:hAnsi="Tahoma" w:cs="Tahoma"/>
          <w:color w:val="0B0B0B"/>
          <w:sz w:val="32"/>
          <w:szCs w:val="32"/>
        </w:rPr>
        <w:tab/>
      </w:r>
      <w:r w:rsidR="00BE4CAD" w:rsidRPr="003A2251">
        <w:rPr>
          <w:rFonts w:ascii="Tahoma" w:eastAsia="Arial" w:hAnsi="Tahoma" w:cs="Tahoma"/>
          <w:color w:val="0B0B0B"/>
          <w:sz w:val="32"/>
          <w:szCs w:val="32"/>
        </w:rPr>
        <w:t>Why</w:t>
      </w:r>
      <w:r w:rsidR="00A61B7F" w:rsidRPr="003A2251">
        <w:rPr>
          <w:rFonts w:ascii="Tahoma" w:eastAsia="Arial" w:hAnsi="Tahoma" w:cs="Tahoma"/>
          <w:color w:val="0B0B0B"/>
          <w:sz w:val="32"/>
          <w:szCs w:val="32"/>
        </w:rPr>
        <w:t xml:space="preserve"> did the </w:t>
      </w:r>
      <w:r w:rsidR="002D132B">
        <w:rPr>
          <w:rFonts w:ascii="Tahoma" w:eastAsia="Arial" w:hAnsi="Tahoma" w:cs="Tahoma"/>
          <w:color w:val="0B0B0B"/>
          <w:sz w:val="32"/>
          <w:szCs w:val="32"/>
        </w:rPr>
        <w:t>population of the above animals reduce in East Africa</w:t>
      </w:r>
      <w:r w:rsidR="00BD1E91">
        <w:rPr>
          <w:rFonts w:ascii="Tahoma" w:eastAsia="Arial" w:hAnsi="Tahoma" w:cs="Tahoma"/>
          <w:color w:val="0B0B0B"/>
          <w:sz w:val="32"/>
          <w:szCs w:val="32"/>
        </w:rPr>
        <w:t xml:space="preserve"> </w:t>
      </w:r>
      <w:r w:rsidR="002D132B">
        <w:rPr>
          <w:rFonts w:ascii="Tahoma" w:eastAsia="Arial" w:hAnsi="Tahoma" w:cs="Tahoma"/>
          <w:color w:val="0B0B0B"/>
          <w:sz w:val="32"/>
          <w:szCs w:val="32"/>
        </w:rPr>
        <w:t>during the Long Distance T</w:t>
      </w:r>
      <w:r w:rsidR="00A61B7F" w:rsidRPr="003A2251">
        <w:rPr>
          <w:rFonts w:ascii="Tahoma" w:eastAsia="Arial" w:hAnsi="Tahoma" w:cs="Tahoma"/>
          <w:color w:val="0B0B0B"/>
          <w:sz w:val="32"/>
          <w:szCs w:val="32"/>
        </w:rPr>
        <w:t>rade</w:t>
      </w:r>
      <w:r w:rsidR="00F6537C">
        <w:rPr>
          <w:rFonts w:ascii="Tahoma" w:eastAsia="Arial" w:hAnsi="Tahoma" w:cs="Tahoma"/>
          <w:color w:val="0B0B0B"/>
          <w:sz w:val="32"/>
          <w:szCs w:val="32"/>
        </w:rPr>
        <w:t>?</w:t>
      </w:r>
    </w:p>
    <w:p w:rsidR="006556D8" w:rsidRPr="003A2251" w:rsidRDefault="006556D8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8E7E2A" w:rsidRPr="003A2251" w:rsidRDefault="007B2E62" w:rsidP="00EF0B0F">
      <w:pPr>
        <w:spacing w:line="360" w:lineRule="auto"/>
        <w:ind w:left="720" w:hanging="720"/>
        <w:rPr>
          <w:rFonts w:ascii="Tahoma" w:eastAsia="Arial" w:hAnsi="Tahoma" w:cs="Tahoma"/>
          <w:color w:val="0B0B0B"/>
          <w:spacing w:val="6"/>
          <w:w w:val="92"/>
          <w:sz w:val="32"/>
          <w:szCs w:val="32"/>
        </w:rPr>
      </w:pPr>
      <w:r w:rsidRPr="003A2251">
        <w:rPr>
          <w:rFonts w:ascii="Tahoma" w:eastAsia="Arial" w:hAnsi="Tahoma" w:cs="Tahoma"/>
          <w:color w:val="0B0B0B"/>
          <w:sz w:val="32"/>
          <w:szCs w:val="32"/>
        </w:rPr>
        <w:t>23.</w:t>
      </w:r>
      <w:r w:rsidRPr="003A2251">
        <w:rPr>
          <w:rFonts w:ascii="Tahoma" w:eastAsia="Arial" w:hAnsi="Tahoma" w:cs="Tahoma"/>
          <w:color w:val="0B0B0B"/>
          <w:spacing w:val="50"/>
          <w:sz w:val="32"/>
          <w:szCs w:val="32"/>
        </w:rPr>
        <w:t xml:space="preserve"> </w:t>
      </w:r>
      <w:r w:rsidR="00FF7D9E">
        <w:rPr>
          <w:rFonts w:ascii="Tahoma" w:eastAsia="Arial" w:hAnsi="Tahoma" w:cs="Tahoma"/>
          <w:color w:val="0B0B0B"/>
          <w:spacing w:val="50"/>
          <w:sz w:val="32"/>
          <w:szCs w:val="32"/>
        </w:rPr>
        <w:tab/>
      </w:r>
      <w:r w:rsidRPr="003A2251">
        <w:rPr>
          <w:rFonts w:ascii="Tahoma" w:eastAsia="Arial" w:hAnsi="Tahoma" w:cs="Tahoma"/>
          <w:color w:val="0B0B0B"/>
          <w:w w:val="89"/>
          <w:sz w:val="32"/>
          <w:szCs w:val="32"/>
        </w:rPr>
        <w:t>Give</w:t>
      </w:r>
      <w:r w:rsidRPr="003A2251">
        <w:rPr>
          <w:rFonts w:ascii="Tahoma" w:eastAsia="Arial" w:hAnsi="Tahoma" w:cs="Tahoma"/>
          <w:color w:val="0B0B0B"/>
          <w:spacing w:val="-17"/>
          <w:w w:val="8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w w:val="89"/>
          <w:sz w:val="32"/>
          <w:szCs w:val="32"/>
        </w:rPr>
        <w:t>any</w:t>
      </w:r>
      <w:r w:rsidRPr="003A2251">
        <w:rPr>
          <w:rFonts w:ascii="Tahoma" w:eastAsia="Arial" w:hAnsi="Tahoma" w:cs="Tahoma"/>
          <w:color w:val="0B0B0B"/>
          <w:spacing w:val="21"/>
          <w:w w:val="8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sz w:val="32"/>
          <w:szCs w:val="32"/>
        </w:rPr>
        <w:t>one</w:t>
      </w:r>
      <w:r w:rsidRPr="003A2251">
        <w:rPr>
          <w:rFonts w:ascii="Tahoma" w:eastAsia="Arial" w:hAnsi="Tahoma" w:cs="Tahoma"/>
          <w:color w:val="0B0B0B"/>
          <w:spacing w:val="2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w w:val="92"/>
          <w:sz w:val="32"/>
          <w:szCs w:val="32"/>
        </w:rPr>
        <w:t>way</w:t>
      </w:r>
      <w:r w:rsidRPr="003A2251">
        <w:rPr>
          <w:rFonts w:ascii="Tahoma" w:eastAsia="Arial" w:hAnsi="Tahoma" w:cs="Tahoma"/>
          <w:color w:val="0B0B0B"/>
          <w:spacing w:val="6"/>
          <w:w w:val="92"/>
          <w:sz w:val="32"/>
          <w:szCs w:val="32"/>
        </w:rPr>
        <w:t xml:space="preserve"> </w:t>
      </w:r>
      <w:r w:rsidR="008E7E2A" w:rsidRPr="003A2251">
        <w:rPr>
          <w:rFonts w:ascii="Tahoma" w:eastAsia="Arial" w:hAnsi="Tahoma" w:cs="Tahoma"/>
          <w:color w:val="0B0B0B"/>
          <w:spacing w:val="6"/>
          <w:w w:val="92"/>
          <w:sz w:val="32"/>
          <w:szCs w:val="32"/>
        </w:rPr>
        <w:t>in which the school notice board is important to learners.</w:t>
      </w:r>
    </w:p>
    <w:p w:rsidR="00B40529" w:rsidRPr="003A2251" w:rsidRDefault="00B40529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FF7D9E" w:rsidRDefault="007B2E62" w:rsidP="00EF0B0F">
      <w:pPr>
        <w:spacing w:line="360" w:lineRule="auto"/>
        <w:ind w:left="426" w:hanging="426"/>
        <w:rPr>
          <w:rFonts w:ascii="Tahoma" w:eastAsia="Arial" w:hAnsi="Tahoma" w:cs="Tahoma"/>
          <w:color w:val="0B0B0B"/>
          <w:spacing w:val="12"/>
          <w:w w:val="86"/>
          <w:sz w:val="32"/>
          <w:szCs w:val="32"/>
        </w:rPr>
      </w:pPr>
      <w:r w:rsidRPr="003A2251">
        <w:rPr>
          <w:rFonts w:ascii="Tahoma" w:eastAsia="Arial" w:hAnsi="Tahoma" w:cs="Tahoma"/>
          <w:color w:val="0B0B0B"/>
          <w:w w:val="89"/>
          <w:sz w:val="32"/>
          <w:szCs w:val="32"/>
        </w:rPr>
        <w:t>24</w:t>
      </w:r>
      <w:r w:rsidRPr="003A2251">
        <w:rPr>
          <w:rFonts w:ascii="Tahoma" w:eastAsia="Arial" w:hAnsi="Tahoma" w:cs="Tahoma"/>
          <w:color w:val="1A1A1A"/>
          <w:w w:val="49"/>
          <w:sz w:val="32"/>
          <w:szCs w:val="32"/>
        </w:rPr>
        <w:t>.</w:t>
      </w:r>
      <w:r w:rsidRPr="003A2251">
        <w:rPr>
          <w:rFonts w:ascii="Tahoma" w:eastAsia="Arial" w:hAnsi="Tahoma" w:cs="Tahoma"/>
          <w:color w:val="1A1A1A"/>
          <w:sz w:val="32"/>
          <w:szCs w:val="32"/>
        </w:rPr>
        <w:t xml:space="preserve">  </w:t>
      </w:r>
      <w:r w:rsidRPr="003A2251">
        <w:rPr>
          <w:rFonts w:ascii="Tahoma" w:eastAsia="Arial" w:hAnsi="Tahoma" w:cs="Tahoma"/>
          <w:color w:val="1A1A1A"/>
          <w:spacing w:val="-1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w w:val="91"/>
          <w:sz w:val="32"/>
          <w:szCs w:val="32"/>
        </w:rPr>
        <w:t>Mention</w:t>
      </w:r>
      <w:r w:rsidRPr="003A2251">
        <w:rPr>
          <w:rFonts w:ascii="Tahoma" w:eastAsia="Arial" w:hAnsi="Tahoma" w:cs="Tahoma"/>
          <w:color w:val="0B0B0B"/>
          <w:spacing w:val="-5"/>
          <w:w w:val="9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w w:val="91"/>
          <w:sz w:val="32"/>
          <w:szCs w:val="32"/>
        </w:rPr>
        <w:t>any</w:t>
      </w:r>
      <w:r w:rsidRPr="003A2251">
        <w:rPr>
          <w:rFonts w:ascii="Tahoma" w:eastAsia="Arial" w:hAnsi="Tahoma" w:cs="Tahoma"/>
          <w:color w:val="0B0B0B"/>
          <w:spacing w:val="12"/>
          <w:w w:val="9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sz w:val="32"/>
          <w:szCs w:val="32"/>
        </w:rPr>
        <w:t>one</w:t>
      </w:r>
      <w:r w:rsidRPr="003A2251">
        <w:rPr>
          <w:rFonts w:ascii="Tahoma" w:eastAsia="Arial" w:hAnsi="Tahoma" w:cs="Tahoma"/>
          <w:color w:val="0B0B0B"/>
          <w:spacing w:val="17"/>
          <w:sz w:val="32"/>
          <w:szCs w:val="32"/>
        </w:rPr>
        <w:t xml:space="preserve"> </w:t>
      </w:r>
      <w:r w:rsidR="008B1173" w:rsidRPr="003A2251">
        <w:rPr>
          <w:rFonts w:ascii="Tahoma" w:eastAsia="Arial" w:hAnsi="Tahoma" w:cs="Tahoma"/>
          <w:color w:val="0B0B0B"/>
          <w:w w:val="91"/>
          <w:sz w:val="32"/>
          <w:szCs w:val="32"/>
        </w:rPr>
        <w:t xml:space="preserve">administrative strategy </w:t>
      </w:r>
      <w:r w:rsidRPr="003A2251">
        <w:rPr>
          <w:rFonts w:ascii="Tahoma" w:eastAsia="Arial" w:hAnsi="Tahoma" w:cs="Tahoma"/>
          <w:color w:val="0B0B0B"/>
          <w:sz w:val="32"/>
          <w:szCs w:val="32"/>
        </w:rPr>
        <w:t>of</w:t>
      </w:r>
      <w:r w:rsidRPr="003A2251">
        <w:rPr>
          <w:rFonts w:ascii="Tahoma" w:eastAsia="Arial" w:hAnsi="Tahoma" w:cs="Tahoma"/>
          <w:color w:val="0B0B0B"/>
          <w:spacing w:val="-22"/>
          <w:sz w:val="32"/>
          <w:szCs w:val="32"/>
        </w:rPr>
        <w:t xml:space="preserve"> </w:t>
      </w:r>
      <w:r w:rsidR="00AA2230" w:rsidRPr="003A2251">
        <w:rPr>
          <w:rFonts w:ascii="Tahoma" w:eastAsia="Arial" w:hAnsi="Tahoma" w:cs="Tahoma"/>
          <w:color w:val="0B0B0B"/>
          <w:sz w:val="32"/>
          <w:szCs w:val="32"/>
        </w:rPr>
        <w:t xml:space="preserve">the </w:t>
      </w:r>
      <w:proofErr w:type="spellStart"/>
      <w:r w:rsidR="008B1173" w:rsidRPr="003A2251">
        <w:rPr>
          <w:rFonts w:ascii="Tahoma" w:eastAsia="Arial" w:hAnsi="Tahoma" w:cs="Tahoma"/>
          <w:color w:val="0B0B0B"/>
          <w:sz w:val="32"/>
          <w:szCs w:val="32"/>
        </w:rPr>
        <w:t>Bachwezi</w:t>
      </w:r>
      <w:proofErr w:type="spellEnd"/>
      <w:r w:rsidR="008B1173" w:rsidRPr="003A2251">
        <w:rPr>
          <w:rFonts w:ascii="Tahoma" w:eastAsia="Arial" w:hAnsi="Tahoma" w:cs="Tahoma"/>
          <w:color w:val="0B0B0B"/>
          <w:spacing w:val="12"/>
          <w:w w:val="86"/>
          <w:sz w:val="32"/>
          <w:szCs w:val="32"/>
        </w:rPr>
        <w:t xml:space="preserve"> that the</w:t>
      </w:r>
    </w:p>
    <w:p w:rsidR="008B1173" w:rsidRPr="003A2251" w:rsidRDefault="00FF7D9E" w:rsidP="00EF0B0F">
      <w:pPr>
        <w:spacing w:line="360" w:lineRule="auto"/>
        <w:ind w:left="426" w:firstLine="294"/>
        <w:rPr>
          <w:rFonts w:ascii="Tahoma" w:eastAsia="Arial" w:hAnsi="Tahoma" w:cs="Tahoma"/>
          <w:color w:val="0B0B0B"/>
          <w:spacing w:val="12"/>
          <w:w w:val="86"/>
          <w:sz w:val="32"/>
          <w:szCs w:val="32"/>
        </w:rPr>
      </w:pPr>
      <w:proofErr w:type="gramStart"/>
      <w:r w:rsidRPr="003A2251">
        <w:rPr>
          <w:rFonts w:ascii="Tahoma" w:eastAsia="Arial" w:hAnsi="Tahoma" w:cs="Tahoma"/>
          <w:color w:val="0B0B0B"/>
          <w:spacing w:val="12"/>
          <w:w w:val="86"/>
          <w:sz w:val="32"/>
          <w:szCs w:val="32"/>
        </w:rPr>
        <w:t>government</w:t>
      </w:r>
      <w:proofErr w:type="gramEnd"/>
      <w:r w:rsidRPr="003A2251">
        <w:rPr>
          <w:rFonts w:ascii="Tahoma" w:eastAsia="Arial" w:hAnsi="Tahoma" w:cs="Tahoma"/>
          <w:color w:val="0B0B0B"/>
          <w:spacing w:val="12"/>
          <w:w w:val="86"/>
          <w:sz w:val="32"/>
          <w:szCs w:val="32"/>
        </w:rPr>
        <w:t xml:space="preserve"> of Uganda is using today</w:t>
      </w:r>
      <w:r w:rsidR="008B1173" w:rsidRPr="003A2251">
        <w:rPr>
          <w:rFonts w:ascii="Tahoma" w:eastAsia="Arial" w:hAnsi="Tahoma" w:cs="Tahoma"/>
          <w:color w:val="0B0B0B"/>
          <w:spacing w:val="12"/>
          <w:w w:val="86"/>
          <w:sz w:val="32"/>
          <w:szCs w:val="32"/>
        </w:rPr>
        <w:t>.</w:t>
      </w:r>
    </w:p>
    <w:p w:rsidR="001A23A4" w:rsidRPr="003A2251" w:rsidRDefault="001A23A4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7B2E62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B0B0B"/>
          <w:sz w:val="32"/>
          <w:szCs w:val="32"/>
        </w:rPr>
        <w:t>25.</w:t>
      </w:r>
      <w:r w:rsidRPr="003A2251">
        <w:rPr>
          <w:rFonts w:ascii="Tahoma" w:eastAsia="Arial" w:hAnsi="Tahoma" w:cs="Tahoma"/>
          <w:color w:val="0B0B0B"/>
          <w:spacing w:val="65"/>
          <w:sz w:val="32"/>
          <w:szCs w:val="32"/>
        </w:rPr>
        <w:t xml:space="preserve"> </w:t>
      </w:r>
      <w:r w:rsidR="00FF7D9E">
        <w:rPr>
          <w:rFonts w:ascii="Tahoma" w:eastAsia="Arial" w:hAnsi="Tahoma" w:cs="Tahoma"/>
          <w:color w:val="0B0B0B"/>
          <w:spacing w:val="65"/>
          <w:sz w:val="32"/>
          <w:szCs w:val="32"/>
        </w:rPr>
        <w:tab/>
      </w:r>
      <w:r w:rsidRPr="003A2251">
        <w:rPr>
          <w:rFonts w:ascii="Tahoma" w:eastAsia="Arial" w:hAnsi="Tahoma" w:cs="Tahoma"/>
          <w:color w:val="0B0B0B"/>
          <w:w w:val="90"/>
          <w:sz w:val="32"/>
          <w:szCs w:val="32"/>
        </w:rPr>
        <w:t>How</w:t>
      </w:r>
      <w:r w:rsidRPr="003A2251">
        <w:rPr>
          <w:rFonts w:ascii="Tahoma" w:eastAsia="Arial" w:hAnsi="Tahoma" w:cs="Tahoma"/>
          <w:color w:val="0B0B0B"/>
          <w:spacing w:val="-5"/>
          <w:w w:val="9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w w:val="90"/>
          <w:sz w:val="32"/>
          <w:szCs w:val="32"/>
        </w:rPr>
        <w:t>were</w:t>
      </w:r>
      <w:r w:rsidR="00000957">
        <w:rPr>
          <w:rFonts w:ascii="Tahoma" w:eastAsia="Arial" w:hAnsi="Tahoma" w:cs="Tahoma"/>
          <w:color w:val="0B0B0B"/>
          <w:spacing w:val="-9"/>
          <w:sz w:val="32"/>
          <w:szCs w:val="32"/>
        </w:rPr>
        <w:t xml:space="preserve"> </w:t>
      </w:r>
      <w:r w:rsidR="007A3408" w:rsidRPr="003A2251">
        <w:rPr>
          <w:rFonts w:ascii="Tahoma" w:eastAsia="Arial" w:hAnsi="Tahoma" w:cs="Tahoma"/>
          <w:color w:val="0B0B0B"/>
          <w:w w:val="92"/>
          <w:sz w:val="32"/>
          <w:szCs w:val="32"/>
        </w:rPr>
        <w:t>mission</w:t>
      </w:r>
      <w:r w:rsidRPr="003A2251">
        <w:rPr>
          <w:rFonts w:ascii="Tahoma" w:eastAsia="Arial" w:hAnsi="Tahoma" w:cs="Tahoma"/>
          <w:color w:val="0B0B0B"/>
          <w:spacing w:val="-21"/>
          <w:w w:val="92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w w:val="92"/>
          <w:sz w:val="32"/>
          <w:szCs w:val="32"/>
        </w:rPr>
        <w:t>stations</w:t>
      </w:r>
      <w:r w:rsidRPr="003A2251">
        <w:rPr>
          <w:rFonts w:ascii="Tahoma" w:eastAsia="Arial" w:hAnsi="Tahoma" w:cs="Tahoma"/>
          <w:color w:val="0B0B0B"/>
          <w:spacing w:val="-3"/>
          <w:w w:val="92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w w:val="92"/>
          <w:sz w:val="32"/>
          <w:szCs w:val="32"/>
        </w:rPr>
        <w:t>important</w:t>
      </w:r>
      <w:r w:rsidRPr="003A2251">
        <w:rPr>
          <w:rFonts w:ascii="Tahoma" w:eastAsia="Arial" w:hAnsi="Tahoma" w:cs="Tahoma"/>
          <w:color w:val="0B0B0B"/>
          <w:spacing w:val="7"/>
          <w:w w:val="92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sz w:val="32"/>
          <w:szCs w:val="32"/>
        </w:rPr>
        <w:t>to</w:t>
      </w:r>
      <w:r w:rsidRPr="003A2251">
        <w:rPr>
          <w:rFonts w:ascii="Tahoma" w:eastAsia="Arial" w:hAnsi="Tahoma" w:cs="Tahoma"/>
          <w:color w:val="0B0B0B"/>
          <w:spacing w:val="2"/>
          <w:sz w:val="32"/>
          <w:szCs w:val="32"/>
        </w:rPr>
        <w:t xml:space="preserve"> </w:t>
      </w:r>
      <w:r w:rsidR="00000957">
        <w:rPr>
          <w:rFonts w:ascii="Tahoma" w:eastAsia="Arial" w:hAnsi="Tahoma" w:cs="Tahoma"/>
          <w:color w:val="0B0B0B"/>
          <w:spacing w:val="2"/>
          <w:sz w:val="32"/>
          <w:szCs w:val="32"/>
        </w:rPr>
        <w:t xml:space="preserve">the </w:t>
      </w:r>
      <w:r w:rsidRPr="003A2251">
        <w:rPr>
          <w:rFonts w:ascii="Tahoma" w:eastAsia="Arial" w:hAnsi="Tahoma" w:cs="Tahoma"/>
          <w:color w:val="0B0B0B"/>
          <w:w w:val="89"/>
          <w:sz w:val="32"/>
          <w:szCs w:val="32"/>
        </w:rPr>
        <w:t>missionaries</w:t>
      </w:r>
      <w:r w:rsidRPr="003A2251">
        <w:rPr>
          <w:rFonts w:ascii="Tahoma" w:eastAsia="Arial" w:hAnsi="Tahoma" w:cs="Tahoma"/>
          <w:color w:val="0B0B0B"/>
          <w:spacing w:val="-9"/>
          <w:w w:val="8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w w:val="89"/>
          <w:sz w:val="32"/>
          <w:szCs w:val="32"/>
        </w:rPr>
        <w:t>during</w:t>
      </w:r>
      <w:r w:rsidRPr="003A2251">
        <w:rPr>
          <w:rFonts w:ascii="Tahoma" w:eastAsia="Arial" w:hAnsi="Tahoma" w:cs="Tahoma"/>
          <w:color w:val="0B0B0B"/>
          <w:spacing w:val="28"/>
          <w:w w:val="8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B0B0B"/>
          <w:sz w:val="32"/>
          <w:szCs w:val="32"/>
        </w:rPr>
        <w:t>the</w:t>
      </w:r>
      <w:r w:rsidR="004C2068" w:rsidRPr="003A2251">
        <w:rPr>
          <w:rFonts w:ascii="Tahoma" w:eastAsia="Arial" w:hAnsi="Tahoma" w:cs="Tahoma"/>
          <w:color w:val="0B0B0B"/>
          <w:spacing w:val="-19"/>
          <w:sz w:val="32"/>
          <w:szCs w:val="32"/>
        </w:rPr>
        <w:t xml:space="preserve"> spread</w:t>
      </w:r>
      <w:r w:rsidRPr="003A2251">
        <w:rPr>
          <w:rFonts w:ascii="Tahoma" w:eastAsia="Arial" w:hAnsi="Tahoma" w:cs="Tahoma"/>
          <w:color w:val="0B0B0B"/>
          <w:spacing w:val="5"/>
          <w:w w:val="87"/>
          <w:sz w:val="32"/>
          <w:szCs w:val="32"/>
        </w:rPr>
        <w:t xml:space="preserve"> </w:t>
      </w:r>
      <w:r w:rsidR="001A23A4" w:rsidRPr="003A2251">
        <w:rPr>
          <w:rFonts w:ascii="Tahoma" w:eastAsia="Arial" w:hAnsi="Tahoma" w:cs="Tahoma"/>
          <w:color w:val="0B0B0B"/>
          <w:sz w:val="32"/>
          <w:szCs w:val="32"/>
        </w:rPr>
        <w:t xml:space="preserve">of </w:t>
      </w:r>
      <w:r w:rsidR="004C2068" w:rsidRPr="003A2251">
        <w:rPr>
          <w:rFonts w:ascii="Tahoma" w:eastAsia="Arial" w:hAnsi="Tahoma" w:cs="Tahoma"/>
          <w:color w:val="0B0B0B"/>
          <w:w w:val="92"/>
          <w:sz w:val="32"/>
          <w:szCs w:val="32"/>
        </w:rPr>
        <w:t>Christianity in East Africa?</w:t>
      </w:r>
    </w:p>
    <w:p w:rsidR="001A23A4" w:rsidRPr="003A2251" w:rsidRDefault="001A23A4" w:rsidP="00EF0B0F">
      <w:pPr>
        <w:spacing w:line="360" w:lineRule="auto"/>
        <w:ind w:left="720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A93A83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B0B0B"/>
          <w:sz w:val="32"/>
          <w:szCs w:val="32"/>
        </w:rPr>
        <w:lastRenderedPageBreak/>
        <w:t xml:space="preserve">26. </w:t>
      </w:r>
      <w:r w:rsidR="00FF7D9E">
        <w:rPr>
          <w:rFonts w:ascii="Tahoma" w:eastAsia="Arial" w:hAnsi="Tahoma" w:cs="Tahoma"/>
          <w:color w:val="0B0B0B"/>
          <w:sz w:val="32"/>
          <w:szCs w:val="32"/>
        </w:rPr>
        <w:tab/>
      </w:r>
      <w:r w:rsidR="00AF3FCC" w:rsidRPr="003A2251">
        <w:rPr>
          <w:rFonts w:ascii="Tahoma" w:eastAsia="Arial" w:hAnsi="Tahoma" w:cs="Tahoma"/>
          <w:color w:val="0B0B0B"/>
          <w:sz w:val="32"/>
          <w:szCs w:val="32"/>
        </w:rPr>
        <w:t>State the reason why most rivers in East Africa drain into the Indian Ocean.</w:t>
      </w:r>
    </w:p>
    <w:p w:rsidR="00757497" w:rsidRPr="003A2251" w:rsidRDefault="00A93A83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</w:t>
      </w:r>
      <w:r w:rsidR="00757497" w:rsidRPr="003A2251">
        <w:rPr>
          <w:rFonts w:ascii="Tahoma" w:hAnsi="Tahoma" w:cs="Tahoma"/>
          <w:sz w:val="32"/>
          <w:szCs w:val="32"/>
        </w:rPr>
        <w:t>….</w:t>
      </w:r>
    </w:p>
    <w:p w:rsidR="004D721B" w:rsidRPr="003A2251" w:rsidRDefault="00757497" w:rsidP="00EF0B0F">
      <w:pPr>
        <w:spacing w:line="360" w:lineRule="auto"/>
        <w:ind w:left="720" w:hanging="720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27.</w:t>
      </w:r>
      <w:r w:rsidR="007B2E62" w:rsidRPr="003A2251">
        <w:rPr>
          <w:rFonts w:ascii="Tahoma" w:eastAsia="Arial" w:hAnsi="Tahoma" w:cs="Tahoma"/>
          <w:color w:val="1A1A1A"/>
          <w:spacing w:val="-9"/>
          <w:sz w:val="32"/>
          <w:szCs w:val="32"/>
        </w:rPr>
        <w:t xml:space="preserve"> </w:t>
      </w:r>
      <w:r w:rsidR="00FF7D9E">
        <w:rPr>
          <w:rFonts w:ascii="Tahoma" w:eastAsia="Arial" w:hAnsi="Tahoma" w:cs="Tahoma"/>
          <w:color w:val="1A1A1A"/>
          <w:spacing w:val="-9"/>
          <w:sz w:val="32"/>
          <w:szCs w:val="32"/>
        </w:rPr>
        <w:tab/>
      </w:r>
      <w:r w:rsidR="00D705BC" w:rsidRPr="003A2251">
        <w:rPr>
          <w:rFonts w:ascii="Tahoma" w:eastAsia="Arial" w:hAnsi="Tahoma" w:cs="Tahoma"/>
          <w:color w:val="0B0B0B"/>
          <w:w w:val="90"/>
          <w:sz w:val="32"/>
          <w:szCs w:val="32"/>
        </w:rPr>
        <w:t xml:space="preserve">Why would you advise a parent </w:t>
      </w:r>
      <w:r w:rsidR="009F3A8D" w:rsidRPr="003A2251">
        <w:rPr>
          <w:rFonts w:ascii="Tahoma" w:eastAsia="Arial" w:hAnsi="Tahoma" w:cs="Tahoma"/>
          <w:color w:val="0B0B0B"/>
          <w:w w:val="90"/>
          <w:sz w:val="32"/>
          <w:szCs w:val="32"/>
        </w:rPr>
        <w:t>whose children are studying from town to send them to the village during holidays?</w:t>
      </w:r>
    </w:p>
    <w:p w:rsidR="00757497" w:rsidRPr="003A2251" w:rsidRDefault="00884953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757497" w:rsidP="00EF0B0F">
      <w:pPr>
        <w:spacing w:line="360" w:lineRule="auto"/>
        <w:ind w:left="284" w:hanging="284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28.</w:t>
      </w:r>
      <w:r w:rsidR="007B2E62" w:rsidRPr="003A2251">
        <w:rPr>
          <w:rFonts w:ascii="Tahoma" w:eastAsia="Arial" w:hAnsi="Tahoma" w:cs="Tahoma"/>
          <w:color w:val="1A1A1A"/>
          <w:spacing w:val="27"/>
          <w:sz w:val="32"/>
          <w:szCs w:val="32"/>
        </w:rPr>
        <w:t xml:space="preserve"> </w:t>
      </w:r>
      <w:r w:rsidR="00FF7D9E">
        <w:rPr>
          <w:rFonts w:ascii="Tahoma" w:eastAsia="Arial" w:hAnsi="Tahoma" w:cs="Tahoma"/>
          <w:color w:val="1A1A1A"/>
          <w:spacing w:val="27"/>
          <w:sz w:val="32"/>
          <w:szCs w:val="32"/>
        </w:rPr>
        <w:tab/>
      </w:r>
      <w:r w:rsidR="009F3A8D" w:rsidRPr="003A2251">
        <w:rPr>
          <w:rFonts w:ascii="Tahoma" w:eastAsia="Arial" w:hAnsi="Tahoma" w:cs="Tahoma"/>
          <w:color w:val="0B0B0B"/>
          <w:w w:val="89"/>
          <w:sz w:val="32"/>
          <w:szCs w:val="32"/>
        </w:rPr>
        <w:t>Name the newest partner state of the East African Community.</w:t>
      </w:r>
      <w:r w:rsidR="00622ED1" w:rsidRPr="003A2251">
        <w:rPr>
          <w:rFonts w:ascii="Tahoma" w:eastAsia="Arial" w:hAnsi="Tahoma" w:cs="Tahoma"/>
          <w:color w:val="0B0B0B"/>
          <w:sz w:val="32"/>
          <w:szCs w:val="32"/>
        </w:rPr>
        <w:t xml:space="preserve"> </w:t>
      </w:r>
    </w:p>
    <w:p w:rsidR="00884953" w:rsidRPr="003A2251" w:rsidRDefault="00884953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7B2E62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B0B0B"/>
          <w:sz w:val="32"/>
          <w:szCs w:val="32"/>
        </w:rPr>
        <w:t>29.</w:t>
      </w:r>
      <w:r w:rsidRPr="003A2251">
        <w:rPr>
          <w:rFonts w:ascii="Tahoma" w:eastAsia="Arial" w:hAnsi="Tahoma" w:cs="Tahoma"/>
          <w:color w:val="0B0B0B"/>
          <w:spacing w:val="69"/>
          <w:sz w:val="32"/>
          <w:szCs w:val="32"/>
        </w:rPr>
        <w:t xml:space="preserve"> </w:t>
      </w:r>
      <w:r w:rsidR="00FF7D9E">
        <w:rPr>
          <w:rFonts w:ascii="Tahoma" w:eastAsia="Arial" w:hAnsi="Tahoma" w:cs="Tahoma"/>
          <w:color w:val="0B0B0B"/>
          <w:spacing w:val="69"/>
          <w:sz w:val="32"/>
          <w:szCs w:val="32"/>
        </w:rPr>
        <w:tab/>
      </w:r>
      <w:r w:rsidR="009579D0" w:rsidRPr="003A2251">
        <w:rPr>
          <w:rFonts w:ascii="Tahoma" w:eastAsia="Arial" w:hAnsi="Tahoma" w:cs="Tahoma"/>
          <w:color w:val="0B0B0B"/>
          <w:w w:val="90"/>
          <w:sz w:val="32"/>
          <w:szCs w:val="32"/>
        </w:rPr>
        <w:t xml:space="preserve">What was the name of port Kisumu by the time </w:t>
      </w:r>
      <w:r w:rsidR="001D5DCC" w:rsidRPr="003A2251">
        <w:rPr>
          <w:rFonts w:ascii="Tahoma" w:eastAsia="Arial" w:hAnsi="Tahoma" w:cs="Tahoma"/>
          <w:color w:val="0B0B0B"/>
          <w:w w:val="90"/>
          <w:sz w:val="32"/>
          <w:szCs w:val="32"/>
        </w:rPr>
        <w:t>the Uganda railway reached Lake Victoria</w:t>
      </w:r>
      <w:r w:rsidR="009579D0" w:rsidRPr="003A2251">
        <w:rPr>
          <w:rFonts w:ascii="Tahoma" w:eastAsia="Arial" w:hAnsi="Tahoma" w:cs="Tahoma"/>
          <w:color w:val="0B0B0B"/>
          <w:w w:val="90"/>
          <w:sz w:val="32"/>
          <w:szCs w:val="32"/>
        </w:rPr>
        <w:t>?</w:t>
      </w:r>
    </w:p>
    <w:p w:rsidR="00E867E6" w:rsidRPr="003A2251" w:rsidRDefault="00570012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935E99" w:rsidRPr="003A2251" w:rsidRDefault="00E867E6" w:rsidP="00EF0B0F">
      <w:pPr>
        <w:spacing w:line="360" w:lineRule="auto"/>
        <w:ind w:left="720" w:hanging="720"/>
        <w:rPr>
          <w:rFonts w:ascii="Tahoma" w:eastAsia="Arial" w:hAnsi="Tahoma" w:cs="Tahoma"/>
          <w:color w:val="0B0B0B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30</w:t>
      </w:r>
      <w:r w:rsidR="007B2E62" w:rsidRPr="003A2251">
        <w:rPr>
          <w:rFonts w:ascii="Tahoma" w:eastAsia="Arial" w:hAnsi="Tahoma" w:cs="Tahoma"/>
          <w:color w:val="1A1A1A"/>
          <w:w w:val="49"/>
          <w:sz w:val="32"/>
          <w:szCs w:val="32"/>
        </w:rPr>
        <w:t>.</w:t>
      </w:r>
      <w:r w:rsidR="007B2E62" w:rsidRPr="003A2251">
        <w:rPr>
          <w:rFonts w:ascii="Tahoma" w:eastAsia="Arial" w:hAnsi="Tahoma" w:cs="Tahoma"/>
          <w:color w:val="1A1A1A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A1A1A"/>
          <w:spacing w:val="20"/>
          <w:sz w:val="32"/>
          <w:szCs w:val="32"/>
        </w:rPr>
        <w:t xml:space="preserve"> </w:t>
      </w:r>
      <w:r w:rsidR="00FF7D9E">
        <w:rPr>
          <w:rFonts w:ascii="Tahoma" w:eastAsia="Arial" w:hAnsi="Tahoma" w:cs="Tahoma"/>
          <w:color w:val="1A1A1A"/>
          <w:spacing w:val="20"/>
          <w:sz w:val="32"/>
          <w:szCs w:val="32"/>
        </w:rPr>
        <w:tab/>
      </w:r>
      <w:r w:rsidR="00935E99" w:rsidRPr="003A2251">
        <w:rPr>
          <w:rFonts w:ascii="Tahoma" w:eastAsia="Arial" w:hAnsi="Tahoma" w:cs="Tahoma"/>
          <w:color w:val="0B0B0B"/>
          <w:w w:val="88"/>
          <w:sz w:val="32"/>
          <w:szCs w:val="32"/>
        </w:rPr>
        <w:t>Contours are lines drawn on a map joining places of the same altitude.</w:t>
      </w:r>
      <w:r w:rsidR="00935E99" w:rsidRPr="003A2251">
        <w:rPr>
          <w:rFonts w:ascii="Tahoma" w:eastAsia="Arial" w:hAnsi="Tahoma" w:cs="Tahoma"/>
          <w:color w:val="0B0B0B"/>
          <w:sz w:val="32"/>
          <w:szCs w:val="32"/>
        </w:rPr>
        <w:t xml:space="preserve"> </w:t>
      </w:r>
      <w:r w:rsidR="00000957" w:rsidRPr="003A2251">
        <w:rPr>
          <w:rFonts w:ascii="Tahoma" w:eastAsia="Arial" w:hAnsi="Tahoma" w:cs="Tahoma"/>
          <w:color w:val="0B0B0B"/>
          <w:sz w:val="32"/>
          <w:szCs w:val="32"/>
        </w:rPr>
        <w:t>What</w:t>
      </w:r>
      <w:r w:rsidR="00935E99" w:rsidRPr="003A2251">
        <w:rPr>
          <w:rFonts w:ascii="Tahoma" w:eastAsia="Arial" w:hAnsi="Tahoma" w:cs="Tahoma"/>
          <w:color w:val="0B0B0B"/>
          <w:sz w:val="32"/>
          <w:szCs w:val="32"/>
        </w:rPr>
        <w:t xml:space="preserve"> are isohels?</w:t>
      </w:r>
    </w:p>
    <w:p w:rsidR="009E4812" w:rsidRPr="003A2251" w:rsidRDefault="009E4812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935E99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B0B0B"/>
          <w:sz w:val="32"/>
          <w:szCs w:val="32"/>
        </w:rPr>
        <w:t xml:space="preserve">31. </w:t>
      </w:r>
      <w:r w:rsidR="00FF7D9E">
        <w:rPr>
          <w:rFonts w:ascii="Tahoma" w:eastAsia="Arial" w:hAnsi="Tahoma" w:cs="Tahoma"/>
          <w:color w:val="0B0B0B"/>
          <w:sz w:val="32"/>
          <w:szCs w:val="32"/>
        </w:rPr>
        <w:tab/>
      </w:r>
      <w:r w:rsidRPr="003A2251">
        <w:rPr>
          <w:rFonts w:ascii="Tahoma" w:eastAsia="Arial" w:hAnsi="Tahoma" w:cs="Tahoma"/>
          <w:color w:val="0B0B0B"/>
          <w:sz w:val="32"/>
          <w:szCs w:val="32"/>
        </w:rPr>
        <w:t>Identify any one way modern</w:t>
      </w:r>
      <w:r w:rsidR="00942117" w:rsidRPr="003A2251">
        <w:rPr>
          <w:rFonts w:ascii="Tahoma" w:eastAsia="Arial" w:hAnsi="Tahoma" w:cs="Tahoma"/>
          <w:color w:val="0B0B0B"/>
          <w:sz w:val="32"/>
          <w:szCs w:val="32"/>
        </w:rPr>
        <w:t xml:space="preserve"> means of communication</w:t>
      </w:r>
      <w:r w:rsidRPr="003A2251">
        <w:rPr>
          <w:rFonts w:ascii="Tahoma" w:eastAsia="Arial" w:hAnsi="Tahoma" w:cs="Tahoma"/>
          <w:color w:val="0B0B0B"/>
          <w:sz w:val="32"/>
          <w:szCs w:val="32"/>
        </w:rPr>
        <w:t xml:space="preserve"> have led to moral decay among the youth.</w:t>
      </w:r>
    </w:p>
    <w:p w:rsidR="005A0E09" w:rsidRPr="003A2251" w:rsidRDefault="005A0E09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BD4D3E" w:rsidP="00EF0B0F">
      <w:pPr>
        <w:spacing w:line="360" w:lineRule="auto"/>
        <w:ind w:left="426" w:hanging="426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1A1A1A"/>
          <w:sz w:val="32"/>
          <w:szCs w:val="32"/>
        </w:rPr>
        <w:t>32.</w:t>
      </w:r>
      <w:r w:rsidR="001E7EF1" w:rsidRPr="003A2251">
        <w:rPr>
          <w:rFonts w:ascii="Tahoma" w:eastAsia="Arial" w:hAnsi="Tahoma" w:cs="Tahoma"/>
          <w:color w:val="1A1A1A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1A1A1A"/>
          <w:sz w:val="32"/>
          <w:szCs w:val="32"/>
        </w:rPr>
        <w:t xml:space="preserve"> </w:t>
      </w:r>
      <w:r w:rsidR="00012F39" w:rsidRPr="003A2251">
        <w:rPr>
          <w:rFonts w:ascii="Tahoma" w:eastAsia="Arial" w:hAnsi="Tahoma" w:cs="Tahoma"/>
          <w:color w:val="1A1A1A"/>
          <w:sz w:val="32"/>
          <w:szCs w:val="32"/>
        </w:rPr>
        <w:t xml:space="preserve"> Why is it wrong for </w:t>
      </w:r>
      <w:proofErr w:type="gramStart"/>
      <w:r w:rsidR="00012F39" w:rsidRPr="003A2251">
        <w:rPr>
          <w:rFonts w:ascii="Tahoma" w:eastAsia="Arial" w:hAnsi="Tahoma" w:cs="Tahoma"/>
          <w:color w:val="1A1A1A"/>
          <w:sz w:val="32"/>
          <w:szCs w:val="32"/>
        </w:rPr>
        <w:t>school ch</w:t>
      </w:r>
      <w:r w:rsidR="00754AA1" w:rsidRPr="003A2251">
        <w:rPr>
          <w:rFonts w:ascii="Tahoma" w:eastAsia="Arial" w:hAnsi="Tahoma" w:cs="Tahoma"/>
          <w:color w:val="1A1A1A"/>
          <w:sz w:val="32"/>
          <w:szCs w:val="32"/>
        </w:rPr>
        <w:t>ildren</w:t>
      </w:r>
      <w:proofErr w:type="gramEnd"/>
      <w:r w:rsidR="00754AA1" w:rsidRPr="003A2251">
        <w:rPr>
          <w:rFonts w:ascii="Tahoma" w:eastAsia="Arial" w:hAnsi="Tahoma" w:cs="Tahoma"/>
          <w:color w:val="1A1A1A"/>
          <w:sz w:val="32"/>
          <w:szCs w:val="32"/>
        </w:rPr>
        <w:t xml:space="preserve"> to undermine their</w:t>
      </w:r>
      <w:r w:rsidR="00012F39" w:rsidRPr="003A2251">
        <w:rPr>
          <w:rFonts w:ascii="Tahoma" w:eastAsia="Arial" w:hAnsi="Tahoma" w:cs="Tahoma"/>
          <w:color w:val="1A1A1A"/>
          <w:sz w:val="32"/>
          <w:szCs w:val="32"/>
        </w:rPr>
        <w:t xml:space="preserve"> cooks?</w:t>
      </w:r>
    </w:p>
    <w:p w:rsidR="009F4E83" w:rsidRPr="003A2251" w:rsidRDefault="005A0E09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84045A" w:rsidP="00EF0B0F">
      <w:pPr>
        <w:spacing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 xml:space="preserve">33. </w:t>
      </w:r>
      <w:r w:rsidR="00FF7D9E">
        <w:rPr>
          <w:rFonts w:ascii="Tahoma" w:hAnsi="Tahoma" w:cs="Tahoma"/>
          <w:sz w:val="32"/>
          <w:szCs w:val="32"/>
        </w:rPr>
        <w:tab/>
      </w:r>
      <w:r w:rsidR="00012F39" w:rsidRPr="003A2251">
        <w:rPr>
          <w:rFonts w:ascii="Tahoma" w:hAnsi="Tahoma" w:cs="Tahoma"/>
          <w:sz w:val="32"/>
          <w:szCs w:val="32"/>
        </w:rPr>
        <w:t xml:space="preserve">The claim that the first </w:t>
      </w:r>
      <w:proofErr w:type="spellStart"/>
      <w:r w:rsidR="00012F39" w:rsidRPr="003A2251">
        <w:rPr>
          <w:rFonts w:ascii="Tahoma" w:hAnsi="Tahoma" w:cs="Tahoma"/>
          <w:b/>
          <w:i/>
          <w:sz w:val="32"/>
          <w:szCs w:val="32"/>
        </w:rPr>
        <w:t>Mugisu</w:t>
      </w:r>
      <w:proofErr w:type="spellEnd"/>
      <w:r w:rsidR="00012F39" w:rsidRPr="003A2251">
        <w:rPr>
          <w:rFonts w:ascii="Tahoma" w:hAnsi="Tahoma" w:cs="Tahoma"/>
          <w:sz w:val="32"/>
          <w:szCs w:val="32"/>
        </w:rPr>
        <w:t xml:space="preserve"> came from mountain </w:t>
      </w:r>
      <w:proofErr w:type="spellStart"/>
      <w:r w:rsidR="00012F39" w:rsidRPr="003A2251">
        <w:rPr>
          <w:rFonts w:ascii="Tahoma" w:hAnsi="Tahoma" w:cs="Tahoma"/>
          <w:b/>
          <w:i/>
          <w:sz w:val="32"/>
          <w:szCs w:val="32"/>
        </w:rPr>
        <w:t>Masaba</w:t>
      </w:r>
      <w:proofErr w:type="spellEnd"/>
      <w:r w:rsidR="00012F39" w:rsidRPr="003A2251">
        <w:rPr>
          <w:rFonts w:ascii="Tahoma" w:hAnsi="Tahoma" w:cs="Tahoma"/>
          <w:sz w:val="32"/>
          <w:szCs w:val="32"/>
        </w:rPr>
        <w:t xml:space="preserve"> may be true or false. What name </w:t>
      </w:r>
      <w:proofErr w:type="gramStart"/>
      <w:r w:rsidR="00012F39" w:rsidRPr="003A2251">
        <w:rPr>
          <w:rFonts w:ascii="Tahoma" w:hAnsi="Tahoma" w:cs="Tahoma"/>
          <w:sz w:val="32"/>
          <w:szCs w:val="32"/>
        </w:rPr>
        <w:t>is given</w:t>
      </w:r>
      <w:proofErr w:type="gramEnd"/>
      <w:r w:rsidR="00012F39" w:rsidRPr="003A2251">
        <w:rPr>
          <w:rFonts w:ascii="Tahoma" w:hAnsi="Tahoma" w:cs="Tahoma"/>
          <w:sz w:val="32"/>
          <w:szCs w:val="32"/>
        </w:rPr>
        <w:t xml:space="preserve"> to stories of that kind?</w:t>
      </w:r>
    </w:p>
    <w:p w:rsidR="00770690" w:rsidRPr="003A2251" w:rsidRDefault="00770690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352B7B" w:rsidRPr="003A2251" w:rsidRDefault="00FE3F07" w:rsidP="00EF0B0F">
      <w:pPr>
        <w:spacing w:before="33" w:line="360" w:lineRule="auto"/>
        <w:ind w:left="720" w:hanging="720"/>
        <w:rPr>
          <w:rFonts w:ascii="Tahoma" w:eastAsia="Arial" w:hAnsi="Tahoma" w:cs="Tahoma"/>
          <w:color w:val="1A1A1A"/>
          <w:sz w:val="32"/>
          <w:szCs w:val="32"/>
        </w:rPr>
      </w:pPr>
      <w:r w:rsidRPr="003A2251">
        <w:rPr>
          <w:rFonts w:ascii="Tahoma" w:eastAsia="Arial" w:hAnsi="Tahoma" w:cs="Tahoma"/>
          <w:color w:val="1A1A1A"/>
          <w:sz w:val="32"/>
          <w:szCs w:val="32"/>
        </w:rPr>
        <w:t xml:space="preserve">34. </w:t>
      </w:r>
      <w:r w:rsidR="00FF7D9E">
        <w:rPr>
          <w:rFonts w:ascii="Tahoma" w:eastAsia="Arial" w:hAnsi="Tahoma" w:cs="Tahoma"/>
          <w:color w:val="1A1A1A"/>
          <w:sz w:val="32"/>
          <w:szCs w:val="32"/>
        </w:rPr>
        <w:tab/>
      </w:r>
      <w:r w:rsidRPr="003A2251">
        <w:rPr>
          <w:rFonts w:ascii="Tahoma" w:eastAsia="Arial" w:hAnsi="Tahoma" w:cs="Tahoma"/>
          <w:color w:val="1A1A1A"/>
          <w:sz w:val="32"/>
          <w:szCs w:val="32"/>
        </w:rPr>
        <w:t>Give any one</w:t>
      </w:r>
      <w:r w:rsidR="00872BDB" w:rsidRPr="003A2251">
        <w:rPr>
          <w:rFonts w:ascii="Tahoma" w:eastAsia="Arial" w:hAnsi="Tahoma" w:cs="Tahoma"/>
          <w:color w:val="1A1A1A"/>
          <w:sz w:val="32"/>
          <w:szCs w:val="32"/>
        </w:rPr>
        <w:t xml:space="preserve"> </w:t>
      </w:r>
      <w:r w:rsidR="00352B7B" w:rsidRPr="003A2251">
        <w:rPr>
          <w:rFonts w:ascii="Tahoma" w:eastAsia="Arial" w:hAnsi="Tahoma" w:cs="Tahoma"/>
          <w:color w:val="1A1A1A"/>
          <w:sz w:val="32"/>
          <w:szCs w:val="32"/>
        </w:rPr>
        <w:t>way in which coral</w:t>
      </w:r>
      <w:r w:rsidR="00872BDB" w:rsidRPr="003A2251">
        <w:rPr>
          <w:rFonts w:ascii="Tahoma" w:eastAsia="Arial" w:hAnsi="Tahoma" w:cs="Tahoma"/>
          <w:color w:val="1A1A1A"/>
          <w:sz w:val="32"/>
          <w:szCs w:val="32"/>
        </w:rPr>
        <w:t xml:space="preserve"> reefs</w:t>
      </w:r>
      <w:r w:rsidR="00352B7B" w:rsidRPr="003A2251">
        <w:rPr>
          <w:rFonts w:ascii="Tahoma" w:eastAsia="Arial" w:hAnsi="Tahoma" w:cs="Tahoma"/>
          <w:color w:val="1A1A1A"/>
          <w:sz w:val="32"/>
          <w:szCs w:val="32"/>
        </w:rPr>
        <w:t xml:space="preserve"> are important to the construction industry.</w:t>
      </w:r>
    </w:p>
    <w:p w:rsidR="004D721B" w:rsidRPr="003A2251" w:rsidRDefault="00F523FF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2B51B7" w:rsidRPr="003A2251" w:rsidRDefault="002B51B7" w:rsidP="00EF0B0F">
      <w:pPr>
        <w:spacing w:line="360" w:lineRule="auto"/>
        <w:ind w:left="720" w:hanging="720"/>
        <w:rPr>
          <w:rFonts w:ascii="Tahoma" w:eastAsia="Arial" w:hAnsi="Tahoma" w:cs="Tahoma"/>
          <w:color w:val="1A1A1A"/>
          <w:sz w:val="32"/>
          <w:szCs w:val="32"/>
        </w:rPr>
      </w:pPr>
      <w:r w:rsidRPr="003A2251">
        <w:rPr>
          <w:rFonts w:ascii="Tahoma" w:eastAsia="Arial" w:hAnsi="Tahoma" w:cs="Tahoma"/>
          <w:color w:val="1A1A1A"/>
          <w:sz w:val="32"/>
          <w:szCs w:val="32"/>
        </w:rPr>
        <w:lastRenderedPageBreak/>
        <w:t xml:space="preserve">35. </w:t>
      </w:r>
      <w:r w:rsidR="00FF7D9E">
        <w:rPr>
          <w:rFonts w:ascii="Tahoma" w:eastAsia="Arial" w:hAnsi="Tahoma" w:cs="Tahoma"/>
          <w:color w:val="1A1A1A"/>
          <w:sz w:val="32"/>
          <w:szCs w:val="32"/>
        </w:rPr>
        <w:tab/>
      </w:r>
      <w:r w:rsidR="00352B7B" w:rsidRPr="003A2251">
        <w:rPr>
          <w:rFonts w:ascii="Tahoma" w:eastAsia="Arial" w:hAnsi="Tahoma" w:cs="Tahoma"/>
          <w:color w:val="1A1A1A"/>
          <w:sz w:val="32"/>
          <w:szCs w:val="32"/>
        </w:rPr>
        <w:t>Suggest any one reason why some eligible voters may not have interest in participating in elections</w:t>
      </w:r>
      <w:r w:rsidRPr="003A2251">
        <w:rPr>
          <w:rFonts w:ascii="Tahoma" w:eastAsia="Arial" w:hAnsi="Tahoma" w:cs="Tahoma"/>
          <w:color w:val="1A1A1A"/>
          <w:sz w:val="32"/>
          <w:szCs w:val="32"/>
        </w:rPr>
        <w:t>.</w:t>
      </w:r>
    </w:p>
    <w:p w:rsidR="002B51B7" w:rsidRPr="003A2251" w:rsidRDefault="00424ADC" w:rsidP="00EF0B0F">
      <w:pPr>
        <w:spacing w:line="360" w:lineRule="auto"/>
        <w:ind w:firstLine="284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 xml:space="preserve">   </w:t>
      </w:r>
      <w:r w:rsidR="002B51B7"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7B2E62" w:rsidP="00EF0B0F">
      <w:pPr>
        <w:spacing w:before="58" w:line="360" w:lineRule="auto"/>
        <w:rPr>
          <w:rFonts w:ascii="Tahoma" w:hAnsi="Tahoma" w:cs="Tahoma"/>
          <w:sz w:val="32"/>
          <w:szCs w:val="32"/>
        </w:rPr>
      </w:pPr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For</w:t>
      </w:r>
      <w:r w:rsidRPr="003A2251">
        <w:rPr>
          <w:rFonts w:ascii="Tahoma" w:eastAsia="Arial" w:hAnsi="Tahoma" w:cs="Tahoma"/>
          <w:b/>
          <w:color w:val="0D0D0D"/>
          <w:spacing w:val="17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numbers</w:t>
      </w:r>
      <w:r w:rsidR="003605C8" w:rsidRPr="003A2251">
        <w:rPr>
          <w:rFonts w:ascii="Tahoma" w:eastAsia="Arial" w:hAnsi="Tahoma" w:cs="Tahoma"/>
          <w:b/>
          <w:color w:val="0D0D0D"/>
          <w:spacing w:val="60"/>
          <w:sz w:val="32"/>
          <w:szCs w:val="32"/>
        </w:rPr>
        <w:t xml:space="preserve"> 36-40</w:t>
      </w:r>
      <w:r w:rsidR="001D2C40" w:rsidRPr="003A2251">
        <w:rPr>
          <w:rFonts w:ascii="Tahoma" w:eastAsia="Arial" w:hAnsi="Tahoma" w:cs="Tahoma"/>
          <w:b/>
          <w:color w:val="0D0D0D"/>
          <w:spacing w:val="60"/>
          <w:sz w:val="32"/>
          <w:szCs w:val="32"/>
        </w:rPr>
        <w:t>,</w:t>
      </w:r>
      <w:r w:rsidR="001D2C40" w:rsidRPr="003A2251">
        <w:rPr>
          <w:rFonts w:ascii="Tahoma" w:eastAsia="Arial" w:hAnsi="Tahoma" w:cs="Tahoma"/>
          <w:b/>
          <w:color w:val="0D0D0D"/>
          <w:sz w:val="32"/>
          <w:szCs w:val="32"/>
        </w:rPr>
        <w:t xml:space="preserve"> answer Either</w:t>
      </w:r>
      <w:r w:rsidRPr="003A2251">
        <w:rPr>
          <w:rFonts w:ascii="Tahoma" w:eastAsia="Arial" w:hAnsi="Tahoma" w:cs="Tahoma"/>
          <w:b/>
          <w:color w:val="0D0D0D"/>
          <w:spacing w:val="28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D0D0D"/>
          <w:w w:val="110"/>
          <w:sz w:val="32"/>
          <w:szCs w:val="32"/>
        </w:rPr>
        <w:t>Christianity</w:t>
      </w:r>
      <w:r w:rsidRPr="003A2251">
        <w:rPr>
          <w:rFonts w:ascii="Tahoma" w:eastAsia="Arial" w:hAnsi="Tahoma" w:cs="Tahoma"/>
          <w:b/>
          <w:color w:val="0D0D0D"/>
          <w:spacing w:val="-43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or</w:t>
      </w:r>
      <w:r w:rsidR="003605C8" w:rsidRPr="003A2251">
        <w:rPr>
          <w:rFonts w:ascii="Tahoma" w:eastAsia="Arial" w:hAnsi="Tahoma" w:cs="Tahoma"/>
          <w:b/>
          <w:color w:val="0D0D0D"/>
          <w:sz w:val="32"/>
          <w:szCs w:val="32"/>
        </w:rPr>
        <w:t xml:space="preserve"> Islam but not both alternatives in a number.</w:t>
      </w:r>
    </w:p>
    <w:p w:rsidR="00FF7D9E" w:rsidRDefault="007B2E62" w:rsidP="00EF0B0F">
      <w:pPr>
        <w:spacing w:line="360" w:lineRule="auto"/>
        <w:rPr>
          <w:rFonts w:ascii="Tahoma" w:eastAsia="Arial" w:hAnsi="Tahoma" w:cs="Tahoma"/>
          <w:color w:val="0D0D0D"/>
          <w:spacing w:val="63"/>
          <w:w w:val="88"/>
          <w:sz w:val="32"/>
          <w:szCs w:val="32"/>
        </w:rPr>
      </w:pPr>
      <w:r w:rsidRPr="003A2251">
        <w:rPr>
          <w:rFonts w:ascii="Tahoma" w:eastAsia="Arial" w:hAnsi="Tahoma" w:cs="Tahoma"/>
          <w:color w:val="0D0D0D"/>
          <w:sz w:val="32"/>
          <w:szCs w:val="32"/>
        </w:rPr>
        <w:t xml:space="preserve">36. </w:t>
      </w:r>
      <w:r w:rsidRPr="003A2251">
        <w:rPr>
          <w:rFonts w:ascii="Tahoma" w:eastAsia="Arial" w:hAnsi="Tahoma" w:cs="Tahoma"/>
          <w:color w:val="0D0D0D"/>
          <w:spacing w:val="16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Either:</w:t>
      </w:r>
      <w:r w:rsidRPr="003A2251">
        <w:rPr>
          <w:rFonts w:ascii="Tahoma" w:eastAsia="Arial" w:hAnsi="Tahoma" w:cs="Tahoma"/>
          <w:b/>
          <w:color w:val="0D0D0D"/>
          <w:spacing w:val="61"/>
          <w:sz w:val="32"/>
          <w:szCs w:val="32"/>
        </w:rPr>
        <w:t xml:space="preserve"> </w:t>
      </w:r>
      <w:r w:rsidR="00000957">
        <w:rPr>
          <w:rFonts w:ascii="Tahoma" w:eastAsia="Arial" w:hAnsi="Tahoma" w:cs="Tahoma"/>
          <w:color w:val="0D0D0D"/>
          <w:w w:val="90"/>
          <w:sz w:val="32"/>
          <w:szCs w:val="32"/>
        </w:rPr>
        <w:t>S</w:t>
      </w:r>
      <w:r w:rsidR="00D54158"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 xml:space="preserve">uggest any one way </w:t>
      </w:r>
      <w:r w:rsidR="00817D07"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 xml:space="preserve">in </w:t>
      </w:r>
      <w:r w:rsidR="00000957">
        <w:rPr>
          <w:rFonts w:ascii="Tahoma" w:eastAsia="Arial" w:hAnsi="Tahoma" w:cs="Tahoma"/>
          <w:color w:val="0D0D0D"/>
          <w:w w:val="90"/>
          <w:sz w:val="32"/>
          <w:szCs w:val="32"/>
        </w:rPr>
        <w:t xml:space="preserve">which </w:t>
      </w:r>
      <w:r w:rsidR="00D54158" w:rsidRPr="003A2251">
        <w:rPr>
          <w:rFonts w:ascii="Tahoma" w:eastAsia="Arial" w:hAnsi="Tahoma" w:cs="Tahoma"/>
          <w:color w:val="0D0D0D"/>
          <w:spacing w:val="-5"/>
          <w:sz w:val="32"/>
          <w:szCs w:val="32"/>
        </w:rPr>
        <w:t>Gospel</w:t>
      </w:r>
      <w:r w:rsidRPr="003A2251">
        <w:rPr>
          <w:rFonts w:ascii="Tahoma" w:eastAsia="Arial" w:hAnsi="Tahoma" w:cs="Tahoma"/>
          <w:color w:val="0D0D0D"/>
          <w:spacing w:val="-4"/>
          <w:w w:val="88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88"/>
          <w:sz w:val="32"/>
          <w:szCs w:val="32"/>
        </w:rPr>
        <w:t>writers</w:t>
      </w:r>
      <w:r w:rsidRPr="003A2251">
        <w:rPr>
          <w:rFonts w:ascii="Tahoma" w:eastAsia="Arial" w:hAnsi="Tahoma" w:cs="Tahoma"/>
          <w:color w:val="0D0D0D"/>
          <w:spacing w:val="63"/>
          <w:w w:val="88"/>
          <w:sz w:val="32"/>
          <w:szCs w:val="32"/>
        </w:rPr>
        <w:t xml:space="preserve"> </w:t>
      </w:r>
      <w:r w:rsidR="00D54158" w:rsidRPr="003A2251">
        <w:rPr>
          <w:rFonts w:ascii="Tahoma" w:eastAsia="Arial" w:hAnsi="Tahoma" w:cs="Tahoma"/>
          <w:color w:val="0D0D0D"/>
          <w:spacing w:val="63"/>
          <w:w w:val="88"/>
          <w:sz w:val="32"/>
          <w:szCs w:val="32"/>
        </w:rPr>
        <w:t xml:space="preserve">got </w:t>
      </w:r>
    </w:p>
    <w:p w:rsidR="004D721B" w:rsidRPr="003A2251" w:rsidRDefault="00D54158" w:rsidP="00EF0B0F">
      <w:pPr>
        <w:spacing w:line="360" w:lineRule="auto"/>
        <w:ind w:firstLine="720"/>
        <w:rPr>
          <w:rFonts w:ascii="Tahoma" w:eastAsia="Arial" w:hAnsi="Tahoma" w:cs="Tahoma"/>
          <w:sz w:val="32"/>
          <w:szCs w:val="32"/>
        </w:rPr>
      </w:pPr>
      <w:proofErr w:type="gramStart"/>
      <w:r w:rsidRPr="003A2251">
        <w:rPr>
          <w:rFonts w:ascii="Tahoma" w:eastAsia="Arial" w:hAnsi="Tahoma" w:cs="Tahoma"/>
          <w:color w:val="0D0D0D"/>
          <w:spacing w:val="63"/>
          <w:w w:val="88"/>
          <w:sz w:val="32"/>
          <w:szCs w:val="32"/>
        </w:rPr>
        <w:t>the</w:t>
      </w:r>
      <w:proofErr w:type="gramEnd"/>
      <w:r w:rsidRPr="003A2251">
        <w:rPr>
          <w:rFonts w:ascii="Tahoma" w:eastAsia="Arial" w:hAnsi="Tahoma" w:cs="Tahoma"/>
          <w:color w:val="0D0D0D"/>
          <w:spacing w:val="63"/>
          <w:w w:val="88"/>
          <w:sz w:val="32"/>
          <w:szCs w:val="32"/>
        </w:rPr>
        <w:t xml:space="preserve"> information they wrote in </w:t>
      </w:r>
      <w:r w:rsidRPr="003A2251">
        <w:rPr>
          <w:rFonts w:ascii="Tahoma" w:eastAsia="Arial" w:hAnsi="Tahoma" w:cs="Tahoma"/>
          <w:color w:val="0D0D0D"/>
          <w:spacing w:val="47"/>
          <w:w w:val="75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0D0D0D"/>
          <w:spacing w:val="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Bible.</w:t>
      </w:r>
    </w:p>
    <w:p w:rsidR="006C0CC6" w:rsidRPr="003A2251" w:rsidRDefault="006C0CC6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E12BFB" w:rsidP="00EF0B0F">
      <w:pPr>
        <w:spacing w:before="34" w:line="360" w:lineRule="auto"/>
        <w:ind w:left="426" w:firstLine="294"/>
        <w:rPr>
          <w:rFonts w:ascii="Tahoma" w:eastAsia="Arial" w:hAnsi="Tahoma" w:cs="Tahoma"/>
          <w:sz w:val="32"/>
          <w:szCs w:val="32"/>
        </w:rPr>
      </w:pPr>
      <w:proofErr w:type="gramStart"/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Or</w:t>
      </w:r>
      <w:proofErr w:type="gramEnd"/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 xml:space="preserve">:  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Name</w:t>
      </w:r>
      <w:r w:rsidR="007B2E62" w:rsidRPr="003A2251">
        <w:rPr>
          <w:rFonts w:ascii="Tahoma" w:eastAsia="Arial" w:hAnsi="Tahoma" w:cs="Tahoma"/>
          <w:color w:val="0D0D0D"/>
          <w:spacing w:val="10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 xml:space="preserve">the </w:t>
      </w:r>
      <w:r w:rsidR="007B2E62" w:rsidRPr="003A2251">
        <w:rPr>
          <w:rFonts w:ascii="Tahoma" w:eastAsia="Arial" w:hAnsi="Tahoma" w:cs="Tahoma"/>
          <w:color w:val="0D0D0D"/>
          <w:w w:val="91"/>
          <w:sz w:val="32"/>
          <w:szCs w:val="32"/>
        </w:rPr>
        <w:t>book</w:t>
      </w:r>
      <w:r w:rsidR="007B2E62" w:rsidRPr="003A2251">
        <w:rPr>
          <w:rFonts w:ascii="Tahoma" w:eastAsia="Arial" w:hAnsi="Tahoma" w:cs="Tahoma"/>
          <w:color w:val="0D0D0D"/>
          <w:spacing w:val="-1"/>
          <w:w w:val="9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91"/>
          <w:sz w:val="32"/>
          <w:szCs w:val="32"/>
        </w:rPr>
        <w:t>which</w:t>
      </w:r>
      <w:r w:rsidR="007B2E62" w:rsidRPr="003A2251">
        <w:rPr>
          <w:rFonts w:ascii="Tahoma" w:eastAsia="Arial" w:hAnsi="Tahoma" w:cs="Tahoma"/>
          <w:color w:val="0D0D0D"/>
          <w:spacing w:val="16"/>
          <w:w w:val="9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91"/>
          <w:sz w:val="32"/>
          <w:szCs w:val="32"/>
        </w:rPr>
        <w:t>was</w:t>
      </w:r>
      <w:r w:rsidR="007B2E62" w:rsidRPr="003A2251">
        <w:rPr>
          <w:rFonts w:ascii="Tahoma" w:eastAsia="Arial" w:hAnsi="Tahoma" w:cs="Tahoma"/>
          <w:color w:val="0D0D0D"/>
          <w:spacing w:val="4"/>
          <w:w w:val="9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91"/>
          <w:sz w:val="32"/>
          <w:szCs w:val="32"/>
        </w:rPr>
        <w:t>revealed</w:t>
      </w:r>
      <w:r w:rsidR="007B2E62" w:rsidRPr="003A2251">
        <w:rPr>
          <w:rFonts w:ascii="Tahoma" w:eastAsia="Arial" w:hAnsi="Tahoma" w:cs="Tahoma"/>
          <w:color w:val="0D0D0D"/>
          <w:spacing w:val="-7"/>
          <w:w w:val="9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to</w:t>
      </w:r>
      <w:r w:rsidR="007B2E62" w:rsidRPr="003A2251">
        <w:rPr>
          <w:rFonts w:ascii="Tahoma" w:eastAsia="Arial" w:hAnsi="Tahoma" w:cs="Tahoma"/>
          <w:color w:val="0D0D0D"/>
          <w:spacing w:val="1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92"/>
          <w:sz w:val="32"/>
          <w:szCs w:val="32"/>
        </w:rPr>
        <w:t>Prophet</w:t>
      </w:r>
      <w:r w:rsidR="007B2E62" w:rsidRPr="003A2251">
        <w:rPr>
          <w:rFonts w:ascii="Tahoma" w:eastAsia="Arial" w:hAnsi="Tahoma" w:cs="Tahoma"/>
          <w:color w:val="0D0D0D"/>
          <w:spacing w:val="-16"/>
          <w:w w:val="9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Isa</w:t>
      </w:r>
      <w:r w:rsidR="007B2E62" w:rsidRPr="003A2251">
        <w:rPr>
          <w:rFonts w:ascii="Tahoma" w:eastAsia="Arial" w:hAnsi="Tahoma" w:cs="Tahoma"/>
          <w:color w:val="0D0D0D"/>
          <w:spacing w:val="-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3"/>
          <w:sz w:val="32"/>
          <w:szCs w:val="32"/>
        </w:rPr>
        <w:t>in</w:t>
      </w:r>
      <w:r w:rsidR="007B2E62" w:rsidRPr="003A2251">
        <w:rPr>
          <w:rFonts w:ascii="Tahoma" w:eastAsia="Arial" w:hAnsi="Tahoma" w:cs="Tahoma"/>
          <w:color w:val="0D0D0D"/>
          <w:spacing w:val="30"/>
          <w:w w:val="8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Islam.</w:t>
      </w:r>
    </w:p>
    <w:p w:rsidR="00FF7D9E" w:rsidRDefault="000F15D3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Default="007B2E62" w:rsidP="00EF0B0F">
      <w:pPr>
        <w:spacing w:line="360" w:lineRule="auto"/>
        <w:rPr>
          <w:rFonts w:ascii="Tahoma" w:eastAsia="Arial" w:hAnsi="Tahoma" w:cs="Tahoma"/>
          <w:color w:val="0D0D0D"/>
          <w:spacing w:val="22"/>
          <w:w w:val="91"/>
          <w:sz w:val="32"/>
          <w:szCs w:val="32"/>
        </w:rPr>
      </w:pPr>
      <w:r w:rsidRPr="003A2251">
        <w:rPr>
          <w:rFonts w:ascii="Tahoma" w:eastAsia="Arial" w:hAnsi="Tahoma" w:cs="Tahoma"/>
          <w:color w:val="0D0D0D"/>
          <w:sz w:val="32"/>
          <w:szCs w:val="32"/>
        </w:rPr>
        <w:t xml:space="preserve">37. </w:t>
      </w:r>
      <w:r w:rsidRPr="003A2251">
        <w:rPr>
          <w:rFonts w:ascii="Tahoma" w:eastAsia="Arial" w:hAnsi="Tahoma" w:cs="Tahoma"/>
          <w:color w:val="0D0D0D"/>
          <w:spacing w:val="1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Either:</w:t>
      </w:r>
      <w:r w:rsidRPr="003A2251">
        <w:rPr>
          <w:rFonts w:ascii="Tahoma" w:eastAsia="Arial" w:hAnsi="Tahoma" w:cs="Tahoma"/>
          <w:b/>
          <w:color w:val="0D0D0D"/>
          <w:spacing w:val="56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Give</w:t>
      </w:r>
      <w:r w:rsidRPr="003A2251">
        <w:rPr>
          <w:rFonts w:ascii="Tahoma" w:eastAsia="Arial" w:hAnsi="Tahoma" w:cs="Tahoma"/>
          <w:color w:val="0D0D0D"/>
          <w:spacing w:val="-3"/>
          <w:w w:val="9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any</w:t>
      </w:r>
      <w:r w:rsidRPr="003A2251">
        <w:rPr>
          <w:rFonts w:ascii="Tahoma" w:eastAsia="Arial" w:hAnsi="Tahoma" w:cs="Tahoma"/>
          <w:color w:val="0D0D0D"/>
          <w:spacing w:val="18"/>
          <w:w w:val="9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one</w:t>
      </w:r>
      <w:r w:rsidRPr="003A2251">
        <w:rPr>
          <w:rFonts w:ascii="Tahoma" w:eastAsia="Arial" w:hAnsi="Tahoma" w:cs="Tahoma"/>
          <w:b/>
          <w:color w:val="0D0D0D"/>
          <w:spacing w:val="33"/>
          <w:sz w:val="32"/>
          <w:szCs w:val="32"/>
        </w:rPr>
        <w:t xml:space="preserve"> </w:t>
      </w:r>
      <w:proofErr w:type="gramStart"/>
      <w:r w:rsidR="00817D07" w:rsidRPr="003A2251">
        <w:rPr>
          <w:rFonts w:ascii="Tahoma" w:eastAsia="Arial" w:hAnsi="Tahoma" w:cs="Tahoma"/>
          <w:color w:val="0D0D0D"/>
          <w:w w:val="88"/>
          <w:sz w:val="32"/>
          <w:szCs w:val="32"/>
        </w:rPr>
        <w:t>factor which</w:t>
      </w:r>
      <w:proofErr w:type="gramEnd"/>
      <w:r w:rsidR="00817D07" w:rsidRPr="003A2251">
        <w:rPr>
          <w:rFonts w:ascii="Tahoma" w:eastAsia="Arial" w:hAnsi="Tahoma" w:cs="Tahoma"/>
          <w:color w:val="0D0D0D"/>
          <w:w w:val="88"/>
          <w:sz w:val="32"/>
          <w:szCs w:val="32"/>
        </w:rPr>
        <w:t xml:space="preserve"> may cause a</w:t>
      </w:r>
      <w:r w:rsidRPr="003A2251">
        <w:rPr>
          <w:rFonts w:ascii="Tahoma" w:eastAsia="Arial" w:hAnsi="Tahoma" w:cs="Tahoma"/>
          <w:color w:val="0D0D0D"/>
          <w:spacing w:val="-23"/>
          <w:sz w:val="32"/>
          <w:szCs w:val="32"/>
        </w:rPr>
        <w:t xml:space="preserve"> </w:t>
      </w:r>
      <w:r w:rsidR="00817D07" w:rsidRPr="003A2251">
        <w:rPr>
          <w:rFonts w:ascii="Tahoma" w:eastAsia="Arial" w:hAnsi="Tahoma" w:cs="Tahoma"/>
          <w:color w:val="0D0D0D"/>
          <w:w w:val="91"/>
          <w:sz w:val="32"/>
          <w:szCs w:val="32"/>
        </w:rPr>
        <w:t xml:space="preserve">Christian not to </w:t>
      </w:r>
      <w:r w:rsidR="00817D07" w:rsidRPr="003A2251">
        <w:rPr>
          <w:rFonts w:ascii="Tahoma" w:eastAsia="Arial" w:hAnsi="Tahoma" w:cs="Tahoma"/>
          <w:color w:val="0D0D0D"/>
          <w:spacing w:val="-18"/>
          <w:w w:val="91"/>
          <w:sz w:val="32"/>
          <w:szCs w:val="32"/>
        </w:rPr>
        <w:t>pray</w:t>
      </w:r>
      <w:r w:rsidRPr="003A2251">
        <w:rPr>
          <w:rFonts w:ascii="Tahoma" w:eastAsia="Arial" w:hAnsi="Tahoma" w:cs="Tahoma"/>
          <w:color w:val="0D0D0D"/>
          <w:spacing w:val="22"/>
          <w:w w:val="91"/>
          <w:sz w:val="32"/>
          <w:szCs w:val="32"/>
        </w:rPr>
        <w:t xml:space="preserve"> </w:t>
      </w:r>
    </w:p>
    <w:p w:rsidR="00FF7D9E" w:rsidRPr="00FF7D9E" w:rsidRDefault="00FF7D9E" w:rsidP="00EF0B0F">
      <w:pPr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eastAsia="Arial" w:hAnsi="Tahoma" w:cs="Tahoma"/>
          <w:color w:val="0D0D0D"/>
          <w:spacing w:val="22"/>
          <w:w w:val="91"/>
          <w:sz w:val="32"/>
          <w:szCs w:val="32"/>
        </w:rPr>
        <w:tab/>
      </w:r>
      <w:proofErr w:type="gramStart"/>
      <w:r w:rsidRPr="003A2251">
        <w:rPr>
          <w:rFonts w:ascii="Tahoma" w:eastAsia="Arial" w:hAnsi="Tahoma" w:cs="Tahoma"/>
          <w:color w:val="0D0D0D"/>
          <w:w w:val="91"/>
          <w:sz w:val="32"/>
          <w:szCs w:val="32"/>
        </w:rPr>
        <w:t>before</w:t>
      </w:r>
      <w:proofErr w:type="gramEnd"/>
      <w:r w:rsidRPr="003A2251">
        <w:rPr>
          <w:rFonts w:ascii="Tahoma" w:eastAsia="Arial" w:hAnsi="Tahoma" w:cs="Tahoma"/>
          <w:color w:val="0D0D0D"/>
          <w:spacing w:val="17"/>
          <w:w w:val="9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91"/>
          <w:sz w:val="32"/>
          <w:szCs w:val="32"/>
        </w:rPr>
        <w:t>going</w:t>
      </w:r>
      <w:r w:rsidRPr="003A2251">
        <w:rPr>
          <w:rFonts w:ascii="Tahoma" w:eastAsia="Arial" w:hAnsi="Tahoma" w:cs="Tahoma"/>
          <w:color w:val="0D0D0D"/>
          <w:spacing w:val="16"/>
          <w:w w:val="9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sz w:val="32"/>
          <w:szCs w:val="32"/>
        </w:rPr>
        <w:t>to</w:t>
      </w:r>
      <w:r w:rsidRPr="003A2251">
        <w:rPr>
          <w:rFonts w:ascii="Tahoma" w:eastAsia="Arial" w:hAnsi="Tahoma" w:cs="Tahoma"/>
          <w:color w:val="0D0D0D"/>
          <w:spacing w:val="1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sleep</w:t>
      </w:r>
      <w:r w:rsidRPr="003A2251">
        <w:rPr>
          <w:rFonts w:ascii="Tahoma" w:eastAsia="Arial" w:hAnsi="Tahoma" w:cs="Tahoma"/>
          <w:color w:val="0D0D0D"/>
          <w:spacing w:val="8"/>
          <w:w w:val="8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sz w:val="32"/>
          <w:szCs w:val="32"/>
        </w:rPr>
        <w:t>at</w:t>
      </w:r>
      <w:r w:rsidRPr="003A2251">
        <w:rPr>
          <w:rFonts w:ascii="Tahoma" w:eastAsia="Arial" w:hAnsi="Tahoma" w:cs="Tahoma"/>
          <w:color w:val="0D0D0D"/>
          <w:spacing w:val="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sz w:val="32"/>
          <w:szCs w:val="32"/>
        </w:rPr>
        <w:t>night.</w:t>
      </w:r>
    </w:p>
    <w:p w:rsidR="000F15D3" w:rsidRPr="003A2251" w:rsidRDefault="000F15D3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FF7D9E" w:rsidRDefault="007B2E62" w:rsidP="00EF0B0F">
      <w:pPr>
        <w:spacing w:before="29" w:line="360" w:lineRule="auto"/>
        <w:ind w:left="426" w:firstLine="294"/>
        <w:rPr>
          <w:rFonts w:ascii="Tahoma" w:eastAsia="Arial" w:hAnsi="Tahoma" w:cs="Tahoma"/>
          <w:color w:val="0D0D0D"/>
          <w:spacing w:val="5"/>
          <w:w w:val="90"/>
          <w:sz w:val="32"/>
          <w:szCs w:val="32"/>
        </w:rPr>
      </w:pPr>
      <w:proofErr w:type="gramStart"/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Or</w:t>
      </w:r>
      <w:proofErr w:type="gramEnd"/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 xml:space="preserve">:  </w:t>
      </w:r>
      <w:r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Give</w:t>
      </w:r>
      <w:r w:rsidRPr="003A2251">
        <w:rPr>
          <w:rFonts w:ascii="Tahoma" w:eastAsia="Arial" w:hAnsi="Tahoma" w:cs="Tahoma"/>
          <w:color w:val="0D0D0D"/>
          <w:spacing w:val="-3"/>
          <w:w w:val="9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any</w:t>
      </w:r>
      <w:r w:rsidRPr="003A2251">
        <w:rPr>
          <w:rFonts w:ascii="Tahoma" w:eastAsia="Arial" w:hAnsi="Tahoma" w:cs="Tahoma"/>
          <w:color w:val="0D0D0D"/>
          <w:spacing w:val="18"/>
          <w:w w:val="9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one</w:t>
      </w:r>
      <w:r w:rsidRPr="003A2251">
        <w:rPr>
          <w:rFonts w:ascii="Tahoma" w:eastAsia="Arial" w:hAnsi="Tahoma" w:cs="Tahoma"/>
          <w:b/>
          <w:color w:val="0D0D0D"/>
          <w:spacing w:val="33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reason</w:t>
      </w:r>
      <w:r w:rsidRPr="003A2251">
        <w:rPr>
          <w:rFonts w:ascii="Tahoma" w:eastAsia="Arial" w:hAnsi="Tahoma" w:cs="Tahoma"/>
          <w:color w:val="0D0D0D"/>
          <w:spacing w:val="3"/>
          <w:w w:val="8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sz w:val="32"/>
          <w:szCs w:val="32"/>
        </w:rPr>
        <w:t>why</w:t>
      </w:r>
      <w:r w:rsidRPr="003A2251">
        <w:rPr>
          <w:rFonts w:ascii="Tahoma" w:eastAsia="Arial" w:hAnsi="Tahoma" w:cs="Tahoma"/>
          <w:color w:val="0D0D0D"/>
          <w:spacing w:val="-18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Moslems</w:t>
      </w:r>
      <w:r w:rsidRPr="003A2251">
        <w:rPr>
          <w:rFonts w:ascii="Tahoma" w:eastAsia="Arial" w:hAnsi="Tahoma" w:cs="Tahoma"/>
          <w:color w:val="0D0D0D"/>
          <w:spacing w:val="-20"/>
          <w:w w:val="9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pray</w:t>
      </w:r>
      <w:r w:rsidRPr="003A2251">
        <w:rPr>
          <w:rFonts w:ascii="Tahoma" w:eastAsia="Arial" w:hAnsi="Tahoma" w:cs="Tahoma"/>
          <w:color w:val="0D0D0D"/>
          <w:spacing w:val="17"/>
          <w:w w:val="9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before</w:t>
      </w:r>
      <w:r w:rsidRPr="003A2251">
        <w:rPr>
          <w:rFonts w:ascii="Tahoma" w:eastAsia="Arial" w:hAnsi="Tahoma" w:cs="Tahoma"/>
          <w:color w:val="0D0D0D"/>
          <w:spacing w:val="20"/>
          <w:w w:val="9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going</w:t>
      </w:r>
      <w:r w:rsidRPr="003A2251">
        <w:rPr>
          <w:rFonts w:ascii="Tahoma" w:eastAsia="Arial" w:hAnsi="Tahoma" w:cs="Tahoma"/>
          <w:color w:val="0D0D0D"/>
          <w:spacing w:val="29"/>
          <w:w w:val="9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sz w:val="32"/>
          <w:szCs w:val="32"/>
        </w:rPr>
        <w:t>to</w:t>
      </w:r>
      <w:r w:rsidRPr="003A2251">
        <w:rPr>
          <w:rFonts w:ascii="Tahoma" w:eastAsia="Arial" w:hAnsi="Tahoma" w:cs="Tahoma"/>
          <w:color w:val="0D0D0D"/>
          <w:spacing w:val="6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sleep</w:t>
      </w:r>
      <w:r w:rsidRPr="003A2251">
        <w:rPr>
          <w:rFonts w:ascii="Tahoma" w:eastAsia="Arial" w:hAnsi="Tahoma" w:cs="Tahoma"/>
          <w:color w:val="0D0D0D"/>
          <w:spacing w:val="5"/>
          <w:w w:val="90"/>
          <w:sz w:val="32"/>
          <w:szCs w:val="32"/>
        </w:rPr>
        <w:t xml:space="preserve"> </w:t>
      </w:r>
    </w:p>
    <w:p w:rsidR="004D721B" w:rsidRPr="003A2251" w:rsidRDefault="007B2E62" w:rsidP="00EF0B0F">
      <w:pPr>
        <w:spacing w:before="29" w:line="360" w:lineRule="auto"/>
        <w:ind w:left="426" w:firstLine="294"/>
        <w:rPr>
          <w:rFonts w:ascii="Tahoma" w:eastAsia="Arial" w:hAnsi="Tahoma" w:cs="Tahoma"/>
          <w:sz w:val="32"/>
          <w:szCs w:val="32"/>
        </w:rPr>
      </w:pPr>
      <w:proofErr w:type="gramStart"/>
      <w:r w:rsidRPr="003A2251">
        <w:rPr>
          <w:rFonts w:ascii="Tahoma" w:eastAsia="Arial" w:hAnsi="Tahoma" w:cs="Tahoma"/>
          <w:color w:val="0D0D0D"/>
          <w:sz w:val="32"/>
          <w:szCs w:val="32"/>
        </w:rPr>
        <w:t>at</w:t>
      </w:r>
      <w:proofErr w:type="gramEnd"/>
      <w:r w:rsidRPr="003A2251">
        <w:rPr>
          <w:rFonts w:ascii="Tahoma" w:eastAsia="Arial" w:hAnsi="Tahoma" w:cs="Tahoma"/>
          <w:color w:val="0D0D0D"/>
          <w:spacing w:val="6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sz w:val="32"/>
          <w:szCs w:val="32"/>
        </w:rPr>
        <w:t>night.</w:t>
      </w:r>
    </w:p>
    <w:p w:rsidR="005D62F3" w:rsidRPr="003A2251" w:rsidRDefault="000F15D3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5D62F3" w:rsidP="00EF0B0F">
      <w:pPr>
        <w:spacing w:line="360" w:lineRule="auto"/>
        <w:ind w:left="720" w:hanging="720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38.</w:t>
      </w:r>
      <w:r w:rsidR="007B2E62" w:rsidRPr="003A2251">
        <w:rPr>
          <w:rFonts w:ascii="Tahoma" w:eastAsia="Arial" w:hAnsi="Tahoma" w:cs="Tahoma"/>
          <w:color w:val="2F2F2F"/>
          <w:sz w:val="32"/>
          <w:szCs w:val="32"/>
        </w:rPr>
        <w:t xml:space="preserve"> </w:t>
      </w:r>
      <w:r w:rsidR="00FF7D9E">
        <w:rPr>
          <w:rFonts w:ascii="Tahoma" w:eastAsia="Arial" w:hAnsi="Tahoma" w:cs="Tahoma"/>
          <w:color w:val="2F2F2F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b/>
          <w:color w:val="0D0D0D"/>
          <w:sz w:val="32"/>
          <w:szCs w:val="32"/>
        </w:rPr>
        <w:t>Either:</w:t>
      </w:r>
      <w:r w:rsidR="007B2E62" w:rsidRPr="003A2251">
        <w:rPr>
          <w:rFonts w:ascii="Tahoma" w:eastAsia="Arial" w:hAnsi="Tahoma" w:cs="Tahoma"/>
          <w:b/>
          <w:color w:val="0D0D0D"/>
          <w:spacing w:val="4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What</w:t>
      </w:r>
      <w:r w:rsidR="00E12BFB" w:rsidRPr="003A2251">
        <w:rPr>
          <w:rFonts w:ascii="Tahoma" w:eastAsia="Arial" w:hAnsi="Tahoma" w:cs="Tahoma"/>
          <w:color w:val="0D0D0D"/>
          <w:sz w:val="32"/>
          <w:szCs w:val="32"/>
        </w:rPr>
        <w:t xml:space="preserve"> lesson does a Christian learn</w:t>
      </w:r>
      <w:r w:rsidR="007B2E62" w:rsidRPr="003A2251">
        <w:rPr>
          <w:rFonts w:ascii="Tahoma" w:eastAsia="Arial" w:hAnsi="Tahoma" w:cs="Tahoma"/>
          <w:color w:val="0D0D0D"/>
          <w:spacing w:val="4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from</w:t>
      </w:r>
      <w:r w:rsidR="007B2E62" w:rsidRPr="003A2251">
        <w:rPr>
          <w:rFonts w:ascii="Tahoma" w:eastAsia="Arial" w:hAnsi="Tahoma" w:cs="Tahoma"/>
          <w:color w:val="0D0D0D"/>
          <w:spacing w:val="35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0D0D0D"/>
          <w:spacing w:val="-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92"/>
          <w:sz w:val="32"/>
          <w:szCs w:val="32"/>
        </w:rPr>
        <w:t>story</w:t>
      </w:r>
      <w:r w:rsidR="007B2E62" w:rsidRPr="003A2251">
        <w:rPr>
          <w:rFonts w:ascii="Tahoma" w:eastAsia="Arial" w:hAnsi="Tahoma" w:cs="Tahoma"/>
          <w:color w:val="0D0D0D"/>
          <w:spacing w:val="14"/>
          <w:w w:val="9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of</w:t>
      </w:r>
      <w:r w:rsidR="007B2E62" w:rsidRPr="003A2251">
        <w:rPr>
          <w:rFonts w:ascii="Tahoma" w:eastAsia="Arial" w:hAnsi="Tahoma" w:cs="Tahoma"/>
          <w:color w:val="0D0D0D"/>
          <w:spacing w:val="-1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Joseph</w:t>
      </w:r>
      <w:r w:rsidR="007B2E62" w:rsidRPr="003A2251">
        <w:rPr>
          <w:rFonts w:ascii="Tahoma" w:eastAsia="Arial" w:hAnsi="Tahoma" w:cs="Tahoma"/>
          <w:color w:val="0D0D0D"/>
          <w:spacing w:val="20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and</w:t>
      </w:r>
      <w:r w:rsidR="007B2E62" w:rsidRPr="003A2251">
        <w:rPr>
          <w:rFonts w:ascii="Tahoma" w:eastAsia="Arial" w:hAnsi="Tahoma" w:cs="Tahoma"/>
          <w:color w:val="0D0D0D"/>
          <w:spacing w:val="25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 xml:space="preserve">his </w:t>
      </w:r>
      <w:r w:rsidR="007B2E62" w:rsidRPr="003A2251">
        <w:rPr>
          <w:rFonts w:ascii="Tahoma" w:eastAsia="Arial" w:hAnsi="Tahoma" w:cs="Tahoma"/>
          <w:color w:val="0D0D0D"/>
          <w:w w:val="92"/>
          <w:sz w:val="32"/>
          <w:szCs w:val="32"/>
        </w:rPr>
        <w:t>brothers</w:t>
      </w:r>
      <w:r w:rsidR="007B2E62" w:rsidRPr="003A2251">
        <w:rPr>
          <w:rFonts w:ascii="Tahoma" w:eastAsia="Arial" w:hAnsi="Tahoma" w:cs="Tahoma"/>
          <w:color w:val="0D0D0D"/>
          <w:spacing w:val="22"/>
          <w:w w:val="9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in</w:t>
      </w:r>
      <w:r w:rsidR="007B2E62" w:rsidRPr="003A2251">
        <w:rPr>
          <w:rFonts w:ascii="Tahoma" w:eastAsia="Arial" w:hAnsi="Tahoma" w:cs="Tahoma"/>
          <w:color w:val="0D0D0D"/>
          <w:spacing w:val="-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Egypt?</w:t>
      </w:r>
    </w:p>
    <w:p w:rsidR="005D62F3" w:rsidRPr="003A2251" w:rsidRDefault="005D62F3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FF7D9E" w:rsidP="00EF0B0F">
      <w:pPr>
        <w:tabs>
          <w:tab w:val="left" w:pos="1400"/>
        </w:tabs>
        <w:spacing w:before="58" w:line="360" w:lineRule="auto"/>
        <w:ind w:left="720" w:hanging="720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b/>
          <w:color w:val="0D0D0D"/>
          <w:sz w:val="32"/>
          <w:szCs w:val="32"/>
        </w:rPr>
        <w:tab/>
      </w:r>
      <w:proofErr w:type="gramStart"/>
      <w:r w:rsidR="007B2E62" w:rsidRPr="003A2251">
        <w:rPr>
          <w:rFonts w:ascii="Tahoma" w:eastAsia="Arial" w:hAnsi="Tahoma" w:cs="Tahoma"/>
          <w:b/>
          <w:color w:val="0D0D0D"/>
          <w:sz w:val="32"/>
          <w:szCs w:val="32"/>
        </w:rPr>
        <w:t>Or</w:t>
      </w:r>
      <w:proofErr w:type="gramEnd"/>
      <w:r w:rsidR="007B2E62" w:rsidRPr="003A2251">
        <w:rPr>
          <w:rFonts w:ascii="Tahoma" w:eastAsia="Arial" w:hAnsi="Tahoma" w:cs="Tahoma"/>
          <w:b/>
          <w:color w:val="0D0D0D"/>
          <w:sz w:val="32"/>
          <w:szCs w:val="32"/>
        </w:rPr>
        <w:t>:</w:t>
      </w:r>
      <w:r w:rsidR="007B2E62" w:rsidRPr="003A2251">
        <w:rPr>
          <w:rFonts w:ascii="Tahoma" w:eastAsia="Arial" w:hAnsi="Tahoma" w:cs="Tahoma"/>
          <w:b/>
          <w:color w:val="0D0D0D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What</w:t>
      </w:r>
      <w:r w:rsidR="007B2E62" w:rsidRPr="003A2251">
        <w:rPr>
          <w:rFonts w:ascii="Tahoma" w:eastAsia="Arial" w:hAnsi="Tahoma" w:cs="Tahoma"/>
          <w:color w:val="0D0D0D"/>
          <w:spacing w:val="-2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6"/>
          <w:sz w:val="32"/>
          <w:szCs w:val="32"/>
        </w:rPr>
        <w:t>lesson</w:t>
      </w:r>
      <w:r w:rsidR="007B2E62" w:rsidRPr="003A2251">
        <w:rPr>
          <w:rFonts w:ascii="Tahoma" w:eastAsia="Arial" w:hAnsi="Tahoma" w:cs="Tahoma"/>
          <w:color w:val="0D0D0D"/>
          <w:spacing w:val="19"/>
          <w:w w:val="8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6"/>
          <w:sz w:val="32"/>
          <w:szCs w:val="32"/>
        </w:rPr>
        <w:t>does</w:t>
      </w:r>
      <w:r w:rsidR="007B2E62" w:rsidRPr="003A2251">
        <w:rPr>
          <w:rFonts w:ascii="Tahoma" w:eastAsia="Arial" w:hAnsi="Tahoma" w:cs="Tahoma"/>
          <w:color w:val="0D0D0D"/>
          <w:spacing w:val="21"/>
          <w:w w:val="8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6"/>
          <w:sz w:val="32"/>
          <w:szCs w:val="32"/>
        </w:rPr>
        <w:t>a</w:t>
      </w:r>
      <w:r w:rsidR="007B2E62" w:rsidRPr="003A2251">
        <w:rPr>
          <w:rFonts w:ascii="Tahoma" w:eastAsia="Arial" w:hAnsi="Tahoma" w:cs="Tahoma"/>
          <w:color w:val="0D0D0D"/>
          <w:spacing w:val="26"/>
          <w:w w:val="8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6"/>
          <w:sz w:val="32"/>
          <w:szCs w:val="32"/>
        </w:rPr>
        <w:t>Moslem</w:t>
      </w:r>
      <w:r w:rsidR="007B2E62" w:rsidRPr="003A2251">
        <w:rPr>
          <w:rFonts w:ascii="Tahoma" w:eastAsia="Arial" w:hAnsi="Tahoma" w:cs="Tahoma"/>
          <w:color w:val="0D0D0D"/>
          <w:spacing w:val="22"/>
          <w:w w:val="8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6"/>
          <w:sz w:val="32"/>
          <w:szCs w:val="32"/>
        </w:rPr>
        <w:t>learn</w:t>
      </w:r>
      <w:r w:rsidR="007B2E62" w:rsidRPr="003A2251">
        <w:rPr>
          <w:rFonts w:ascii="Tahoma" w:eastAsia="Arial" w:hAnsi="Tahoma" w:cs="Tahoma"/>
          <w:color w:val="0D0D0D"/>
          <w:spacing w:val="19"/>
          <w:w w:val="8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6"/>
          <w:sz w:val="32"/>
          <w:szCs w:val="32"/>
        </w:rPr>
        <w:t>from</w:t>
      </w:r>
      <w:r w:rsidR="007B2E62" w:rsidRPr="003A2251">
        <w:rPr>
          <w:rFonts w:ascii="Tahoma" w:eastAsia="Arial" w:hAnsi="Tahoma" w:cs="Tahoma"/>
          <w:color w:val="0D0D0D"/>
          <w:spacing w:val="53"/>
          <w:w w:val="8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0D0D0D"/>
          <w:spacing w:val="-1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92"/>
          <w:sz w:val="32"/>
          <w:szCs w:val="32"/>
        </w:rPr>
        <w:t>story</w:t>
      </w:r>
      <w:r w:rsidR="007B2E62" w:rsidRPr="003A2251">
        <w:rPr>
          <w:rFonts w:ascii="Tahoma" w:eastAsia="Arial" w:hAnsi="Tahoma" w:cs="Tahoma"/>
          <w:color w:val="0D0D0D"/>
          <w:spacing w:val="14"/>
          <w:w w:val="9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of</w:t>
      </w:r>
      <w:r w:rsidR="007B2E62" w:rsidRPr="003A2251">
        <w:rPr>
          <w:rFonts w:ascii="Tahoma" w:eastAsia="Arial" w:hAnsi="Tahoma" w:cs="Tahoma"/>
          <w:color w:val="0D0D0D"/>
          <w:spacing w:val="1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Prop</w:t>
      </w:r>
      <w:r w:rsidR="007B2E62" w:rsidRPr="003A2251">
        <w:rPr>
          <w:rFonts w:ascii="Tahoma" w:eastAsia="Arial" w:hAnsi="Tahoma" w:cs="Tahoma"/>
          <w:color w:val="1F1F1F"/>
          <w:w w:val="89"/>
          <w:sz w:val="32"/>
          <w:szCs w:val="32"/>
        </w:rPr>
        <w:t>h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et</w:t>
      </w:r>
      <w:r w:rsidR="007B2E62" w:rsidRPr="003A2251">
        <w:rPr>
          <w:rFonts w:ascii="Tahoma" w:eastAsia="Arial" w:hAnsi="Tahoma" w:cs="Tahoma"/>
          <w:color w:val="0D0D0D"/>
          <w:spacing w:val="13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Yusuf</w:t>
      </w:r>
      <w:r w:rsidR="007B2E62" w:rsidRPr="003A2251">
        <w:rPr>
          <w:rFonts w:ascii="Tahoma" w:eastAsia="Arial" w:hAnsi="Tahoma" w:cs="Tahoma"/>
          <w:color w:val="0D0D0D"/>
          <w:spacing w:val="26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 xml:space="preserve">and </w:t>
      </w:r>
      <w:r w:rsidR="00817D07" w:rsidRPr="003A2251">
        <w:rPr>
          <w:rFonts w:ascii="Tahoma" w:eastAsia="Arial" w:hAnsi="Tahoma" w:cs="Tahoma"/>
          <w:color w:val="0D0D0D"/>
          <w:w w:val="74"/>
          <w:sz w:val="32"/>
          <w:szCs w:val="32"/>
        </w:rPr>
        <w:t>h</w:t>
      </w:r>
      <w:r w:rsidR="00817D07" w:rsidRPr="003A2251">
        <w:rPr>
          <w:rFonts w:ascii="Tahoma" w:eastAsia="Arial" w:hAnsi="Tahoma" w:cs="Tahoma"/>
          <w:color w:val="1F1F1F"/>
          <w:w w:val="74"/>
          <w:sz w:val="32"/>
          <w:szCs w:val="32"/>
        </w:rPr>
        <w:t>i</w:t>
      </w:r>
      <w:r w:rsidR="00817D07" w:rsidRPr="003A2251">
        <w:rPr>
          <w:rFonts w:ascii="Tahoma" w:eastAsia="Arial" w:hAnsi="Tahoma" w:cs="Tahoma"/>
          <w:color w:val="0D0D0D"/>
          <w:w w:val="74"/>
          <w:sz w:val="32"/>
          <w:szCs w:val="32"/>
        </w:rPr>
        <w:t xml:space="preserve">s </w:t>
      </w:r>
      <w:r w:rsidR="00817D07" w:rsidRPr="003A2251">
        <w:rPr>
          <w:rFonts w:ascii="Tahoma" w:eastAsia="Arial" w:hAnsi="Tahoma" w:cs="Tahoma"/>
          <w:color w:val="0D0D0D"/>
          <w:spacing w:val="24"/>
          <w:w w:val="74"/>
          <w:sz w:val="32"/>
          <w:szCs w:val="32"/>
        </w:rPr>
        <w:t>brothers</w:t>
      </w:r>
      <w:r w:rsidR="007B2E62" w:rsidRPr="003A2251">
        <w:rPr>
          <w:rFonts w:ascii="Tahoma" w:eastAsia="Arial" w:hAnsi="Tahoma" w:cs="Tahoma"/>
          <w:color w:val="0D0D0D"/>
          <w:spacing w:val="22"/>
          <w:w w:val="9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in</w:t>
      </w:r>
      <w:r w:rsidR="007B2E62" w:rsidRPr="003A2251">
        <w:rPr>
          <w:rFonts w:ascii="Tahoma" w:eastAsia="Arial" w:hAnsi="Tahoma" w:cs="Tahoma"/>
          <w:color w:val="0D0D0D"/>
          <w:spacing w:val="-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Egypt?</w:t>
      </w:r>
    </w:p>
    <w:p w:rsidR="006C7C16" w:rsidRPr="003A2251" w:rsidRDefault="006C7C16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6C7C16" w:rsidP="00EF0B0F">
      <w:pPr>
        <w:spacing w:before="47" w:line="360" w:lineRule="auto"/>
        <w:ind w:left="426" w:hanging="426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D0D0D"/>
          <w:sz w:val="32"/>
          <w:szCs w:val="32"/>
        </w:rPr>
        <w:t xml:space="preserve">39. </w:t>
      </w:r>
      <w:r w:rsidR="00FF7D9E">
        <w:rPr>
          <w:rFonts w:ascii="Tahoma" w:eastAsia="Arial" w:hAnsi="Tahoma" w:cs="Tahoma"/>
          <w:color w:val="0D0D0D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b/>
          <w:color w:val="0D0D0D"/>
          <w:sz w:val="32"/>
          <w:szCs w:val="32"/>
        </w:rPr>
        <w:t>Either:</w:t>
      </w:r>
      <w:r w:rsidR="007B2E62" w:rsidRPr="003A2251">
        <w:rPr>
          <w:rFonts w:ascii="Tahoma" w:eastAsia="Arial" w:hAnsi="Tahoma" w:cs="Tahoma"/>
          <w:b/>
          <w:color w:val="0D0D0D"/>
          <w:spacing w:val="50"/>
          <w:sz w:val="32"/>
          <w:szCs w:val="32"/>
        </w:rPr>
        <w:t xml:space="preserve"> </w:t>
      </w:r>
      <w:r w:rsidR="00817D07" w:rsidRPr="003A2251">
        <w:rPr>
          <w:rFonts w:ascii="Tahoma" w:eastAsia="Arial" w:hAnsi="Tahoma" w:cs="Tahoma"/>
          <w:color w:val="0D0D0D"/>
          <w:spacing w:val="50"/>
          <w:sz w:val="32"/>
          <w:szCs w:val="32"/>
        </w:rPr>
        <w:t xml:space="preserve"> In</w:t>
      </w:r>
      <w:r w:rsidR="00817D07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 xml:space="preserve"> how</w:t>
      </w:r>
      <w:r w:rsidR="007B2E62" w:rsidRPr="003A2251">
        <w:rPr>
          <w:rFonts w:ascii="Tahoma" w:eastAsia="Arial" w:hAnsi="Tahoma" w:cs="Tahoma"/>
          <w:color w:val="0D0D0D"/>
          <w:spacing w:val="21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many</w:t>
      </w:r>
      <w:r w:rsidR="007B2E62" w:rsidRPr="003A2251">
        <w:rPr>
          <w:rFonts w:ascii="Tahoma" w:eastAsia="Arial" w:hAnsi="Tahoma" w:cs="Tahoma"/>
          <w:color w:val="0D0D0D"/>
          <w:spacing w:val="26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days</w:t>
      </w:r>
      <w:r w:rsidR="007B2E62" w:rsidRPr="003A2251">
        <w:rPr>
          <w:rFonts w:ascii="Tahoma" w:eastAsia="Arial" w:hAnsi="Tahoma" w:cs="Tahoma"/>
          <w:color w:val="0D0D0D"/>
          <w:spacing w:val="4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did</w:t>
      </w:r>
      <w:r w:rsidR="007B2E62" w:rsidRPr="003A2251">
        <w:rPr>
          <w:rFonts w:ascii="Tahoma" w:eastAsia="Arial" w:hAnsi="Tahoma" w:cs="Tahoma"/>
          <w:color w:val="0D0D0D"/>
          <w:spacing w:val="14"/>
          <w:w w:val="89"/>
          <w:sz w:val="32"/>
          <w:szCs w:val="32"/>
        </w:rPr>
        <w:t xml:space="preserve"> </w:t>
      </w:r>
      <w:r w:rsidR="00817D07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God</w:t>
      </w:r>
      <w:r w:rsidR="00817D07" w:rsidRPr="003A2251">
        <w:rPr>
          <w:rFonts w:ascii="Tahoma" w:eastAsia="Arial" w:hAnsi="Tahoma" w:cs="Tahoma"/>
          <w:color w:val="0D0D0D"/>
          <w:spacing w:val="-12"/>
          <w:w w:val="89"/>
          <w:sz w:val="32"/>
          <w:szCs w:val="32"/>
        </w:rPr>
        <w:t xml:space="preserve"> </w:t>
      </w:r>
      <w:r w:rsidR="00817D07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create the universe?</w:t>
      </w:r>
      <w:r w:rsidR="007B2E62" w:rsidRPr="003A2251">
        <w:rPr>
          <w:rFonts w:ascii="Tahoma" w:eastAsia="Arial" w:hAnsi="Tahoma" w:cs="Tahoma"/>
          <w:color w:val="0D0D0D"/>
          <w:spacing w:val="30"/>
          <w:sz w:val="32"/>
          <w:szCs w:val="32"/>
        </w:rPr>
        <w:t xml:space="preserve"> </w:t>
      </w:r>
    </w:p>
    <w:p w:rsidR="006C7C16" w:rsidRPr="003A2251" w:rsidRDefault="006C7C16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BA4053" w:rsidP="00EF0B0F">
      <w:pPr>
        <w:spacing w:before="29" w:line="360" w:lineRule="auto"/>
        <w:ind w:left="426" w:firstLine="294"/>
        <w:rPr>
          <w:rFonts w:ascii="Tahoma" w:eastAsia="Arial" w:hAnsi="Tahoma" w:cs="Tahoma"/>
          <w:sz w:val="32"/>
          <w:szCs w:val="32"/>
        </w:rPr>
      </w:pPr>
      <w:proofErr w:type="gramStart"/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Or</w:t>
      </w:r>
      <w:proofErr w:type="gramEnd"/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 xml:space="preserve">: </w:t>
      </w:r>
      <w:r w:rsidR="00817D07" w:rsidRPr="003A2251">
        <w:rPr>
          <w:rFonts w:ascii="Tahoma" w:eastAsia="Arial" w:hAnsi="Tahoma" w:cs="Tahoma"/>
          <w:b/>
          <w:color w:val="0D0D0D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How</w:t>
      </w:r>
      <w:r w:rsidR="007B2E62" w:rsidRPr="003A2251">
        <w:rPr>
          <w:rFonts w:ascii="Tahoma" w:eastAsia="Arial" w:hAnsi="Tahoma" w:cs="Tahoma"/>
          <w:color w:val="0D0D0D"/>
          <w:spacing w:val="14"/>
          <w:w w:val="9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many</w:t>
      </w:r>
      <w:r w:rsidR="007B2E62" w:rsidRPr="003A2251">
        <w:rPr>
          <w:rFonts w:ascii="Tahoma" w:eastAsia="Arial" w:hAnsi="Tahoma" w:cs="Tahoma"/>
          <w:color w:val="0D0D0D"/>
          <w:spacing w:val="13"/>
          <w:w w:val="9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90"/>
          <w:sz w:val="32"/>
          <w:szCs w:val="32"/>
        </w:rPr>
        <w:t>days</w:t>
      </w:r>
      <w:r w:rsidR="007B2E62" w:rsidRPr="003A2251">
        <w:rPr>
          <w:rFonts w:ascii="Tahoma" w:eastAsia="Arial" w:hAnsi="Tahoma" w:cs="Tahoma"/>
          <w:color w:val="0D0D0D"/>
          <w:spacing w:val="-1"/>
          <w:w w:val="9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did</w:t>
      </w:r>
      <w:r w:rsidR="007B2E62" w:rsidRPr="003A2251">
        <w:rPr>
          <w:rFonts w:ascii="Tahoma" w:eastAsia="Arial" w:hAnsi="Tahoma" w:cs="Tahoma"/>
          <w:color w:val="0D0D0D"/>
          <w:spacing w:val="-2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Allah</w:t>
      </w:r>
      <w:r w:rsidR="007B2E62" w:rsidRPr="003A2251">
        <w:rPr>
          <w:rFonts w:ascii="Tahoma" w:eastAsia="Arial" w:hAnsi="Tahoma" w:cs="Tahoma"/>
          <w:color w:val="0D0D0D"/>
          <w:spacing w:val="-1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t>take</w:t>
      </w:r>
      <w:r w:rsidR="007B2E62" w:rsidRPr="003A2251">
        <w:rPr>
          <w:rFonts w:ascii="Tahoma" w:eastAsia="Arial" w:hAnsi="Tahoma" w:cs="Tahoma"/>
          <w:color w:val="0D0D0D"/>
          <w:spacing w:val="25"/>
          <w:w w:val="8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to</w:t>
      </w:r>
      <w:r w:rsidR="007B2E62" w:rsidRPr="003A2251">
        <w:rPr>
          <w:rFonts w:ascii="Tahoma" w:eastAsia="Arial" w:hAnsi="Tahoma" w:cs="Tahoma"/>
          <w:color w:val="0D0D0D"/>
          <w:spacing w:val="-1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92"/>
          <w:sz w:val="32"/>
          <w:szCs w:val="32"/>
        </w:rPr>
        <w:t>complete</w:t>
      </w:r>
      <w:r w:rsidR="007B2E62" w:rsidRPr="003A2251">
        <w:rPr>
          <w:rFonts w:ascii="Tahoma" w:eastAsia="Arial" w:hAnsi="Tahoma" w:cs="Tahoma"/>
          <w:color w:val="0D0D0D"/>
          <w:spacing w:val="-15"/>
          <w:w w:val="9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0D0D0D"/>
          <w:spacing w:val="-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wo</w:t>
      </w:r>
      <w:r w:rsidR="007B2E62" w:rsidRPr="003A2251">
        <w:rPr>
          <w:rFonts w:ascii="Tahoma" w:eastAsia="Arial" w:hAnsi="Tahoma" w:cs="Tahoma"/>
          <w:color w:val="1F1F1F"/>
          <w:sz w:val="32"/>
          <w:szCs w:val="32"/>
        </w:rPr>
        <w:t>r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k</w:t>
      </w:r>
      <w:r w:rsidR="007B2E62" w:rsidRPr="003A2251">
        <w:rPr>
          <w:rFonts w:ascii="Tahoma" w:eastAsia="Arial" w:hAnsi="Tahoma" w:cs="Tahoma"/>
          <w:color w:val="0D0D0D"/>
          <w:spacing w:val="-2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o</w:t>
      </w:r>
      <w:r w:rsidR="007B2E62" w:rsidRPr="003A2251">
        <w:rPr>
          <w:rFonts w:ascii="Tahoma" w:eastAsia="Arial" w:hAnsi="Tahoma" w:cs="Tahoma"/>
          <w:color w:val="1F1F1F"/>
          <w:sz w:val="32"/>
          <w:szCs w:val="32"/>
        </w:rPr>
        <w:t>f</w:t>
      </w:r>
      <w:r w:rsidR="007B2E62" w:rsidRPr="003A2251">
        <w:rPr>
          <w:rFonts w:ascii="Tahoma" w:eastAsia="Arial" w:hAnsi="Tahoma" w:cs="Tahoma"/>
          <w:color w:val="1F1F1F"/>
          <w:spacing w:val="-1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creation?</w:t>
      </w:r>
    </w:p>
    <w:p w:rsidR="00A41207" w:rsidRPr="003A2251" w:rsidRDefault="00A41207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7B2E62" w:rsidP="00EF0B0F">
      <w:pPr>
        <w:spacing w:before="53" w:line="360" w:lineRule="auto"/>
        <w:ind w:left="426" w:hanging="426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D0D0D"/>
          <w:w w:val="89"/>
          <w:sz w:val="32"/>
          <w:szCs w:val="32"/>
        </w:rPr>
        <w:lastRenderedPageBreak/>
        <w:t>40</w:t>
      </w:r>
      <w:r w:rsidRPr="003A2251">
        <w:rPr>
          <w:rFonts w:ascii="Tahoma" w:eastAsia="Arial" w:hAnsi="Tahoma" w:cs="Tahoma"/>
          <w:color w:val="1F1F1F"/>
          <w:w w:val="51"/>
          <w:sz w:val="32"/>
          <w:szCs w:val="32"/>
        </w:rPr>
        <w:t>.</w:t>
      </w:r>
      <w:r w:rsidR="00BA4053" w:rsidRPr="003A2251">
        <w:rPr>
          <w:rFonts w:ascii="Tahoma" w:eastAsia="Arial" w:hAnsi="Tahoma" w:cs="Tahoma"/>
          <w:color w:val="1F1F1F"/>
          <w:sz w:val="32"/>
          <w:szCs w:val="32"/>
        </w:rPr>
        <w:t xml:space="preserve">  </w:t>
      </w:r>
      <w:r w:rsidR="00FF7D9E">
        <w:rPr>
          <w:rFonts w:ascii="Tahoma" w:eastAsia="Arial" w:hAnsi="Tahoma" w:cs="Tahoma"/>
          <w:color w:val="1F1F1F"/>
          <w:sz w:val="32"/>
          <w:szCs w:val="32"/>
        </w:rPr>
        <w:tab/>
      </w:r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Either:</w:t>
      </w:r>
      <w:r w:rsidRPr="003A2251">
        <w:rPr>
          <w:rFonts w:ascii="Tahoma" w:eastAsia="Arial" w:hAnsi="Tahoma" w:cs="Tahoma"/>
          <w:b/>
          <w:color w:val="0D0D0D"/>
          <w:spacing w:val="61"/>
          <w:sz w:val="32"/>
          <w:szCs w:val="32"/>
        </w:rPr>
        <w:t xml:space="preserve"> </w:t>
      </w:r>
      <w:r w:rsidR="00817D07" w:rsidRPr="003A2251">
        <w:rPr>
          <w:rFonts w:ascii="Tahoma" w:eastAsia="Arial" w:hAnsi="Tahoma" w:cs="Tahoma"/>
          <w:color w:val="0D0D0D"/>
          <w:spacing w:val="61"/>
          <w:sz w:val="32"/>
          <w:szCs w:val="32"/>
        </w:rPr>
        <w:t xml:space="preserve">How important is </w:t>
      </w:r>
      <w:r w:rsidRPr="003A2251">
        <w:rPr>
          <w:rFonts w:ascii="Tahoma" w:eastAsia="Arial" w:hAnsi="Tahoma" w:cs="Tahoma"/>
          <w:color w:val="0D0D0D"/>
          <w:sz w:val="32"/>
          <w:szCs w:val="32"/>
        </w:rPr>
        <w:t>the</w:t>
      </w:r>
      <w:r w:rsidRPr="003A2251">
        <w:rPr>
          <w:rFonts w:ascii="Tahoma" w:eastAsia="Arial" w:hAnsi="Tahoma" w:cs="Tahoma"/>
          <w:color w:val="0D0D0D"/>
          <w:spacing w:val="-5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88"/>
          <w:sz w:val="32"/>
          <w:szCs w:val="32"/>
        </w:rPr>
        <w:t>Holy</w:t>
      </w:r>
      <w:r w:rsidR="00054CC5" w:rsidRPr="003A2251">
        <w:rPr>
          <w:rFonts w:ascii="Tahoma" w:eastAsia="Arial" w:hAnsi="Tahoma" w:cs="Tahoma"/>
          <w:color w:val="0D0D0D"/>
          <w:w w:val="88"/>
          <w:sz w:val="32"/>
          <w:szCs w:val="32"/>
        </w:rPr>
        <w:t xml:space="preserve"> Spirit in </w:t>
      </w:r>
      <w:r w:rsidR="00817D07" w:rsidRPr="003A2251">
        <w:rPr>
          <w:rFonts w:ascii="Tahoma" w:eastAsia="Arial" w:hAnsi="Tahoma" w:cs="Tahoma"/>
          <w:color w:val="0D0D0D"/>
          <w:w w:val="88"/>
          <w:sz w:val="32"/>
          <w:szCs w:val="32"/>
        </w:rPr>
        <w:t xml:space="preserve">the </w:t>
      </w:r>
      <w:r w:rsidR="00054CC5" w:rsidRPr="003A2251">
        <w:rPr>
          <w:rFonts w:ascii="Tahoma" w:eastAsia="Arial" w:hAnsi="Tahoma" w:cs="Tahoma"/>
          <w:color w:val="0D0D0D"/>
          <w:w w:val="88"/>
          <w:sz w:val="32"/>
          <w:szCs w:val="32"/>
        </w:rPr>
        <w:t>Church</w:t>
      </w:r>
      <w:r w:rsidR="00817D07" w:rsidRPr="003A2251">
        <w:rPr>
          <w:rFonts w:ascii="Tahoma" w:eastAsia="Arial" w:hAnsi="Tahoma" w:cs="Tahoma"/>
          <w:color w:val="0D0D0D"/>
          <w:w w:val="88"/>
          <w:sz w:val="32"/>
          <w:szCs w:val="32"/>
        </w:rPr>
        <w:t xml:space="preserve"> today?</w:t>
      </w:r>
    </w:p>
    <w:p w:rsidR="00A41207" w:rsidRPr="003A2251" w:rsidRDefault="00A41207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4D721B" w:rsidRPr="003A2251" w:rsidRDefault="007B2E62" w:rsidP="00EF0B0F">
      <w:pPr>
        <w:spacing w:line="360" w:lineRule="auto"/>
        <w:ind w:left="426" w:firstLine="294"/>
        <w:rPr>
          <w:rFonts w:ascii="Tahoma" w:eastAsia="Arial" w:hAnsi="Tahoma" w:cs="Tahoma"/>
          <w:sz w:val="32"/>
          <w:szCs w:val="32"/>
        </w:rPr>
      </w:pPr>
      <w:proofErr w:type="gramStart"/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Or</w:t>
      </w:r>
      <w:proofErr w:type="gramEnd"/>
      <w:r w:rsidRPr="003A2251">
        <w:rPr>
          <w:rFonts w:ascii="Tahoma" w:eastAsia="Arial" w:hAnsi="Tahoma" w:cs="Tahoma"/>
          <w:b/>
          <w:color w:val="0D0D0D"/>
          <w:sz w:val="32"/>
          <w:szCs w:val="32"/>
        </w:rPr>
        <w:t>:</w:t>
      </w:r>
      <w:r w:rsidRPr="003A2251">
        <w:rPr>
          <w:rFonts w:ascii="Tahoma" w:eastAsia="Arial" w:hAnsi="Tahoma" w:cs="Tahoma"/>
          <w:b/>
          <w:color w:val="0D0D0D"/>
          <w:spacing w:val="38"/>
          <w:sz w:val="32"/>
          <w:szCs w:val="32"/>
        </w:rPr>
        <w:t xml:space="preserve"> </w:t>
      </w:r>
      <w:r w:rsidR="00000957">
        <w:rPr>
          <w:rFonts w:ascii="Tahoma" w:eastAsia="Arial" w:hAnsi="Tahoma" w:cs="Tahoma"/>
          <w:color w:val="0D0D0D"/>
          <w:w w:val="92"/>
          <w:sz w:val="32"/>
          <w:szCs w:val="32"/>
        </w:rPr>
        <w:t>W</w:t>
      </w:r>
      <w:r w:rsidR="00817D07" w:rsidRPr="003A2251">
        <w:rPr>
          <w:rFonts w:ascii="Tahoma" w:eastAsia="Arial" w:hAnsi="Tahoma" w:cs="Tahoma"/>
          <w:color w:val="0D0D0D"/>
          <w:w w:val="92"/>
          <w:sz w:val="32"/>
          <w:szCs w:val="32"/>
        </w:rPr>
        <w:t xml:space="preserve">hat is </w:t>
      </w:r>
      <w:r w:rsidRPr="003A2251">
        <w:rPr>
          <w:rFonts w:ascii="Tahoma" w:eastAsia="Arial" w:hAnsi="Tahoma" w:cs="Tahoma"/>
          <w:color w:val="0D0D0D"/>
          <w:sz w:val="32"/>
          <w:szCs w:val="32"/>
        </w:rPr>
        <w:t>the</w:t>
      </w:r>
      <w:r w:rsidRPr="003A2251">
        <w:rPr>
          <w:rFonts w:ascii="Tahoma" w:eastAsia="Arial" w:hAnsi="Tahoma" w:cs="Tahoma"/>
          <w:color w:val="0D0D0D"/>
          <w:spacing w:val="-10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w w:val="92"/>
          <w:sz w:val="32"/>
          <w:szCs w:val="32"/>
        </w:rPr>
        <w:t>role</w:t>
      </w:r>
      <w:r w:rsidRPr="003A2251">
        <w:rPr>
          <w:rFonts w:ascii="Tahoma" w:eastAsia="Arial" w:hAnsi="Tahoma" w:cs="Tahoma"/>
          <w:color w:val="0D0D0D"/>
          <w:spacing w:val="5"/>
          <w:w w:val="92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D0D0D"/>
          <w:sz w:val="32"/>
          <w:szCs w:val="32"/>
        </w:rPr>
        <w:t>of</w:t>
      </w:r>
      <w:r w:rsidR="00054CC5" w:rsidRPr="003A2251">
        <w:rPr>
          <w:rFonts w:ascii="Tahoma" w:eastAsia="Arial" w:hAnsi="Tahoma" w:cs="Tahoma"/>
          <w:color w:val="0D0D0D"/>
          <w:sz w:val="32"/>
          <w:szCs w:val="32"/>
        </w:rPr>
        <w:t xml:space="preserve"> Angel Malik in Islam.</w:t>
      </w:r>
    </w:p>
    <w:p w:rsidR="00A41207" w:rsidRPr="003A2251" w:rsidRDefault="00A41207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</w:t>
      </w:r>
    </w:p>
    <w:p w:rsidR="00E17583" w:rsidRPr="003A2251" w:rsidRDefault="00E17583" w:rsidP="00EF0B0F">
      <w:pPr>
        <w:tabs>
          <w:tab w:val="left" w:pos="6237"/>
        </w:tabs>
        <w:spacing w:before="54" w:line="360" w:lineRule="auto"/>
        <w:ind w:left="426" w:hanging="426"/>
        <w:jc w:val="center"/>
        <w:rPr>
          <w:rFonts w:ascii="Tahoma" w:eastAsia="Arial" w:hAnsi="Tahoma" w:cs="Tahoma"/>
          <w:b/>
          <w:color w:val="0E0E0E"/>
          <w:w w:val="78"/>
          <w:sz w:val="32"/>
          <w:szCs w:val="32"/>
        </w:rPr>
      </w:pPr>
    </w:p>
    <w:p w:rsidR="004D721B" w:rsidRPr="003A2251" w:rsidRDefault="007B2E62" w:rsidP="00EF0B0F">
      <w:pPr>
        <w:tabs>
          <w:tab w:val="left" w:pos="6237"/>
        </w:tabs>
        <w:spacing w:before="54" w:line="360" w:lineRule="auto"/>
        <w:ind w:left="426" w:hanging="426"/>
        <w:jc w:val="center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b/>
          <w:color w:val="0E0E0E"/>
          <w:w w:val="78"/>
          <w:sz w:val="32"/>
          <w:szCs w:val="32"/>
        </w:rPr>
        <w:t xml:space="preserve">SECTION  </w:t>
      </w:r>
      <w:r w:rsidRPr="003A2251">
        <w:rPr>
          <w:rFonts w:ascii="Tahoma" w:eastAsia="Arial" w:hAnsi="Tahoma" w:cs="Tahoma"/>
          <w:b/>
          <w:color w:val="0E0E0E"/>
          <w:spacing w:val="21"/>
          <w:w w:val="78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w w:val="78"/>
          <w:sz w:val="32"/>
          <w:szCs w:val="32"/>
        </w:rPr>
        <w:t>B</w:t>
      </w:r>
      <w:r w:rsidRPr="003A2251">
        <w:rPr>
          <w:rFonts w:ascii="Tahoma" w:eastAsia="Arial" w:hAnsi="Tahoma" w:cs="Tahoma"/>
          <w:b/>
          <w:color w:val="0E0E0E"/>
          <w:spacing w:val="11"/>
          <w:w w:val="78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sz w:val="32"/>
          <w:szCs w:val="32"/>
        </w:rPr>
        <w:t>(60Marks)</w:t>
      </w:r>
    </w:p>
    <w:p w:rsidR="004D721B" w:rsidRPr="003A2251" w:rsidRDefault="00062B20" w:rsidP="00EF0B0F">
      <w:pPr>
        <w:spacing w:line="360" w:lineRule="auto"/>
        <w:ind w:left="426" w:hanging="426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b/>
          <w:color w:val="0E0E0E"/>
          <w:sz w:val="32"/>
          <w:szCs w:val="32"/>
        </w:rPr>
        <w:t xml:space="preserve">41.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Study</w:t>
      </w:r>
      <w:r w:rsidR="007B2E62" w:rsidRPr="003A2251">
        <w:rPr>
          <w:rFonts w:ascii="Tahoma" w:eastAsia="Arial" w:hAnsi="Tahoma" w:cs="Tahoma"/>
          <w:b/>
          <w:color w:val="0E0E0E"/>
          <w:spacing w:val="2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b/>
          <w:color w:val="0E0E0E"/>
          <w:spacing w:val="43"/>
          <w:sz w:val="32"/>
          <w:szCs w:val="32"/>
        </w:rPr>
        <w:t xml:space="preserve"> </w:t>
      </w:r>
      <w:r w:rsidR="00000957">
        <w:rPr>
          <w:rFonts w:ascii="Tahoma" w:eastAsia="Arial" w:hAnsi="Tahoma" w:cs="Tahoma"/>
          <w:b/>
          <w:color w:val="0E0E0E"/>
          <w:sz w:val="32"/>
          <w:szCs w:val="32"/>
        </w:rPr>
        <w:t xml:space="preserve">map of East Africa </w:t>
      </w:r>
      <w:r w:rsidR="00000957" w:rsidRPr="003A2251">
        <w:rPr>
          <w:rFonts w:ascii="Tahoma" w:eastAsia="Arial" w:hAnsi="Tahoma" w:cs="Tahoma"/>
          <w:b/>
          <w:color w:val="0E0E0E"/>
          <w:spacing w:val="38"/>
          <w:sz w:val="32"/>
          <w:szCs w:val="32"/>
        </w:rPr>
        <w:t>below</w:t>
      </w:r>
      <w:r w:rsidR="007B2E62" w:rsidRPr="003A2251">
        <w:rPr>
          <w:rFonts w:ascii="Tahoma" w:eastAsia="Arial" w:hAnsi="Tahoma" w:cs="Tahoma"/>
          <w:b/>
          <w:color w:val="0E0E0E"/>
          <w:spacing w:val="4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and</w:t>
      </w:r>
      <w:r w:rsidR="007B2E62" w:rsidRPr="003A2251">
        <w:rPr>
          <w:rFonts w:ascii="Tahoma" w:eastAsia="Arial" w:hAnsi="Tahoma" w:cs="Tahoma"/>
          <w:b/>
          <w:color w:val="0E0E0E"/>
          <w:spacing w:val="2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answer</w:t>
      </w:r>
      <w:r w:rsidR="007B2E62" w:rsidRPr="003A2251">
        <w:rPr>
          <w:rFonts w:ascii="Tahoma" w:eastAsia="Arial" w:hAnsi="Tahoma" w:cs="Tahoma"/>
          <w:b/>
          <w:color w:val="0E0E0E"/>
          <w:spacing w:val="5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questions</w:t>
      </w:r>
      <w:r w:rsidR="007B2E62" w:rsidRPr="003A2251">
        <w:rPr>
          <w:rFonts w:ascii="Tahoma" w:eastAsia="Arial" w:hAnsi="Tahoma" w:cs="Tahoma"/>
          <w:b/>
          <w:color w:val="0E0E0E"/>
          <w:spacing w:val="3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about</w:t>
      </w:r>
      <w:r w:rsidR="007B2E62" w:rsidRPr="003A2251">
        <w:rPr>
          <w:rFonts w:ascii="Tahoma" w:eastAsia="Arial" w:hAnsi="Tahoma" w:cs="Tahoma"/>
          <w:b/>
          <w:color w:val="0E0E0E"/>
          <w:spacing w:val="47"/>
          <w:sz w:val="32"/>
          <w:szCs w:val="32"/>
        </w:rPr>
        <w:t xml:space="preserve"> </w:t>
      </w:r>
      <w:r w:rsidR="007B2E62" w:rsidRPr="003E1D5E">
        <w:rPr>
          <w:rFonts w:ascii="Tahoma" w:eastAsia="Arial" w:hAnsi="Tahoma" w:cs="Tahoma"/>
          <w:b/>
          <w:color w:val="0E0E0E"/>
          <w:w w:val="110"/>
          <w:sz w:val="32"/>
          <w:szCs w:val="32"/>
        </w:rPr>
        <w:t>it</w:t>
      </w:r>
      <w:r w:rsidR="007B2E62" w:rsidRPr="003A2251">
        <w:rPr>
          <w:rFonts w:ascii="Tahoma" w:eastAsia="Arial" w:hAnsi="Tahoma" w:cs="Tahoma"/>
          <w:color w:val="0E0E0E"/>
          <w:w w:val="110"/>
          <w:sz w:val="32"/>
          <w:szCs w:val="32"/>
        </w:rPr>
        <w:t>.</w:t>
      </w:r>
    </w:p>
    <w:p w:rsidR="00754AA1" w:rsidRPr="003A2251" w:rsidRDefault="00A445EF" w:rsidP="00EF0B0F">
      <w:pPr>
        <w:spacing w:line="360" w:lineRule="auto"/>
        <w:ind w:left="284"/>
        <w:rPr>
          <w:rFonts w:ascii="Tahoma" w:eastAsia="Arial Unicode MS" w:hAnsi="Tahoma" w:cs="Tahoma"/>
          <w:color w:val="000000"/>
          <w:sz w:val="24"/>
          <w:szCs w:val="24"/>
          <w:lang w:bidi="en-US"/>
        </w:rPr>
      </w:pPr>
      <w:r w:rsidRPr="003A2251">
        <w:rPr>
          <w:rFonts w:ascii="Tahoma" w:eastAsia="Arial Unicode MS" w:hAnsi="Tahoma" w:cs="Tahoma"/>
          <w:noProof/>
          <w:color w:val="000000"/>
          <w:sz w:val="24"/>
          <w:szCs w:val="24"/>
        </w:rPr>
        <w:drawing>
          <wp:inline distT="0" distB="0" distL="0" distR="0" wp14:anchorId="00778F18" wp14:editId="05B92AD1">
            <wp:extent cx="5205730" cy="6108065"/>
            <wp:effectExtent l="0" t="0" r="0" b="0"/>
            <wp:docPr id="1" name="Picut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20573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A1" w:rsidRPr="003A2251" w:rsidRDefault="00754AA1" w:rsidP="00EF0B0F">
      <w:pPr>
        <w:spacing w:line="360" w:lineRule="auto"/>
        <w:ind w:left="284"/>
        <w:rPr>
          <w:rFonts w:ascii="Tahoma" w:eastAsia="Arial Unicode MS" w:hAnsi="Tahoma" w:cs="Tahoma"/>
          <w:color w:val="000000"/>
          <w:sz w:val="24"/>
          <w:szCs w:val="24"/>
          <w:lang w:bidi="en-US"/>
        </w:rPr>
      </w:pPr>
    </w:p>
    <w:p w:rsidR="00754AA1" w:rsidRPr="00253EFA" w:rsidRDefault="00754AA1" w:rsidP="00EF0B0F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  <w:sz w:val="36"/>
          <w:szCs w:val="36"/>
        </w:rPr>
      </w:pPr>
      <w:r w:rsidRPr="00253EFA">
        <w:rPr>
          <w:rFonts w:ascii="Tahoma" w:eastAsia="Arial Unicode MS" w:hAnsi="Tahoma" w:cs="Tahoma"/>
          <w:color w:val="000000"/>
          <w:sz w:val="36"/>
          <w:szCs w:val="36"/>
          <w:lang w:bidi="en-US"/>
        </w:rPr>
        <w:lastRenderedPageBreak/>
        <w:t>State the major economic activity carried out in shaded area U.</w:t>
      </w:r>
    </w:p>
    <w:p w:rsidR="00754AA1" w:rsidRDefault="00754AA1" w:rsidP="00EF0B0F">
      <w:pPr>
        <w:pStyle w:val="ListParagraph"/>
        <w:spacing w:line="360" w:lineRule="auto"/>
        <w:ind w:left="928" w:firstLine="512"/>
        <w:rPr>
          <w:rFonts w:ascii="Tahoma" w:eastAsia="Arial Unicode MS" w:hAnsi="Tahoma" w:cs="Tahoma"/>
          <w:color w:val="000000"/>
          <w:sz w:val="24"/>
          <w:szCs w:val="24"/>
          <w:lang w:bidi="en-US"/>
        </w:rPr>
      </w:pPr>
      <w:r w:rsidRPr="003A2251">
        <w:rPr>
          <w:rFonts w:ascii="Tahoma" w:eastAsia="Arial Unicode MS" w:hAnsi="Tahoma" w:cs="Tahoma"/>
          <w:color w:val="000000"/>
          <w:sz w:val="24"/>
          <w:szCs w:val="24"/>
          <w:lang w:bidi="en-US"/>
        </w:rPr>
        <w:t>…………</w:t>
      </w:r>
      <w:r w:rsidR="00253EFA">
        <w:rPr>
          <w:rFonts w:ascii="Tahoma" w:eastAsia="Arial Unicode MS" w:hAnsi="Tahoma" w:cs="Tahoma"/>
          <w:color w:val="000000"/>
          <w:sz w:val="24"/>
          <w:szCs w:val="24"/>
          <w:lang w:bidi="en-US"/>
        </w:rPr>
        <w:t>……………………………….</w:t>
      </w:r>
      <w:r w:rsidRPr="003A2251">
        <w:rPr>
          <w:rFonts w:ascii="Tahoma" w:eastAsia="Arial Unicode MS" w:hAnsi="Tahoma" w:cs="Tahoma"/>
          <w:color w:val="000000"/>
          <w:sz w:val="24"/>
          <w:szCs w:val="24"/>
          <w:lang w:bidi="en-US"/>
        </w:rPr>
        <w:t>…………………………………………………………………………</w:t>
      </w:r>
    </w:p>
    <w:p w:rsidR="00754AA1" w:rsidRPr="00253EFA" w:rsidRDefault="00253EFA" w:rsidP="00EF0B0F">
      <w:pPr>
        <w:spacing w:line="360" w:lineRule="auto"/>
        <w:ind w:firstLine="644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(b)</w:t>
      </w:r>
      <w:r>
        <w:rPr>
          <w:rFonts w:ascii="Tahoma" w:hAnsi="Tahoma" w:cs="Tahoma"/>
          <w:sz w:val="32"/>
          <w:szCs w:val="32"/>
        </w:rPr>
        <w:tab/>
      </w:r>
      <w:r w:rsidR="00754AA1" w:rsidRPr="00253EFA">
        <w:rPr>
          <w:rFonts w:ascii="Tahoma" w:hAnsi="Tahoma" w:cs="Tahoma"/>
          <w:sz w:val="32"/>
          <w:szCs w:val="32"/>
        </w:rPr>
        <w:t>Which national park is marked E?</w:t>
      </w:r>
    </w:p>
    <w:p w:rsidR="00253EFA" w:rsidRPr="00253EFA" w:rsidRDefault="00754AA1" w:rsidP="00EF0B0F">
      <w:pPr>
        <w:pStyle w:val="ListParagraph"/>
        <w:spacing w:line="360" w:lineRule="auto"/>
        <w:ind w:left="1364" w:firstLine="7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A445EF" w:rsidRPr="00253EFA" w:rsidRDefault="00253EFA" w:rsidP="00EF0B0F">
      <w:pPr>
        <w:widowControl w:val="0"/>
        <w:spacing w:line="360" w:lineRule="auto"/>
        <w:ind w:left="1364" w:hanging="638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(c)</w:t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A445EF" w:rsidRPr="00253EF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Name the main cash crop grown by the people who settled on the slopes of mountain P.</w:t>
      </w:r>
    </w:p>
    <w:p w:rsidR="00A445EF" w:rsidRDefault="00754AA1" w:rsidP="00EF0B0F">
      <w:pPr>
        <w:widowControl w:val="0"/>
        <w:tabs>
          <w:tab w:val="left" w:pos="1652"/>
        </w:tabs>
        <w:spacing w:line="360" w:lineRule="auto"/>
        <w:ind w:left="426" w:hanging="36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253EF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253EF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 (d</w:t>
      </w:r>
      <w:r w:rsidRPr="00253EF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) </w:t>
      </w:r>
      <w:r w:rsidR="00253EF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 On the map above, use letter </w:t>
      </w:r>
      <w:r w:rsidR="00383320" w:rsidRPr="00253EFA">
        <w:rPr>
          <w:rFonts w:ascii="Tahoma" w:eastAsia="Arial Unicode MS" w:hAnsi="Tahoma" w:cs="Tahoma"/>
          <w:b/>
          <w:color w:val="000000"/>
          <w:sz w:val="32"/>
          <w:szCs w:val="32"/>
          <w:lang w:bidi="en-US"/>
        </w:rPr>
        <w:t xml:space="preserve">B </w:t>
      </w:r>
      <w:r w:rsidR="00383320" w:rsidRPr="00253EF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to</w:t>
      </w:r>
      <w:r w:rsidR="00A445EF" w:rsidRPr="00253EF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show the river on which </w:t>
      </w:r>
    </w:p>
    <w:p w:rsidR="00253EFA" w:rsidRPr="00253EFA" w:rsidRDefault="00253EFA" w:rsidP="00EF0B0F">
      <w:pPr>
        <w:widowControl w:val="0"/>
        <w:tabs>
          <w:tab w:val="left" w:pos="1652"/>
        </w:tabs>
        <w:spacing w:line="360" w:lineRule="auto"/>
        <w:ind w:left="426" w:hanging="36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            </w:t>
      </w:r>
      <w:proofErr w:type="gramStart"/>
      <w:r w:rsidRPr="00253EF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the</w:t>
      </w:r>
      <w:proofErr w:type="gramEnd"/>
      <w:r w:rsidRPr="00253EF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Seven folks dam project was established.</w:t>
      </w:r>
    </w:p>
    <w:p w:rsidR="00A445EF" w:rsidRPr="00253EFA" w:rsidRDefault="00754AA1" w:rsidP="00EF0B0F">
      <w:pPr>
        <w:spacing w:line="360" w:lineRule="auto"/>
        <w:ind w:left="426" w:hanging="426"/>
        <w:rPr>
          <w:rFonts w:ascii="Tahoma" w:eastAsia="Arial" w:hAnsi="Tahoma" w:cs="Tahoma"/>
          <w:color w:val="0E0E0E"/>
          <w:sz w:val="32"/>
          <w:szCs w:val="32"/>
        </w:rPr>
      </w:pPr>
      <w:r w:rsidRPr="00253EFA">
        <w:rPr>
          <w:rFonts w:ascii="Tahoma" w:eastAsia="Arial" w:hAnsi="Tahoma" w:cs="Tahoma"/>
          <w:color w:val="0E0E0E"/>
          <w:sz w:val="32"/>
          <w:szCs w:val="32"/>
        </w:rPr>
        <w:tab/>
      </w:r>
      <w:r w:rsidRPr="00253EFA">
        <w:rPr>
          <w:rFonts w:ascii="Tahoma" w:eastAsia="Arial" w:hAnsi="Tahoma" w:cs="Tahoma"/>
          <w:color w:val="0E0E0E"/>
          <w:sz w:val="32"/>
          <w:szCs w:val="32"/>
        </w:rPr>
        <w:tab/>
      </w:r>
      <w:r w:rsidR="00253EFA">
        <w:rPr>
          <w:rFonts w:ascii="Tahoma" w:eastAsia="Arial" w:hAnsi="Tahoma" w:cs="Tahoma"/>
          <w:color w:val="0E0E0E"/>
          <w:sz w:val="32"/>
          <w:szCs w:val="32"/>
        </w:rPr>
        <w:tab/>
      </w:r>
      <w:r w:rsidR="00253EFA" w:rsidRPr="00253EFA">
        <w:rPr>
          <w:rFonts w:ascii="Tahoma" w:eastAsia="Arial" w:hAnsi="Tahoma" w:cs="Tahoma"/>
          <w:color w:val="0E0E0E"/>
          <w:sz w:val="32"/>
          <w:szCs w:val="32"/>
        </w:rPr>
        <w:t>………………</w:t>
      </w:r>
      <w:r w:rsidR="00253EFA">
        <w:rPr>
          <w:rFonts w:ascii="Tahoma" w:eastAsia="Arial" w:hAnsi="Tahoma" w:cs="Tahoma"/>
          <w:color w:val="0E0E0E"/>
          <w:sz w:val="32"/>
          <w:szCs w:val="32"/>
        </w:rPr>
        <w:t>………………………………………………………………………</w:t>
      </w:r>
      <w:r w:rsidR="00253EFA">
        <w:rPr>
          <w:rFonts w:ascii="Tahoma" w:eastAsia="Arial" w:hAnsi="Tahoma" w:cs="Tahoma"/>
          <w:color w:val="0E0E0E"/>
          <w:sz w:val="32"/>
          <w:szCs w:val="32"/>
        </w:rPr>
        <w:tab/>
      </w:r>
    </w:p>
    <w:p w:rsidR="00253EFA" w:rsidRDefault="007B2E62" w:rsidP="00EF0B0F">
      <w:pPr>
        <w:spacing w:line="360" w:lineRule="auto"/>
        <w:ind w:left="426" w:hanging="426"/>
        <w:rPr>
          <w:rFonts w:ascii="Tahoma" w:eastAsia="Arial" w:hAnsi="Tahoma" w:cs="Tahoma"/>
          <w:color w:val="0E0E0E"/>
          <w:spacing w:val="51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>42</w:t>
      </w:r>
      <w:r w:rsidR="006569B7" w:rsidRPr="003A2251">
        <w:rPr>
          <w:rFonts w:ascii="Tahoma" w:eastAsia="Arial" w:hAnsi="Tahoma" w:cs="Tahoma"/>
          <w:color w:val="0E0E0E"/>
          <w:sz w:val="32"/>
          <w:szCs w:val="32"/>
        </w:rPr>
        <w:t>. (</w:t>
      </w:r>
      <w:proofErr w:type="gramStart"/>
      <w:r w:rsidRPr="003A2251">
        <w:rPr>
          <w:rFonts w:ascii="Tahoma" w:eastAsia="Arial" w:hAnsi="Tahoma" w:cs="Tahoma"/>
          <w:color w:val="0E0E0E"/>
          <w:sz w:val="32"/>
          <w:szCs w:val="32"/>
        </w:rPr>
        <w:t>a</w:t>
      </w:r>
      <w:proofErr w:type="gramEnd"/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) </w:t>
      </w:r>
      <w:r w:rsidRPr="003A2251">
        <w:rPr>
          <w:rFonts w:ascii="Tahoma" w:eastAsia="Arial" w:hAnsi="Tahoma" w:cs="Tahoma"/>
          <w:color w:val="0E0E0E"/>
          <w:spacing w:val="33"/>
          <w:sz w:val="32"/>
          <w:szCs w:val="32"/>
        </w:rPr>
        <w:t xml:space="preserve"> </w:t>
      </w:r>
      <w:r w:rsidR="005E18F9" w:rsidRPr="003A2251">
        <w:rPr>
          <w:rFonts w:ascii="Tahoma" w:eastAsia="Arial" w:hAnsi="Tahoma" w:cs="Tahoma"/>
          <w:color w:val="0E0E0E"/>
          <w:w w:val="83"/>
          <w:sz w:val="32"/>
          <w:szCs w:val="32"/>
        </w:rPr>
        <w:t>G</w:t>
      </w:r>
      <w:r w:rsidR="005E18F9" w:rsidRPr="003A2251">
        <w:rPr>
          <w:rFonts w:ascii="Tahoma" w:eastAsia="Arial" w:hAnsi="Tahoma" w:cs="Tahoma"/>
          <w:color w:val="232323"/>
          <w:w w:val="60"/>
          <w:sz w:val="32"/>
          <w:szCs w:val="32"/>
        </w:rPr>
        <w:t>i</w:t>
      </w:r>
      <w:r w:rsidR="005E18F9" w:rsidRPr="003A2251">
        <w:rPr>
          <w:rFonts w:ascii="Tahoma" w:eastAsia="Arial" w:hAnsi="Tahoma" w:cs="Tahoma"/>
          <w:color w:val="0E0E0E"/>
          <w:sz w:val="32"/>
          <w:szCs w:val="32"/>
        </w:rPr>
        <w:t xml:space="preserve">ve </w:t>
      </w:r>
      <w:r w:rsidR="005E18F9" w:rsidRPr="003A2251">
        <w:rPr>
          <w:rFonts w:ascii="Tahoma" w:eastAsia="Arial" w:hAnsi="Tahoma" w:cs="Tahoma"/>
          <w:color w:val="0E0E0E"/>
          <w:spacing w:val="-31"/>
          <w:sz w:val="32"/>
          <w:szCs w:val="32"/>
        </w:rPr>
        <w:t>any</w:t>
      </w:r>
      <w:r w:rsidRPr="003A2251">
        <w:rPr>
          <w:rFonts w:ascii="Tahoma" w:eastAsia="Arial" w:hAnsi="Tahoma" w:cs="Tahoma"/>
          <w:color w:val="0E0E0E"/>
          <w:spacing w:val="-5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color w:val="0E0E0E"/>
          <w:sz w:val="32"/>
          <w:szCs w:val="32"/>
        </w:rPr>
        <w:t xml:space="preserve">two </w:t>
      </w:r>
      <w:r w:rsidR="005E18F9" w:rsidRPr="003A2251">
        <w:rPr>
          <w:rFonts w:ascii="Tahoma" w:eastAsia="Arial" w:hAnsi="Tahoma" w:cs="Tahoma"/>
          <w:color w:val="0E0E0E"/>
          <w:spacing w:val="51"/>
          <w:sz w:val="32"/>
          <w:szCs w:val="32"/>
        </w:rPr>
        <w:t xml:space="preserve">reasons why some pupils change </w:t>
      </w:r>
    </w:p>
    <w:p w:rsidR="004D721B" w:rsidRPr="003A2251" w:rsidRDefault="00253EFA" w:rsidP="00EF0B0F">
      <w:pPr>
        <w:spacing w:line="360" w:lineRule="auto"/>
        <w:ind w:left="426" w:hanging="426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0E0E0E"/>
          <w:spacing w:val="51"/>
          <w:sz w:val="32"/>
          <w:szCs w:val="32"/>
        </w:rPr>
        <w:t xml:space="preserve">        </w:t>
      </w:r>
      <w:proofErr w:type="gramStart"/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school</w:t>
      </w:r>
      <w:r w:rsidR="003E1D5E">
        <w:rPr>
          <w:rFonts w:ascii="Tahoma" w:eastAsia="Arial" w:hAnsi="Tahoma" w:cs="Tahoma"/>
          <w:color w:val="0E0E0E"/>
          <w:spacing w:val="-30"/>
          <w:sz w:val="32"/>
          <w:szCs w:val="32"/>
        </w:rPr>
        <w:t>s</w:t>
      </w:r>
      <w:proofErr w:type="gramEnd"/>
      <w:r w:rsidR="005E18F9" w:rsidRPr="003A2251">
        <w:rPr>
          <w:rFonts w:ascii="Tahoma" w:eastAsia="Arial" w:hAnsi="Tahoma" w:cs="Tahoma"/>
          <w:color w:val="0E0E0E"/>
          <w:spacing w:val="-30"/>
          <w:sz w:val="32"/>
          <w:szCs w:val="32"/>
        </w:rPr>
        <w:t>.</w:t>
      </w:r>
    </w:p>
    <w:p w:rsidR="004D721B" w:rsidRPr="003A2251" w:rsidRDefault="00253EFA" w:rsidP="00EF0B0F">
      <w:pPr>
        <w:spacing w:line="360" w:lineRule="auto"/>
        <w:ind w:left="1004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(</w:t>
      </w:r>
      <w:proofErr w:type="spellStart"/>
      <w:r w:rsidR="004F0603" w:rsidRPr="003A2251">
        <w:rPr>
          <w:rFonts w:ascii="Tahoma" w:hAnsi="Tahoma" w:cs="Tahoma"/>
          <w:sz w:val="32"/>
          <w:szCs w:val="32"/>
        </w:rPr>
        <w:t>i</w:t>
      </w:r>
      <w:proofErr w:type="spellEnd"/>
      <w:r w:rsidR="004F0603" w:rsidRPr="003A2251">
        <w:rPr>
          <w:rFonts w:ascii="Tahoma" w:hAnsi="Tahoma" w:cs="Tahoma"/>
          <w:sz w:val="32"/>
          <w:szCs w:val="32"/>
        </w:rPr>
        <w:t>)………</w:t>
      </w:r>
      <w:r>
        <w:rPr>
          <w:rFonts w:ascii="Tahoma" w:hAnsi="Tahoma" w:cs="Tahoma"/>
          <w:sz w:val="32"/>
          <w:szCs w:val="32"/>
        </w:rPr>
        <w:t>………………………………………………………………………………</w:t>
      </w:r>
    </w:p>
    <w:p w:rsidR="004F0603" w:rsidRPr="003A2251" w:rsidRDefault="00253EFA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(</w:t>
      </w:r>
      <w:r w:rsidR="004F0603" w:rsidRPr="003A2251">
        <w:rPr>
          <w:rFonts w:ascii="Tahoma" w:hAnsi="Tahoma" w:cs="Tahoma"/>
          <w:sz w:val="32"/>
          <w:szCs w:val="32"/>
        </w:rPr>
        <w:t>ii)………</w:t>
      </w:r>
      <w:r>
        <w:rPr>
          <w:rFonts w:ascii="Tahoma" w:hAnsi="Tahoma" w:cs="Tahoma"/>
          <w:sz w:val="32"/>
          <w:szCs w:val="32"/>
        </w:rPr>
        <w:t>………………………………………………………………………………</w:t>
      </w:r>
    </w:p>
    <w:p w:rsidR="004D721B" w:rsidRPr="003A2251" w:rsidRDefault="00253EFA" w:rsidP="00EF0B0F">
      <w:pPr>
        <w:spacing w:line="360" w:lineRule="auto"/>
        <w:ind w:left="284"/>
        <w:rPr>
          <w:rFonts w:ascii="Tahoma" w:eastAsia="Arial" w:hAnsi="Tahoma" w:cs="Tahoma"/>
          <w:sz w:val="32"/>
          <w:szCs w:val="32"/>
        </w:rPr>
      </w:pPr>
      <w:r>
        <w:rPr>
          <w:rFonts w:ascii="Tahoma" w:hAnsi="Tahoma" w:cs="Tahoma"/>
          <w:color w:val="0E0E0E"/>
          <w:sz w:val="32"/>
          <w:szCs w:val="32"/>
        </w:rPr>
        <w:t>(</w:t>
      </w:r>
      <w:r w:rsidR="007B2E62" w:rsidRPr="003A2251">
        <w:rPr>
          <w:rFonts w:ascii="Tahoma" w:hAnsi="Tahoma" w:cs="Tahoma"/>
          <w:color w:val="0E0E0E"/>
          <w:sz w:val="32"/>
          <w:szCs w:val="32"/>
        </w:rPr>
        <w:t>b</w:t>
      </w:r>
      <w:r w:rsidR="00DD7F19" w:rsidRPr="003A2251">
        <w:rPr>
          <w:rFonts w:ascii="Tahoma" w:hAnsi="Tahoma" w:cs="Tahoma"/>
          <w:color w:val="232323"/>
          <w:sz w:val="32"/>
          <w:szCs w:val="32"/>
        </w:rPr>
        <w:t xml:space="preserve">) </w:t>
      </w:r>
      <w:r>
        <w:rPr>
          <w:rFonts w:ascii="Tahoma" w:hAnsi="Tahoma" w:cs="Tahoma"/>
          <w:color w:val="232323"/>
          <w:sz w:val="32"/>
          <w:szCs w:val="32"/>
        </w:rPr>
        <w:t xml:space="preserve">  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State</w:t>
      </w:r>
      <w:r w:rsidR="007B2E62" w:rsidRPr="003A2251">
        <w:rPr>
          <w:rFonts w:ascii="Tahoma" w:eastAsia="Arial" w:hAnsi="Tahoma" w:cs="Tahoma"/>
          <w:color w:val="0E0E0E"/>
          <w:spacing w:val="-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any</w:t>
      </w:r>
      <w:r w:rsidR="007B2E62" w:rsidRPr="003A2251">
        <w:rPr>
          <w:rFonts w:ascii="Tahoma" w:eastAsia="Arial" w:hAnsi="Tahoma" w:cs="Tahoma"/>
          <w:color w:val="0E0E0E"/>
          <w:spacing w:val="11"/>
          <w:sz w:val="32"/>
          <w:szCs w:val="32"/>
        </w:rPr>
        <w:t xml:space="preserve"> </w:t>
      </w:r>
      <w:r w:rsidR="005E18F9" w:rsidRPr="003E1D5E">
        <w:rPr>
          <w:rFonts w:ascii="Tahoma" w:hAnsi="Tahoma" w:cs="Tahoma"/>
          <w:color w:val="0E0E0E"/>
          <w:sz w:val="32"/>
          <w:szCs w:val="32"/>
        </w:rPr>
        <w:t xml:space="preserve">two </w:t>
      </w:r>
      <w:r w:rsidR="005E18F9" w:rsidRPr="003E1D5E">
        <w:rPr>
          <w:rFonts w:ascii="Tahoma" w:hAnsi="Tahoma" w:cs="Tahoma"/>
          <w:color w:val="0E0E0E"/>
          <w:spacing w:val="8"/>
          <w:sz w:val="32"/>
          <w:szCs w:val="32"/>
        </w:rPr>
        <w:t>causes</w:t>
      </w:r>
      <w:r w:rsidR="005E18F9" w:rsidRPr="003A2251">
        <w:rPr>
          <w:rFonts w:ascii="Tahoma" w:eastAsia="Arial" w:hAnsi="Tahoma" w:cs="Tahoma"/>
          <w:color w:val="0E0E0E"/>
          <w:sz w:val="32"/>
          <w:szCs w:val="32"/>
        </w:rPr>
        <w:t xml:space="preserve"> of </w:t>
      </w:r>
      <w:r w:rsidR="005E18F9" w:rsidRPr="003A2251">
        <w:rPr>
          <w:rFonts w:ascii="Tahoma" w:eastAsia="Arial" w:hAnsi="Tahoma" w:cs="Tahoma"/>
          <w:color w:val="0E0E0E"/>
          <w:spacing w:val="-2"/>
          <w:sz w:val="32"/>
          <w:szCs w:val="32"/>
        </w:rPr>
        <w:t>school</w:t>
      </w:r>
      <w:r w:rsidR="005E18F9" w:rsidRPr="003A2251">
        <w:rPr>
          <w:rFonts w:ascii="Tahoma" w:eastAsia="Arial" w:hAnsi="Tahoma" w:cs="Tahoma"/>
          <w:color w:val="232323"/>
          <w:sz w:val="32"/>
          <w:szCs w:val="32"/>
        </w:rPr>
        <w:t xml:space="preserve"> dropouts</w:t>
      </w:r>
      <w:r w:rsidR="007B2E62" w:rsidRPr="003A2251">
        <w:rPr>
          <w:rFonts w:ascii="Tahoma" w:eastAsia="Arial" w:hAnsi="Tahoma" w:cs="Tahoma"/>
          <w:color w:val="232323"/>
          <w:sz w:val="32"/>
          <w:szCs w:val="32"/>
        </w:rPr>
        <w:t>.</w:t>
      </w:r>
    </w:p>
    <w:p w:rsidR="00224C0B" w:rsidRPr="003A2251" w:rsidRDefault="00B30513" w:rsidP="00EF0B0F">
      <w:pPr>
        <w:spacing w:line="360" w:lineRule="auto"/>
        <w:ind w:left="284" w:firstLine="436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(</w:t>
      </w:r>
      <w:proofErr w:type="spellStart"/>
      <w:r>
        <w:rPr>
          <w:rFonts w:ascii="Tahoma" w:hAnsi="Tahoma" w:cs="Tahoma"/>
          <w:sz w:val="32"/>
          <w:szCs w:val="32"/>
        </w:rPr>
        <w:t>i</w:t>
      </w:r>
      <w:proofErr w:type="spellEnd"/>
      <w:r>
        <w:rPr>
          <w:rFonts w:ascii="Tahoma" w:hAnsi="Tahoma" w:cs="Tahoma"/>
          <w:sz w:val="32"/>
          <w:szCs w:val="32"/>
        </w:rPr>
        <w:t>)………………………………</w:t>
      </w:r>
      <w:r w:rsidR="00224C0B" w:rsidRPr="003A2251">
        <w:rPr>
          <w:rFonts w:ascii="Tahoma" w:hAnsi="Tahoma" w:cs="Tahoma"/>
          <w:sz w:val="32"/>
          <w:szCs w:val="32"/>
        </w:rPr>
        <w:t>………………………………………………………</w:t>
      </w:r>
    </w:p>
    <w:p w:rsidR="00224C0B" w:rsidRPr="003A2251" w:rsidRDefault="00B30513" w:rsidP="00EF0B0F">
      <w:pPr>
        <w:spacing w:line="360" w:lineRule="auto"/>
        <w:ind w:left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(ii)…</w:t>
      </w:r>
      <w:r w:rsidR="00224C0B"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</w:t>
      </w:r>
      <w:r w:rsidR="00F05F1D" w:rsidRPr="003A2251">
        <w:rPr>
          <w:rFonts w:ascii="Tahoma" w:hAnsi="Tahoma" w:cs="Tahoma"/>
          <w:sz w:val="32"/>
          <w:szCs w:val="32"/>
        </w:rPr>
        <w:t>….</w:t>
      </w:r>
    </w:p>
    <w:p w:rsidR="004D721B" w:rsidRPr="003A2251" w:rsidRDefault="007B2E62" w:rsidP="00EF0B0F">
      <w:pPr>
        <w:spacing w:before="4" w:line="360" w:lineRule="auto"/>
        <w:ind w:left="426" w:hanging="426"/>
        <w:rPr>
          <w:rFonts w:ascii="Tahoma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>43</w:t>
      </w:r>
      <w:r w:rsidR="006569B7" w:rsidRPr="003A2251">
        <w:rPr>
          <w:rFonts w:ascii="Tahoma" w:eastAsia="Arial" w:hAnsi="Tahoma" w:cs="Tahoma"/>
          <w:color w:val="0E0E0E"/>
          <w:sz w:val="32"/>
          <w:szCs w:val="32"/>
        </w:rPr>
        <w:t>.  (</w:t>
      </w:r>
      <w:proofErr w:type="gramStart"/>
      <w:r w:rsidRPr="003A2251">
        <w:rPr>
          <w:rFonts w:ascii="Tahoma" w:eastAsia="Arial" w:hAnsi="Tahoma" w:cs="Tahoma"/>
          <w:color w:val="232323"/>
          <w:sz w:val="32"/>
          <w:szCs w:val="32"/>
        </w:rPr>
        <w:t>a</w:t>
      </w:r>
      <w:proofErr w:type="gramEnd"/>
      <w:r w:rsidR="000D178B" w:rsidRPr="003A2251">
        <w:rPr>
          <w:rFonts w:ascii="Tahoma" w:eastAsia="Arial" w:hAnsi="Tahoma" w:cs="Tahoma"/>
          <w:color w:val="0E0E0E"/>
          <w:sz w:val="32"/>
          <w:szCs w:val="32"/>
        </w:rPr>
        <w:t xml:space="preserve">) </w:t>
      </w:r>
      <w:r w:rsidR="00B30513">
        <w:rPr>
          <w:rFonts w:ascii="Tahoma" w:eastAsia="Arial" w:hAnsi="Tahoma" w:cs="Tahoma"/>
          <w:color w:val="0E0E0E"/>
          <w:sz w:val="32"/>
          <w:szCs w:val="32"/>
        </w:rPr>
        <w:tab/>
      </w:r>
      <w:r w:rsidR="006569B7" w:rsidRPr="003A2251">
        <w:rPr>
          <w:rFonts w:ascii="Tahoma" w:eastAsia="Arial" w:hAnsi="Tahoma" w:cs="Tahoma"/>
          <w:color w:val="0E0E0E"/>
          <w:w w:val="91"/>
          <w:sz w:val="32"/>
          <w:szCs w:val="32"/>
        </w:rPr>
        <w:t>W</w:t>
      </w:r>
      <w:r w:rsidR="00735DF3" w:rsidRPr="003A2251">
        <w:rPr>
          <w:rFonts w:ascii="Tahoma" w:eastAsia="Arial" w:hAnsi="Tahoma" w:cs="Tahoma"/>
          <w:color w:val="0E0E0E"/>
          <w:w w:val="91"/>
          <w:sz w:val="32"/>
          <w:szCs w:val="32"/>
        </w:rPr>
        <w:t>hat was the Trans-Atlantic trade?</w:t>
      </w:r>
    </w:p>
    <w:p w:rsidR="004D721B" w:rsidRPr="003A2251" w:rsidRDefault="000D178B" w:rsidP="00EF0B0F">
      <w:pPr>
        <w:spacing w:before="5" w:line="360" w:lineRule="auto"/>
        <w:ind w:left="100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4D721B" w:rsidRPr="003A2251" w:rsidRDefault="00B30513" w:rsidP="00EF0B0F">
      <w:pPr>
        <w:spacing w:line="360" w:lineRule="auto"/>
        <w:ind w:left="1440" w:hanging="720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0E0E0E"/>
          <w:sz w:val="32"/>
          <w:szCs w:val="32"/>
        </w:rPr>
        <w:t>(</w:t>
      </w:r>
      <w:r w:rsidR="000D178B" w:rsidRPr="003A2251">
        <w:rPr>
          <w:rFonts w:ascii="Tahoma" w:eastAsia="Arial" w:hAnsi="Tahoma" w:cs="Tahoma"/>
          <w:color w:val="0E0E0E"/>
          <w:sz w:val="32"/>
          <w:szCs w:val="32"/>
        </w:rPr>
        <w:t xml:space="preserve">b) </w:t>
      </w:r>
      <w:r>
        <w:rPr>
          <w:rFonts w:ascii="Tahoma" w:eastAsia="Arial" w:hAnsi="Tahoma" w:cs="Tahoma"/>
          <w:color w:val="0E0E0E"/>
          <w:sz w:val="32"/>
          <w:szCs w:val="32"/>
        </w:rPr>
        <w:tab/>
      </w:r>
      <w:r w:rsidR="00735DF3" w:rsidRPr="003A2251">
        <w:rPr>
          <w:rFonts w:ascii="Tahoma" w:eastAsia="Arial" w:hAnsi="Tahoma" w:cs="Tahoma"/>
          <w:color w:val="0E0E0E"/>
          <w:sz w:val="32"/>
          <w:szCs w:val="32"/>
        </w:rPr>
        <w:t xml:space="preserve">Mention any two West African </w:t>
      </w:r>
      <w:proofErr w:type="gramStart"/>
      <w:r w:rsidR="00735DF3" w:rsidRPr="003A2251">
        <w:rPr>
          <w:rFonts w:ascii="Tahoma" w:eastAsia="Arial" w:hAnsi="Tahoma" w:cs="Tahoma"/>
          <w:color w:val="0E0E0E"/>
          <w:sz w:val="32"/>
          <w:szCs w:val="32"/>
        </w:rPr>
        <w:t>tribes which</w:t>
      </w:r>
      <w:proofErr w:type="gramEnd"/>
      <w:r w:rsidR="00735DF3" w:rsidRPr="003A2251">
        <w:rPr>
          <w:rFonts w:ascii="Tahoma" w:eastAsia="Arial" w:hAnsi="Tahoma" w:cs="Tahoma"/>
          <w:color w:val="0E0E0E"/>
          <w:sz w:val="32"/>
          <w:szCs w:val="32"/>
        </w:rPr>
        <w:t xml:space="preserve"> participated in Trans Saharan trade.</w:t>
      </w:r>
      <w:r w:rsidR="007B2E62" w:rsidRPr="003A2251">
        <w:rPr>
          <w:rFonts w:ascii="Tahoma" w:eastAsia="Arial" w:hAnsi="Tahoma" w:cs="Tahoma"/>
          <w:color w:val="232323"/>
          <w:spacing w:val="-21"/>
          <w:w w:val="9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232323"/>
          <w:w w:val="56"/>
          <w:sz w:val="32"/>
          <w:szCs w:val="32"/>
        </w:rPr>
        <w:t>.</w:t>
      </w:r>
    </w:p>
    <w:p w:rsidR="00224C0B" w:rsidRPr="003A2251" w:rsidRDefault="00A12958" w:rsidP="00EF0B0F">
      <w:pPr>
        <w:spacing w:line="360" w:lineRule="auto"/>
        <w:ind w:left="100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224C0B" w:rsidRDefault="00B76A9C" w:rsidP="00EF0B0F">
      <w:pPr>
        <w:spacing w:line="360" w:lineRule="auto"/>
        <w:ind w:left="1440" w:hanging="720"/>
        <w:rPr>
          <w:rFonts w:ascii="Tahoma" w:eastAsia="Arial" w:hAnsi="Tahoma" w:cs="Tahoma"/>
          <w:color w:val="0E0E0E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t>(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c)</w:t>
      </w:r>
      <w:r w:rsidR="00A12958" w:rsidRPr="003A2251">
        <w:rPr>
          <w:rFonts w:ascii="Tahoma" w:eastAsia="Arial" w:hAnsi="Tahoma" w:cs="Tahoma"/>
          <w:color w:val="0E0E0E"/>
          <w:sz w:val="32"/>
          <w:szCs w:val="32"/>
        </w:rPr>
        <w:t xml:space="preserve"> </w:t>
      </w:r>
      <w:r w:rsidR="00B30513"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Mention</w:t>
      </w:r>
      <w:r w:rsidR="007B2E62" w:rsidRPr="003A2251">
        <w:rPr>
          <w:rFonts w:ascii="Tahoma" w:eastAsia="Arial" w:hAnsi="Tahoma" w:cs="Tahoma"/>
          <w:color w:val="0E0E0E"/>
          <w:spacing w:val="-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any</w:t>
      </w:r>
      <w:r w:rsidR="007B2E62" w:rsidRPr="003A2251">
        <w:rPr>
          <w:rFonts w:ascii="Tahoma" w:eastAsia="Arial" w:hAnsi="Tahoma" w:cs="Tahoma"/>
          <w:color w:val="0E0E0E"/>
          <w:spacing w:val="11"/>
          <w:sz w:val="32"/>
          <w:szCs w:val="32"/>
        </w:rPr>
        <w:t xml:space="preserve"> </w:t>
      </w:r>
      <w:r w:rsidR="006569B7" w:rsidRPr="003A2251">
        <w:rPr>
          <w:rFonts w:ascii="Tahoma" w:eastAsia="Arial" w:hAnsi="Tahoma" w:cs="Tahoma"/>
          <w:color w:val="0E0E0E"/>
          <w:sz w:val="32"/>
          <w:szCs w:val="32"/>
        </w:rPr>
        <w:t>one role played by</w:t>
      </w:r>
      <w:r w:rsidR="00735DF3" w:rsidRPr="003A2251">
        <w:rPr>
          <w:rFonts w:ascii="Tahoma" w:eastAsia="Arial" w:hAnsi="Tahoma" w:cs="Tahoma"/>
          <w:color w:val="0E0E0E"/>
          <w:sz w:val="32"/>
          <w:szCs w:val="32"/>
        </w:rPr>
        <w:t xml:space="preserve"> the Berbers in the Trans Saharan trade.</w:t>
      </w:r>
    </w:p>
    <w:p w:rsidR="00B30513" w:rsidRPr="003A2251" w:rsidRDefault="00B30513" w:rsidP="00EF0B0F">
      <w:pPr>
        <w:spacing w:line="360" w:lineRule="auto"/>
        <w:ind w:left="100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383320" w:rsidRDefault="00383320" w:rsidP="00EF0B0F">
      <w:pPr>
        <w:spacing w:line="360" w:lineRule="auto"/>
        <w:ind w:left="294"/>
        <w:rPr>
          <w:rFonts w:ascii="Tahoma" w:eastAsia="Arial" w:hAnsi="Tahoma" w:cs="Tahoma"/>
          <w:color w:val="0E0E0E"/>
          <w:sz w:val="32"/>
          <w:szCs w:val="32"/>
        </w:rPr>
      </w:pPr>
    </w:p>
    <w:p w:rsidR="004D721B" w:rsidRDefault="006569B7" w:rsidP="00EF0B0F">
      <w:pPr>
        <w:spacing w:line="360" w:lineRule="auto"/>
        <w:ind w:left="294"/>
        <w:rPr>
          <w:rFonts w:ascii="Tahoma" w:eastAsia="Arial" w:hAnsi="Tahoma" w:cs="Tahoma"/>
          <w:color w:val="0E0E0E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sz w:val="32"/>
          <w:szCs w:val="32"/>
        </w:rPr>
        <w:lastRenderedPageBreak/>
        <w:t>44</w:t>
      </w:r>
      <w:r w:rsidR="00B76A9C" w:rsidRPr="003A2251">
        <w:rPr>
          <w:rFonts w:ascii="Tahoma" w:eastAsia="Arial" w:hAnsi="Tahoma" w:cs="Tahoma"/>
          <w:color w:val="0E0E0E"/>
          <w:sz w:val="32"/>
          <w:szCs w:val="32"/>
        </w:rPr>
        <w:t>. (</w:t>
      </w:r>
      <w:proofErr w:type="gramStart"/>
      <w:r w:rsidR="00C332E8" w:rsidRPr="003A2251">
        <w:rPr>
          <w:rFonts w:ascii="Tahoma" w:eastAsia="Arial" w:hAnsi="Tahoma" w:cs="Tahoma"/>
          <w:color w:val="0E0E0E"/>
          <w:sz w:val="32"/>
          <w:szCs w:val="32"/>
        </w:rPr>
        <w:t>a</w:t>
      </w:r>
      <w:proofErr w:type="gramEnd"/>
      <w:r w:rsidR="00C332E8" w:rsidRPr="003A2251">
        <w:rPr>
          <w:rFonts w:ascii="Tahoma" w:eastAsia="Arial" w:hAnsi="Tahoma" w:cs="Tahoma"/>
          <w:color w:val="0E0E0E"/>
          <w:sz w:val="32"/>
          <w:szCs w:val="32"/>
        </w:rPr>
        <w:t xml:space="preserve">) </w:t>
      </w:r>
      <w:r w:rsidR="00B30513">
        <w:rPr>
          <w:rFonts w:ascii="Tahoma" w:eastAsia="Arial" w:hAnsi="Tahoma" w:cs="Tahoma"/>
          <w:color w:val="0E0E0E"/>
          <w:sz w:val="32"/>
          <w:szCs w:val="32"/>
        </w:rPr>
        <w:tab/>
      </w:r>
      <w:r w:rsidR="00B76A9C" w:rsidRPr="003A2251">
        <w:rPr>
          <w:rFonts w:ascii="Tahoma" w:eastAsia="Arial" w:hAnsi="Tahoma" w:cs="Tahoma"/>
          <w:color w:val="0E0E0E"/>
          <w:sz w:val="32"/>
          <w:szCs w:val="32"/>
        </w:rPr>
        <w:t xml:space="preserve">Why is timber from mangrove forests suitable for ship </w:t>
      </w:r>
    </w:p>
    <w:p w:rsidR="00B30513" w:rsidRPr="003A2251" w:rsidRDefault="00B30513" w:rsidP="00EF0B0F">
      <w:pPr>
        <w:spacing w:line="360" w:lineRule="auto"/>
        <w:ind w:left="294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0E0E0E"/>
          <w:sz w:val="32"/>
          <w:szCs w:val="32"/>
        </w:rPr>
        <w:tab/>
      </w:r>
      <w:r>
        <w:rPr>
          <w:rFonts w:ascii="Tahoma" w:eastAsia="Arial" w:hAnsi="Tahoma" w:cs="Tahoma"/>
          <w:color w:val="0E0E0E"/>
          <w:sz w:val="32"/>
          <w:szCs w:val="32"/>
        </w:rPr>
        <w:tab/>
      </w:r>
      <w:proofErr w:type="gramStart"/>
      <w:r w:rsidRPr="003A2251">
        <w:rPr>
          <w:rFonts w:ascii="Tahoma" w:eastAsia="Arial" w:hAnsi="Tahoma" w:cs="Tahoma"/>
          <w:color w:val="0E0E0E"/>
          <w:sz w:val="32"/>
          <w:szCs w:val="32"/>
        </w:rPr>
        <w:t>building</w:t>
      </w:r>
      <w:proofErr w:type="gramEnd"/>
      <w:r w:rsidRPr="003A2251">
        <w:rPr>
          <w:rFonts w:ascii="Tahoma" w:eastAsia="Arial" w:hAnsi="Tahoma" w:cs="Tahoma"/>
          <w:color w:val="0E0E0E"/>
          <w:sz w:val="32"/>
          <w:szCs w:val="32"/>
        </w:rPr>
        <w:t>?</w:t>
      </w:r>
    </w:p>
    <w:p w:rsidR="004D721B" w:rsidRPr="003A2251" w:rsidRDefault="00C332E8" w:rsidP="00EF0B0F">
      <w:pPr>
        <w:spacing w:line="360" w:lineRule="auto"/>
        <w:ind w:left="100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4D721B" w:rsidRPr="003A2251" w:rsidRDefault="00B76A9C" w:rsidP="00EF0B0F">
      <w:pPr>
        <w:spacing w:line="360" w:lineRule="auto"/>
        <w:ind w:left="284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0E0E0E"/>
          <w:position w:val="-1"/>
          <w:sz w:val="32"/>
          <w:szCs w:val="32"/>
        </w:rPr>
        <w:t xml:space="preserve"> </w:t>
      </w:r>
      <w:r w:rsidR="00B30513">
        <w:rPr>
          <w:rFonts w:ascii="Tahoma" w:eastAsia="Arial" w:hAnsi="Tahoma" w:cs="Tahoma"/>
          <w:color w:val="0E0E0E"/>
          <w:position w:val="-1"/>
          <w:sz w:val="32"/>
          <w:szCs w:val="32"/>
        </w:rPr>
        <w:tab/>
      </w:r>
      <w:r w:rsidRPr="003A2251">
        <w:rPr>
          <w:rFonts w:ascii="Tahoma" w:eastAsia="Arial" w:hAnsi="Tahoma" w:cs="Tahoma"/>
          <w:color w:val="0E0E0E"/>
          <w:position w:val="-1"/>
          <w:sz w:val="32"/>
          <w:szCs w:val="32"/>
        </w:rPr>
        <w:t>(</w:t>
      </w:r>
      <w:r w:rsidR="00C332E8" w:rsidRPr="003A2251">
        <w:rPr>
          <w:rFonts w:ascii="Tahoma" w:eastAsia="Arial" w:hAnsi="Tahoma" w:cs="Tahoma"/>
          <w:color w:val="0E0E0E"/>
          <w:position w:val="-1"/>
          <w:sz w:val="32"/>
          <w:szCs w:val="32"/>
        </w:rPr>
        <w:t xml:space="preserve">b) </w:t>
      </w:r>
      <w:r w:rsidR="00B30513">
        <w:rPr>
          <w:rFonts w:ascii="Tahoma" w:eastAsia="Arial" w:hAnsi="Tahoma" w:cs="Tahoma"/>
          <w:color w:val="0E0E0E"/>
          <w:position w:val="-1"/>
          <w:sz w:val="32"/>
          <w:szCs w:val="32"/>
        </w:rPr>
        <w:tab/>
      </w:r>
      <w:r w:rsidRPr="003A2251">
        <w:rPr>
          <w:rFonts w:ascii="Tahoma" w:eastAsia="Arial" w:hAnsi="Tahoma" w:cs="Tahoma"/>
          <w:color w:val="0E0E0E"/>
          <w:position w:val="-1"/>
          <w:sz w:val="32"/>
          <w:szCs w:val="32"/>
        </w:rPr>
        <w:t>Where in East Africa are mangrove forests found?</w:t>
      </w:r>
    </w:p>
    <w:p w:rsidR="00224C0B" w:rsidRPr="003A2251" w:rsidRDefault="00224C0B" w:rsidP="00EF0B0F">
      <w:pPr>
        <w:spacing w:line="360" w:lineRule="auto"/>
        <w:ind w:left="100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C332E8" w:rsidRPr="003A2251" w:rsidRDefault="00B76A9C" w:rsidP="00EF0B0F">
      <w:pPr>
        <w:spacing w:line="360" w:lineRule="auto"/>
        <w:ind w:left="1440" w:hanging="720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(</w:t>
      </w:r>
      <w:r w:rsidR="00C332E8" w:rsidRPr="003A2251">
        <w:rPr>
          <w:rFonts w:ascii="Tahoma" w:hAnsi="Tahoma" w:cs="Tahoma"/>
          <w:sz w:val="32"/>
          <w:szCs w:val="32"/>
        </w:rPr>
        <w:t xml:space="preserve">c) </w:t>
      </w:r>
      <w:r w:rsidR="00B30513">
        <w:rPr>
          <w:rFonts w:ascii="Tahoma" w:hAnsi="Tahoma" w:cs="Tahoma"/>
          <w:sz w:val="32"/>
          <w:szCs w:val="32"/>
        </w:rPr>
        <w:tab/>
      </w:r>
      <w:r w:rsidRPr="003A2251">
        <w:rPr>
          <w:rFonts w:ascii="Tahoma" w:hAnsi="Tahoma" w:cs="Tahoma"/>
          <w:sz w:val="32"/>
          <w:szCs w:val="32"/>
        </w:rPr>
        <w:t xml:space="preserve">Give one reason why mangrove forests grow in the area you </w:t>
      </w:r>
      <w:r w:rsidR="00994DEE">
        <w:rPr>
          <w:rFonts w:ascii="Tahoma" w:hAnsi="Tahoma" w:cs="Tahoma"/>
          <w:sz w:val="32"/>
          <w:szCs w:val="32"/>
        </w:rPr>
        <w:t>have mentioned in 44</w:t>
      </w:r>
      <w:r w:rsidRPr="003A2251">
        <w:rPr>
          <w:rFonts w:ascii="Tahoma" w:hAnsi="Tahoma" w:cs="Tahoma"/>
          <w:sz w:val="32"/>
          <w:szCs w:val="32"/>
        </w:rPr>
        <w:t xml:space="preserve"> (b) above.</w:t>
      </w:r>
    </w:p>
    <w:p w:rsidR="007D3AF2" w:rsidRDefault="007D3AF2" w:rsidP="00EF0B0F">
      <w:pPr>
        <w:spacing w:line="360" w:lineRule="auto"/>
        <w:ind w:left="100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B30513" w:rsidRPr="003A2251" w:rsidRDefault="00B30513" w:rsidP="00EF0B0F">
      <w:pPr>
        <w:spacing w:line="360" w:lineRule="auto"/>
        <w:ind w:left="1004" w:firstLine="436"/>
        <w:rPr>
          <w:rFonts w:ascii="Tahoma" w:hAnsi="Tahoma" w:cs="Tahoma"/>
          <w:sz w:val="32"/>
          <w:szCs w:val="32"/>
        </w:rPr>
      </w:pPr>
    </w:p>
    <w:p w:rsidR="00994DEE" w:rsidRDefault="00DC2D4A" w:rsidP="00EF0B0F">
      <w:pPr>
        <w:spacing w:line="360" w:lineRule="auto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45</w:t>
      </w:r>
      <w:r w:rsidR="00B30513">
        <w:rPr>
          <w:rFonts w:ascii="Tahoma" w:hAnsi="Tahoma" w:cs="Tahoma"/>
          <w:sz w:val="32"/>
          <w:szCs w:val="32"/>
        </w:rPr>
        <w:t>.</w:t>
      </w:r>
      <w:r w:rsidR="00B30513">
        <w:rPr>
          <w:rFonts w:ascii="Tahoma" w:hAnsi="Tahoma" w:cs="Tahoma"/>
          <w:sz w:val="32"/>
          <w:szCs w:val="32"/>
        </w:rPr>
        <w:tab/>
      </w:r>
      <w:r w:rsidR="00374387">
        <w:rPr>
          <w:rFonts w:ascii="Tahoma" w:hAnsi="Tahoma" w:cs="Tahoma"/>
          <w:sz w:val="32"/>
          <w:szCs w:val="32"/>
        </w:rPr>
        <w:t>Study the diagram below and answer the questions about it.</w:t>
      </w:r>
    </w:p>
    <w:p w:rsidR="00374387" w:rsidRDefault="00374387" w:rsidP="00EF0B0F">
      <w:pPr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 w:rsidR="002D132B">
        <w:rPr>
          <w:rFonts w:ascii="Tahoma" w:hAnsi="Tahoma" w:cs="Tahoma"/>
          <w:sz w:val="32"/>
          <w:szCs w:val="32"/>
        </w:rPr>
        <w:t xml:space="preserve">    </w:t>
      </w: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0BFAE06B" wp14:editId="328011A2">
            <wp:extent cx="3285744" cy="2474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67" cy="259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13" w:rsidRPr="003A2251" w:rsidRDefault="00B30513" w:rsidP="00B21D9C">
      <w:pPr>
        <w:spacing w:line="360" w:lineRule="auto"/>
        <w:ind w:left="1440" w:hanging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(a)</w:t>
      </w:r>
      <w:r w:rsidR="00DC2D4A" w:rsidRPr="003A2251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ab/>
      </w:r>
      <w:r w:rsidR="00B21D9C">
        <w:rPr>
          <w:rFonts w:ascii="Tahoma" w:hAnsi="Tahoma" w:cs="Tahoma"/>
          <w:sz w:val="32"/>
          <w:szCs w:val="32"/>
        </w:rPr>
        <w:t>Name the social activity that involves the use of the items above.</w:t>
      </w:r>
    </w:p>
    <w:p w:rsidR="00B30513" w:rsidRDefault="00B30513" w:rsidP="00EF0B0F">
      <w:pPr>
        <w:spacing w:line="360" w:lineRule="auto"/>
        <w:ind w:left="100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DC2D4A" w:rsidRPr="003A2251" w:rsidRDefault="00DC2D4A" w:rsidP="00EF0B0F">
      <w:pPr>
        <w:spacing w:line="360" w:lineRule="auto"/>
        <w:ind w:left="1440" w:hanging="720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 xml:space="preserve">(b) </w:t>
      </w:r>
      <w:r w:rsidR="00B30513">
        <w:rPr>
          <w:rFonts w:ascii="Tahoma" w:hAnsi="Tahoma" w:cs="Tahoma"/>
          <w:sz w:val="32"/>
          <w:szCs w:val="32"/>
        </w:rPr>
        <w:tab/>
      </w:r>
      <w:r w:rsidRPr="003A2251">
        <w:rPr>
          <w:rFonts w:ascii="Tahoma" w:hAnsi="Tahoma" w:cs="Tahoma"/>
          <w:sz w:val="32"/>
          <w:szCs w:val="32"/>
        </w:rPr>
        <w:t xml:space="preserve">Give one reason why </w:t>
      </w:r>
      <w:r w:rsidR="00B21D9C">
        <w:rPr>
          <w:rFonts w:ascii="Tahoma" w:hAnsi="Tahoma" w:cs="Tahoma"/>
          <w:sz w:val="32"/>
          <w:szCs w:val="32"/>
        </w:rPr>
        <w:t>pupils should be encouraged to</w:t>
      </w:r>
      <w:r w:rsidRPr="003A2251">
        <w:rPr>
          <w:rFonts w:ascii="Tahoma" w:hAnsi="Tahoma" w:cs="Tahoma"/>
          <w:sz w:val="32"/>
          <w:szCs w:val="32"/>
        </w:rPr>
        <w:t xml:space="preserve">    p</w:t>
      </w:r>
      <w:r w:rsidR="00B21D9C">
        <w:rPr>
          <w:rFonts w:ascii="Tahoma" w:hAnsi="Tahoma" w:cs="Tahoma"/>
          <w:sz w:val="32"/>
          <w:szCs w:val="32"/>
        </w:rPr>
        <w:t>articipate in the above social activity</w:t>
      </w:r>
      <w:r w:rsidRPr="003A2251">
        <w:rPr>
          <w:rFonts w:ascii="Tahoma" w:hAnsi="Tahoma" w:cs="Tahoma"/>
          <w:sz w:val="32"/>
          <w:szCs w:val="32"/>
        </w:rPr>
        <w:t>.</w:t>
      </w:r>
    </w:p>
    <w:p w:rsidR="00DC2D4A" w:rsidRPr="003A2251" w:rsidRDefault="00DC2D4A" w:rsidP="00EF0B0F">
      <w:pPr>
        <w:spacing w:line="360" w:lineRule="auto"/>
        <w:ind w:left="720" w:firstLine="720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DC2D4A" w:rsidRPr="003A2251" w:rsidRDefault="00DC2D4A" w:rsidP="00EF0B0F">
      <w:pPr>
        <w:spacing w:line="360" w:lineRule="auto"/>
        <w:ind w:left="1440" w:hanging="720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 xml:space="preserve">(c) </w:t>
      </w:r>
      <w:r w:rsidR="00B30513">
        <w:rPr>
          <w:rFonts w:ascii="Tahoma" w:hAnsi="Tahoma" w:cs="Tahoma"/>
          <w:sz w:val="32"/>
          <w:szCs w:val="32"/>
        </w:rPr>
        <w:tab/>
      </w:r>
      <w:r w:rsidR="00B21D9C">
        <w:rPr>
          <w:rFonts w:ascii="Tahoma" w:hAnsi="Tahoma" w:cs="Tahoma"/>
          <w:sz w:val="32"/>
          <w:szCs w:val="32"/>
        </w:rPr>
        <w:t>Name the place where the Uganda cranes can host international matches.</w:t>
      </w:r>
    </w:p>
    <w:p w:rsidR="00DC2D4A" w:rsidRPr="003A2251" w:rsidRDefault="00DC2D4A" w:rsidP="00EF0B0F">
      <w:pPr>
        <w:spacing w:line="360" w:lineRule="auto"/>
        <w:ind w:left="720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ab/>
        <w:t>………………………………………………………………………………………</w:t>
      </w:r>
    </w:p>
    <w:p w:rsidR="00DC2D4A" w:rsidRPr="003A2251" w:rsidRDefault="00DC2D4A" w:rsidP="00EF0B0F">
      <w:pPr>
        <w:tabs>
          <w:tab w:val="left" w:pos="546"/>
        </w:tabs>
        <w:spacing w:line="360" w:lineRule="auto"/>
        <w:ind w:left="1440" w:hanging="1440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lastRenderedPageBreak/>
        <w:tab/>
      </w:r>
      <w:proofErr w:type="gramStart"/>
      <w:r w:rsidRPr="003A2251">
        <w:rPr>
          <w:rFonts w:ascii="Tahoma" w:hAnsi="Tahoma" w:cs="Tahoma"/>
          <w:sz w:val="32"/>
          <w:szCs w:val="32"/>
        </w:rPr>
        <w:t>(d)</w:t>
      </w:r>
      <w:r w:rsidRPr="003A2251">
        <w:rPr>
          <w:rFonts w:ascii="Tahoma" w:hAnsi="Tahoma" w:cs="Tahoma"/>
          <w:sz w:val="32"/>
          <w:szCs w:val="32"/>
        </w:rPr>
        <w:tab/>
      </w:r>
      <w:r w:rsidR="005F492B">
        <w:rPr>
          <w:rFonts w:ascii="Tahoma" w:hAnsi="Tahoma" w:cs="Tahoma"/>
          <w:sz w:val="32"/>
          <w:szCs w:val="32"/>
        </w:rPr>
        <w:t>Give any one benefit</w:t>
      </w:r>
      <w:r w:rsidR="00B21D9C">
        <w:rPr>
          <w:rFonts w:ascii="Tahoma" w:hAnsi="Tahoma" w:cs="Tahoma"/>
          <w:sz w:val="32"/>
          <w:szCs w:val="32"/>
        </w:rPr>
        <w:t xml:space="preserve"> Uganda </w:t>
      </w:r>
      <w:r w:rsidR="005F492B">
        <w:rPr>
          <w:rFonts w:ascii="Tahoma" w:hAnsi="Tahoma" w:cs="Tahoma"/>
          <w:sz w:val="32"/>
          <w:szCs w:val="32"/>
        </w:rPr>
        <w:t xml:space="preserve">enjoys when she participates in </w:t>
      </w:r>
      <w:r w:rsidR="00B21D9C">
        <w:rPr>
          <w:rFonts w:ascii="Tahoma" w:hAnsi="Tahoma" w:cs="Tahoma"/>
          <w:sz w:val="32"/>
          <w:szCs w:val="32"/>
        </w:rPr>
        <w:t>Olympic Games?</w:t>
      </w:r>
      <w:proofErr w:type="gramEnd"/>
    </w:p>
    <w:p w:rsidR="00DC2D4A" w:rsidRPr="003A2251" w:rsidRDefault="00B30513" w:rsidP="00EF0B0F">
      <w:pPr>
        <w:tabs>
          <w:tab w:val="left" w:pos="546"/>
        </w:tabs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ab/>
      </w:r>
      <w:r w:rsidR="00DC2D4A" w:rsidRPr="003A2251"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  <w:t>……</w:t>
      </w:r>
      <w:r w:rsidR="00DC2D4A"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</w:t>
      </w:r>
    </w:p>
    <w:p w:rsidR="009F37AE" w:rsidRDefault="002D5BF8" w:rsidP="00EF0B0F">
      <w:pPr>
        <w:tabs>
          <w:tab w:val="left" w:pos="517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hAnsi="Tahoma" w:cs="Tahoma"/>
          <w:sz w:val="32"/>
          <w:szCs w:val="32"/>
        </w:rPr>
        <w:t>46</w:t>
      </w:r>
      <w:r w:rsidR="003F479B" w:rsidRPr="00552DDD">
        <w:rPr>
          <w:rFonts w:ascii="Tahoma" w:hAnsi="Tahoma" w:cs="Tahoma"/>
          <w:sz w:val="32"/>
          <w:szCs w:val="32"/>
        </w:rPr>
        <w:t>.</w:t>
      </w:r>
      <w:r w:rsidR="003F479B" w:rsidRPr="00552DDD">
        <w:rPr>
          <w:rFonts w:ascii="Tahoma" w:hAnsi="Tahoma" w:cs="Tahoma"/>
          <w:sz w:val="32"/>
          <w:szCs w:val="32"/>
        </w:rPr>
        <w:tab/>
      </w:r>
      <w:r w:rsidR="00552DDD">
        <w:rPr>
          <w:rFonts w:ascii="Tahoma" w:hAnsi="Tahoma" w:cs="Tahoma"/>
          <w:sz w:val="32"/>
          <w:szCs w:val="32"/>
        </w:rPr>
        <w:tab/>
      </w:r>
      <w:r w:rsidR="003F479B" w:rsidRPr="00552DDD">
        <w:rPr>
          <w:rFonts w:ascii="Tahoma" w:hAnsi="Tahoma" w:cs="Tahoma"/>
          <w:sz w:val="32"/>
          <w:szCs w:val="32"/>
        </w:rPr>
        <w:t>(</w:t>
      </w:r>
      <w:proofErr w:type="gramStart"/>
      <w:r w:rsidR="00552DDD" w:rsidRPr="00552DDD">
        <w:rPr>
          <w:rFonts w:ascii="Tahoma" w:hAnsi="Tahoma" w:cs="Tahoma"/>
          <w:sz w:val="32"/>
          <w:szCs w:val="32"/>
        </w:rPr>
        <w:t>a</w:t>
      </w:r>
      <w:proofErr w:type="gramEnd"/>
      <w:r w:rsidR="00552DDD" w:rsidRPr="00552DDD">
        <w:rPr>
          <w:rFonts w:ascii="Tahoma" w:hAnsi="Tahoma" w:cs="Tahoma"/>
          <w:sz w:val="32"/>
          <w:szCs w:val="32"/>
        </w:rPr>
        <w:t>)</w:t>
      </w:r>
      <w:r w:rsidRPr="00552DDD">
        <w:rPr>
          <w:rFonts w:ascii="Tahoma" w:hAnsi="Tahoma" w:cs="Tahoma"/>
          <w:sz w:val="32"/>
          <w:szCs w:val="32"/>
        </w:rPr>
        <w:t xml:space="preserve"> </w:t>
      </w:r>
      <w:r w:rsidR="003F479B"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9F37AE"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What was the Great Trek?</w:t>
      </w:r>
    </w:p>
    <w:p w:rsidR="00552DDD" w:rsidRDefault="00552DDD" w:rsidP="00EF0B0F">
      <w:pPr>
        <w:spacing w:line="360" w:lineRule="auto"/>
        <w:ind w:left="100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552DDD" w:rsidRPr="00552DDD" w:rsidRDefault="00552DDD" w:rsidP="00EF0B0F">
      <w:pPr>
        <w:spacing w:line="360" w:lineRule="auto"/>
        <w:ind w:left="100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9F37AE" w:rsidRPr="00552DDD" w:rsidRDefault="009F37AE" w:rsidP="00EF0B0F">
      <w:pPr>
        <w:widowControl w:val="0"/>
        <w:tabs>
          <w:tab w:val="left" w:pos="722"/>
        </w:tabs>
        <w:spacing w:line="360" w:lineRule="auto"/>
        <w:ind w:left="1440" w:hanging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(b)</w:t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 xml:space="preserve">Mention any two places that </w:t>
      </w:r>
      <w:proofErr w:type="gramStart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were occupied</w:t>
      </w:r>
      <w:proofErr w:type="gramEnd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by the Dutch after the Great Trek.</w:t>
      </w:r>
    </w:p>
    <w:p w:rsidR="00BF08CE" w:rsidRPr="00552DDD" w:rsidRDefault="00BF08CE" w:rsidP="00EF0B0F">
      <w:pPr>
        <w:widowControl w:val="0"/>
        <w:tabs>
          <w:tab w:val="left" w:pos="722"/>
        </w:tabs>
        <w:spacing w:line="360" w:lineRule="auto"/>
        <w:ind w:left="720" w:hanging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 xml:space="preserve">………………………………………………………………………………….. </w:t>
      </w:r>
    </w:p>
    <w:p w:rsidR="00BF08CE" w:rsidRPr="00552DDD" w:rsidRDefault="00BF08CE" w:rsidP="00EF0B0F">
      <w:pPr>
        <w:widowControl w:val="0"/>
        <w:tabs>
          <w:tab w:val="left" w:pos="722"/>
        </w:tabs>
        <w:spacing w:line="360" w:lineRule="auto"/>
        <w:ind w:left="720" w:hanging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…………………………………………………………………………………</w:t>
      </w:r>
    </w:p>
    <w:p w:rsidR="009F37AE" w:rsidRPr="00552DDD" w:rsidRDefault="009F37AE" w:rsidP="00EF0B0F">
      <w:pPr>
        <w:widowControl w:val="0"/>
        <w:tabs>
          <w:tab w:val="left" w:pos="722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(c)</w:t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State any one result of the Great Trek.</w:t>
      </w:r>
    </w:p>
    <w:p w:rsidR="00BF08CE" w:rsidRPr="00552DDD" w:rsidRDefault="00BF08CE" w:rsidP="00EF0B0F">
      <w:pPr>
        <w:widowControl w:val="0"/>
        <w:tabs>
          <w:tab w:val="left" w:pos="722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 xml:space="preserve">………………………………………………………………………………… </w:t>
      </w:r>
    </w:p>
    <w:p w:rsidR="00BF08CE" w:rsidRPr="00552DDD" w:rsidRDefault="00BF08CE" w:rsidP="00EF0B0F">
      <w:pPr>
        <w:widowControl w:val="0"/>
        <w:tabs>
          <w:tab w:val="left" w:pos="722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…………………………………………………………………………………</w:t>
      </w:r>
    </w:p>
    <w:p w:rsidR="004D721B" w:rsidRPr="003A2251" w:rsidRDefault="00FD61A5" w:rsidP="00EF0B0F">
      <w:pPr>
        <w:spacing w:line="360" w:lineRule="auto"/>
        <w:ind w:left="1515" w:hanging="1515"/>
        <w:rPr>
          <w:rFonts w:ascii="Tahoma" w:eastAsia="Arial" w:hAnsi="Tahoma" w:cs="Tahoma"/>
          <w:sz w:val="32"/>
          <w:szCs w:val="32"/>
        </w:rPr>
      </w:pPr>
      <w:r w:rsidRPr="00552DDD">
        <w:rPr>
          <w:rFonts w:ascii="Tahoma" w:eastAsia="Arial" w:hAnsi="Tahoma" w:cs="Tahoma"/>
          <w:color w:val="070707"/>
          <w:sz w:val="32"/>
          <w:szCs w:val="32"/>
        </w:rPr>
        <w:t>47</w:t>
      </w:r>
      <w:r w:rsidR="00BF08CE" w:rsidRPr="00552DDD">
        <w:rPr>
          <w:rFonts w:ascii="Tahoma" w:eastAsia="Arial" w:hAnsi="Tahoma" w:cs="Tahoma"/>
          <w:color w:val="070707"/>
          <w:sz w:val="32"/>
          <w:szCs w:val="32"/>
        </w:rPr>
        <w:t>. (</w:t>
      </w:r>
      <w:proofErr w:type="gramStart"/>
      <w:r w:rsidRPr="00552DDD">
        <w:rPr>
          <w:rFonts w:ascii="Tahoma" w:eastAsia="Arial" w:hAnsi="Tahoma" w:cs="Tahoma"/>
          <w:color w:val="070707"/>
          <w:sz w:val="32"/>
          <w:szCs w:val="32"/>
        </w:rPr>
        <w:t>a</w:t>
      </w:r>
      <w:proofErr w:type="gramEnd"/>
      <w:r w:rsidRPr="00552DDD">
        <w:rPr>
          <w:rFonts w:ascii="Tahoma" w:eastAsia="Arial" w:hAnsi="Tahoma" w:cs="Tahoma"/>
          <w:color w:val="070707"/>
          <w:sz w:val="32"/>
          <w:szCs w:val="32"/>
        </w:rPr>
        <w:t>)</w:t>
      </w:r>
      <w:r w:rsidR="00552DDD">
        <w:rPr>
          <w:rFonts w:ascii="Tahoma" w:eastAsia="Arial" w:hAnsi="Tahoma" w:cs="Tahoma"/>
          <w:color w:val="070707"/>
          <w:sz w:val="32"/>
          <w:szCs w:val="32"/>
        </w:rPr>
        <w:tab/>
      </w:r>
      <w:r w:rsidR="00FD2B5F" w:rsidRPr="00552DDD">
        <w:rPr>
          <w:rFonts w:ascii="Tahoma" w:eastAsia="Arial" w:hAnsi="Tahoma" w:cs="Tahoma"/>
          <w:color w:val="070707"/>
          <w:sz w:val="32"/>
          <w:szCs w:val="32"/>
        </w:rPr>
        <w:t>Rwenzori is Uganda’s block mountain. Mention the block</w:t>
      </w:r>
      <w:r w:rsidR="00FD2B5F" w:rsidRPr="003A2251">
        <w:rPr>
          <w:rFonts w:ascii="Tahoma" w:eastAsia="Arial" w:hAnsi="Tahoma" w:cs="Tahoma"/>
          <w:color w:val="070707"/>
          <w:sz w:val="32"/>
          <w:szCs w:val="32"/>
        </w:rPr>
        <w:t xml:space="preserve"> mountain that </w:t>
      </w:r>
      <w:proofErr w:type="gramStart"/>
      <w:r w:rsidR="00FD2B5F" w:rsidRPr="003A2251">
        <w:rPr>
          <w:rFonts w:ascii="Tahoma" w:eastAsia="Arial" w:hAnsi="Tahoma" w:cs="Tahoma"/>
          <w:color w:val="070707"/>
          <w:sz w:val="32"/>
          <w:szCs w:val="32"/>
        </w:rPr>
        <w:t>is found</w:t>
      </w:r>
      <w:proofErr w:type="gramEnd"/>
      <w:r w:rsidR="00FD2B5F" w:rsidRPr="003A2251">
        <w:rPr>
          <w:rFonts w:ascii="Tahoma" w:eastAsia="Arial" w:hAnsi="Tahoma" w:cs="Tahoma"/>
          <w:color w:val="070707"/>
          <w:sz w:val="32"/>
          <w:szCs w:val="32"/>
        </w:rPr>
        <w:t xml:space="preserve"> in Kenya.</w:t>
      </w:r>
    </w:p>
    <w:p w:rsidR="00FD61A5" w:rsidRPr="003A2251" w:rsidRDefault="00FD61A5" w:rsidP="00EF0B0F">
      <w:pPr>
        <w:spacing w:line="360" w:lineRule="auto"/>
        <w:ind w:left="1004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</w:t>
      </w:r>
      <w:r w:rsidR="00BF08CE"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</w:t>
      </w:r>
    </w:p>
    <w:p w:rsidR="004D721B" w:rsidRPr="003A2251" w:rsidRDefault="00FD61A5" w:rsidP="00EF0B0F">
      <w:pPr>
        <w:spacing w:line="360" w:lineRule="auto"/>
        <w:ind w:left="1439" w:hanging="435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color w:val="070707"/>
          <w:sz w:val="32"/>
          <w:szCs w:val="32"/>
        </w:rPr>
        <w:t xml:space="preserve">b) </w:t>
      </w:r>
      <w:r w:rsidR="003F479B" w:rsidRPr="003A2251">
        <w:rPr>
          <w:rFonts w:ascii="Tahoma" w:hAnsi="Tahoma" w:cs="Tahoma"/>
          <w:color w:val="070707"/>
          <w:sz w:val="32"/>
          <w:szCs w:val="32"/>
        </w:rPr>
        <w:tab/>
      </w:r>
      <w:r w:rsidR="009773F2">
        <w:rPr>
          <w:rFonts w:ascii="Tahoma" w:eastAsia="Arial" w:hAnsi="Tahoma" w:cs="Tahoma"/>
          <w:color w:val="151515"/>
          <w:w w:val="91"/>
          <w:sz w:val="32"/>
          <w:szCs w:val="32"/>
        </w:rPr>
        <w:t>Mention</w:t>
      </w:r>
      <w:r w:rsidR="00FD2B5F" w:rsidRPr="003A2251">
        <w:rPr>
          <w:rFonts w:ascii="Tahoma" w:eastAsia="Arial" w:hAnsi="Tahoma" w:cs="Tahoma"/>
          <w:color w:val="151515"/>
          <w:w w:val="91"/>
          <w:sz w:val="32"/>
          <w:szCs w:val="32"/>
        </w:rPr>
        <w:t xml:space="preserve"> the proces</w:t>
      </w:r>
      <w:r w:rsidR="009773F2">
        <w:rPr>
          <w:rFonts w:ascii="Tahoma" w:eastAsia="Arial" w:hAnsi="Tahoma" w:cs="Tahoma"/>
          <w:color w:val="151515"/>
          <w:w w:val="91"/>
          <w:sz w:val="32"/>
          <w:szCs w:val="32"/>
        </w:rPr>
        <w:t>s that led to the formation of b</w:t>
      </w:r>
      <w:r w:rsidR="00FD2B5F" w:rsidRPr="003A2251">
        <w:rPr>
          <w:rFonts w:ascii="Tahoma" w:eastAsia="Arial" w:hAnsi="Tahoma" w:cs="Tahoma"/>
          <w:color w:val="151515"/>
          <w:w w:val="91"/>
          <w:sz w:val="32"/>
          <w:szCs w:val="32"/>
        </w:rPr>
        <w:t>lock Mountains.</w:t>
      </w:r>
    </w:p>
    <w:p w:rsidR="00E17583" w:rsidRPr="003A2251" w:rsidRDefault="00FD61A5" w:rsidP="00EF0B0F">
      <w:pPr>
        <w:spacing w:line="360" w:lineRule="auto"/>
        <w:ind w:left="1003" w:firstLine="436"/>
        <w:rPr>
          <w:rFonts w:ascii="Tahoma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</w:t>
      </w:r>
      <w:r w:rsidR="003F479B"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</w:t>
      </w:r>
    </w:p>
    <w:p w:rsidR="004D721B" w:rsidRPr="003A2251" w:rsidRDefault="007B2E62" w:rsidP="00EF0B0F">
      <w:pPr>
        <w:spacing w:line="360" w:lineRule="auto"/>
        <w:ind w:left="1439" w:hanging="720"/>
        <w:rPr>
          <w:rFonts w:ascii="Tahoma" w:eastAsia="Arial" w:hAnsi="Tahoma" w:cs="Tahoma"/>
          <w:sz w:val="32"/>
          <w:szCs w:val="32"/>
        </w:rPr>
      </w:pPr>
      <w:proofErr w:type="gramStart"/>
      <w:r w:rsidRPr="003A2251">
        <w:rPr>
          <w:rFonts w:ascii="Tahoma" w:eastAsia="Arial" w:hAnsi="Tahoma" w:cs="Tahoma"/>
          <w:color w:val="070707"/>
          <w:sz w:val="32"/>
          <w:szCs w:val="32"/>
        </w:rPr>
        <w:t>c)</w:t>
      </w:r>
      <w:r w:rsidR="00FD61A5" w:rsidRPr="003A2251">
        <w:rPr>
          <w:rFonts w:ascii="Tahoma" w:eastAsia="Arial" w:hAnsi="Tahoma" w:cs="Tahoma"/>
          <w:color w:val="070707"/>
          <w:sz w:val="32"/>
          <w:szCs w:val="32"/>
        </w:rPr>
        <w:t xml:space="preserve"> </w:t>
      </w:r>
      <w:r w:rsidR="00FD2B5F" w:rsidRPr="003A2251">
        <w:rPr>
          <w:rFonts w:ascii="Tahoma" w:eastAsia="Arial" w:hAnsi="Tahoma" w:cs="Tahoma"/>
          <w:color w:val="070707"/>
          <w:sz w:val="32"/>
          <w:szCs w:val="32"/>
        </w:rPr>
        <w:tab/>
        <w:t>In which two ways are landforms like mountains important to people who live around them?</w:t>
      </w:r>
      <w:proofErr w:type="gramEnd"/>
    </w:p>
    <w:p w:rsidR="005D5AED" w:rsidRPr="003A2251" w:rsidRDefault="00552DDD" w:rsidP="00EF0B0F">
      <w:pPr>
        <w:spacing w:line="360" w:lineRule="auto"/>
        <w:ind w:left="1003" w:firstLine="436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</w:t>
      </w:r>
      <w:proofErr w:type="spellStart"/>
      <w:r w:rsidR="005D5AED" w:rsidRPr="003A2251">
        <w:rPr>
          <w:rFonts w:ascii="Tahoma" w:hAnsi="Tahoma" w:cs="Tahoma"/>
          <w:sz w:val="32"/>
          <w:szCs w:val="32"/>
        </w:rPr>
        <w:t>i</w:t>
      </w:r>
      <w:proofErr w:type="spellEnd"/>
      <w:r w:rsidR="005D5AED" w:rsidRPr="003A2251">
        <w:rPr>
          <w:rFonts w:ascii="Tahoma" w:hAnsi="Tahoma" w:cs="Tahoma"/>
          <w:sz w:val="32"/>
          <w:szCs w:val="32"/>
        </w:rPr>
        <w:t>)………</w:t>
      </w:r>
      <w:r w:rsidR="003F479B"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</w:t>
      </w:r>
    </w:p>
    <w:p w:rsidR="005D5AED" w:rsidRPr="003A2251" w:rsidRDefault="00552DDD" w:rsidP="00EF0B0F">
      <w:pPr>
        <w:spacing w:line="360" w:lineRule="auto"/>
        <w:ind w:left="1003" w:firstLine="436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</w:t>
      </w:r>
      <w:r w:rsidR="005D5AED" w:rsidRPr="003A2251">
        <w:rPr>
          <w:rFonts w:ascii="Tahoma" w:hAnsi="Tahoma" w:cs="Tahoma"/>
          <w:sz w:val="32"/>
          <w:szCs w:val="32"/>
        </w:rPr>
        <w:t>ii)………</w:t>
      </w:r>
      <w:r w:rsidR="003F479B"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</w:t>
      </w:r>
    </w:p>
    <w:p w:rsidR="00552DDD" w:rsidRDefault="007B2E62" w:rsidP="00EF0B0F">
      <w:p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" w:hAnsi="Tahoma" w:cs="Tahoma"/>
          <w:color w:val="070707"/>
          <w:sz w:val="32"/>
          <w:szCs w:val="32"/>
        </w:rPr>
        <w:t>48</w:t>
      </w:r>
      <w:r w:rsidR="003F479B" w:rsidRPr="00552DDD">
        <w:rPr>
          <w:rFonts w:ascii="Tahoma" w:eastAsia="Arial" w:hAnsi="Tahoma" w:cs="Tahoma"/>
          <w:color w:val="070707"/>
          <w:sz w:val="32"/>
          <w:szCs w:val="32"/>
        </w:rPr>
        <w:t>.</w:t>
      </w:r>
      <w:r w:rsidR="003F479B" w:rsidRPr="00552DDD">
        <w:rPr>
          <w:rFonts w:ascii="Tahoma" w:eastAsia="Arial" w:hAnsi="Tahoma" w:cs="Tahoma"/>
          <w:color w:val="070707"/>
          <w:sz w:val="32"/>
          <w:szCs w:val="32"/>
        </w:rPr>
        <w:tab/>
        <w:t>(</w:t>
      </w:r>
      <w:proofErr w:type="gramStart"/>
      <w:r w:rsidRPr="00552DDD">
        <w:rPr>
          <w:rFonts w:ascii="Tahoma" w:eastAsia="Arial" w:hAnsi="Tahoma" w:cs="Tahoma"/>
          <w:color w:val="070707"/>
          <w:sz w:val="32"/>
          <w:szCs w:val="32"/>
        </w:rPr>
        <w:t>a</w:t>
      </w:r>
      <w:proofErr w:type="gramEnd"/>
      <w:r w:rsidRPr="00552DDD">
        <w:rPr>
          <w:rFonts w:ascii="Tahoma" w:eastAsia="Arial" w:hAnsi="Tahoma" w:cs="Tahoma"/>
          <w:color w:val="151515"/>
          <w:sz w:val="32"/>
          <w:szCs w:val="32"/>
        </w:rPr>
        <w:t xml:space="preserve">) </w:t>
      </w:r>
      <w:r w:rsidRPr="00552DDD">
        <w:rPr>
          <w:rFonts w:ascii="Tahoma" w:eastAsia="Arial" w:hAnsi="Tahoma" w:cs="Tahoma"/>
          <w:color w:val="151515"/>
          <w:spacing w:val="40"/>
          <w:sz w:val="32"/>
          <w:szCs w:val="32"/>
        </w:rPr>
        <w:t xml:space="preserve"> </w:t>
      </w:r>
      <w:r w:rsidR="009F37AE"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Name any one place at school where waste materials can </w:t>
      </w:r>
    </w:p>
    <w:p w:rsidR="009F37AE" w:rsidRPr="00552DDD" w:rsidRDefault="009F37AE" w:rsidP="00EF0B0F">
      <w:pPr>
        <w:spacing w:line="360" w:lineRule="auto"/>
        <w:ind w:left="720"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proofErr w:type="gramStart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be</w:t>
      </w:r>
      <w:proofErr w:type="gramEnd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disposed.</w:t>
      </w:r>
    </w:p>
    <w:p w:rsidR="003F479B" w:rsidRDefault="003F479B" w:rsidP="00EF0B0F">
      <w:p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…………………………………………………………………………………</w:t>
      </w:r>
      <w:r w:rsidR="00383320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</w:t>
      </w:r>
    </w:p>
    <w:p w:rsidR="00383320" w:rsidRDefault="00383320" w:rsidP="00EF0B0F">
      <w:p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</w:p>
    <w:p w:rsidR="00A8577E" w:rsidRPr="00552DDD" w:rsidRDefault="00A8577E" w:rsidP="00EF0B0F">
      <w:p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</w:p>
    <w:p w:rsidR="009F37AE" w:rsidRPr="00552DDD" w:rsidRDefault="009F37AE" w:rsidP="00EF0B0F">
      <w:pPr>
        <w:pStyle w:val="ListParagraph"/>
        <w:widowControl w:val="0"/>
        <w:numPr>
          <w:ilvl w:val="0"/>
          <w:numId w:val="11"/>
        </w:num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lastRenderedPageBreak/>
        <w:t xml:space="preserve">State any two problems caused by poor waste management </w:t>
      </w:r>
    </w:p>
    <w:p w:rsidR="00552DDD" w:rsidRPr="00552DDD" w:rsidRDefault="00552DDD" w:rsidP="00EF0B0F">
      <w:pPr>
        <w:pStyle w:val="ListParagraph"/>
        <w:widowControl w:val="0"/>
        <w:spacing w:line="360" w:lineRule="auto"/>
        <w:ind w:left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proofErr w:type="gramStart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in</w:t>
      </w:r>
      <w:proofErr w:type="gramEnd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schools.</w:t>
      </w:r>
    </w:p>
    <w:p w:rsidR="003F479B" w:rsidRPr="00552DDD" w:rsidRDefault="003F479B" w:rsidP="00EF0B0F">
      <w:pPr>
        <w:widowControl w:val="0"/>
        <w:spacing w:line="360" w:lineRule="auto"/>
        <w:ind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………………………………………………………………………………….</w:t>
      </w:r>
    </w:p>
    <w:p w:rsidR="009F37AE" w:rsidRPr="00552DDD" w:rsidRDefault="003F479B" w:rsidP="00EF0B0F">
      <w:pPr>
        <w:widowControl w:val="0"/>
        <w:spacing w:line="360" w:lineRule="auto"/>
        <w:ind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</w:t>
      </w:r>
      <w:r w:rsidR="009F37AE"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(c)</w:t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 </w:t>
      </w:r>
      <w:r w:rsidR="009F37AE"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Why is recycling important in waste management?</w:t>
      </w:r>
    </w:p>
    <w:p w:rsidR="005D5AED" w:rsidRDefault="00552DDD" w:rsidP="00EF0B0F">
      <w:pPr>
        <w:tabs>
          <w:tab w:val="left" w:pos="3691"/>
        </w:tabs>
        <w:spacing w:line="360" w:lineRule="auto"/>
        <w:ind w:left="426" w:hanging="426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hAnsi="Tahoma" w:cs="Tahoma"/>
          <w:sz w:val="32"/>
          <w:szCs w:val="32"/>
        </w:rPr>
        <w:tab/>
        <w:t xml:space="preserve">           </w:t>
      </w:r>
      <w:proofErr w:type="gramStart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in</w:t>
      </w:r>
      <w:proofErr w:type="gramEnd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schools.</w:t>
      </w:r>
    </w:p>
    <w:p w:rsidR="00552DDD" w:rsidRPr="00552DDD" w:rsidRDefault="00552DDD" w:rsidP="00EF0B0F">
      <w:pPr>
        <w:widowControl w:val="0"/>
        <w:spacing w:line="360" w:lineRule="auto"/>
        <w:ind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………………………………………………………………………………….</w:t>
      </w:r>
    </w:p>
    <w:p w:rsidR="009773F2" w:rsidRPr="009773F2" w:rsidRDefault="00552DDD" w:rsidP="009773F2">
      <w:p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" w:hAnsi="Tahoma" w:cs="Tahoma"/>
          <w:color w:val="232323"/>
          <w:position w:val="-1"/>
          <w:sz w:val="32"/>
          <w:szCs w:val="32"/>
        </w:rPr>
        <w:t xml:space="preserve">49.  </w:t>
      </w:r>
      <w:r w:rsidR="009773F2"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Match the following correctly.</w:t>
      </w:r>
    </w:p>
    <w:p w:rsidR="009773F2" w:rsidRPr="009773F2" w:rsidRDefault="009773F2" w:rsidP="009773F2">
      <w:pPr>
        <w:spacing w:line="360" w:lineRule="auto"/>
        <w:ind w:left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Turkana</w:t>
      </w:r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River Lake Nilotes</w:t>
      </w:r>
    </w:p>
    <w:p w:rsidR="009773F2" w:rsidRPr="009773F2" w:rsidRDefault="00CE2FCD" w:rsidP="009773F2">
      <w:pPr>
        <w:spacing w:line="360" w:lineRule="auto"/>
        <w:ind w:left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proofErr w:type="spellStart"/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Sabiny</w:t>
      </w:r>
      <w:proofErr w:type="spellEnd"/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9773F2"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Bantu</w:t>
      </w:r>
    </w:p>
    <w:p w:rsidR="009773F2" w:rsidRPr="009773F2" w:rsidRDefault="009773F2" w:rsidP="009773F2">
      <w:pPr>
        <w:spacing w:line="360" w:lineRule="auto"/>
        <w:ind w:left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proofErr w:type="spellStart"/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Akamba</w:t>
      </w:r>
      <w:proofErr w:type="spellEnd"/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Highland Nilotes</w:t>
      </w:r>
    </w:p>
    <w:p w:rsidR="009773F2" w:rsidRPr="009773F2" w:rsidRDefault="00CE2FCD" w:rsidP="009773F2">
      <w:pPr>
        <w:spacing w:line="360" w:lineRule="auto"/>
        <w:ind w:left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Acholi</w:t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9773F2"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Plain Nilotes</w:t>
      </w:r>
    </w:p>
    <w:p w:rsidR="009773F2" w:rsidRPr="009773F2" w:rsidRDefault="00CE2FCD" w:rsidP="00003F3B">
      <w:pPr>
        <w:spacing w:line="360" w:lineRule="auto"/>
        <w:ind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</w:t>
      </w:r>
      <w:proofErr w:type="spellStart"/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i</w:t>
      </w:r>
      <w:proofErr w:type="spellEnd"/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) </w:t>
      </w:r>
      <w:r w:rsidR="00003F3B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Turkana……………………………………………………………………………</w:t>
      </w:r>
    </w:p>
    <w:p w:rsidR="00CE2FCD" w:rsidRPr="009773F2" w:rsidRDefault="009773F2" w:rsidP="00003F3B">
      <w:pPr>
        <w:spacing w:line="360" w:lineRule="auto"/>
        <w:ind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(ii)</w:t>
      </w:r>
      <w:r w:rsidR="00003F3B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proofErr w:type="spellStart"/>
      <w:r w:rsidRPr="009773F2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Sabin</w:t>
      </w:r>
      <w:r w:rsidR="00003F3B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y</w:t>
      </w:r>
      <w:proofErr w:type="spellEnd"/>
      <w:r w:rsidR="00CE2FC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</w:t>
      </w:r>
      <w:r w:rsidR="00003F3B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…..</w:t>
      </w:r>
    </w:p>
    <w:p w:rsidR="00CE2FCD" w:rsidRPr="009773F2" w:rsidRDefault="00CE2FCD" w:rsidP="00CE2FCD">
      <w:p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</w:t>
      </w:r>
      <w:r w:rsidR="00003F3B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(iii)</w:t>
      </w:r>
      <w:r w:rsidR="00003F3B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proofErr w:type="spellStart"/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Akamba</w:t>
      </w:r>
      <w:proofErr w:type="spellEnd"/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…………………………………………………………………………</w:t>
      </w:r>
      <w:r w:rsidR="00003F3B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..</w:t>
      </w:r>
    </w:p>
    <w:p w:rsidR="00CE2FCD" w:rsidRPr="009773F2" w:rsidRDefault="00CE2FCD" w:rsidP="00CE2FCD">
      <w:p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</w:t>
      </w:r>
      <w:r w:rsidR="00003F3B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proofErr w:type="gramStart"/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(iv)</w:t>
      </w:r>
      <w:r w:rsidR="00003F3B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Acholi</w:t>
      </w:r>
      <w:proofErr w:type="gramEnd"/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</w:t>
      </w:r>
      <w:r w:rsidR="00003F3B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</w:t>
      </w:r>
    </w:p>
    <w:p w:rsidR="00F57B01" w:rsidRPr="00552DDD" w:rsidRDefault="00F57B01" w:rsidP="00CE2FCD">
      <w:p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</w:p>
    <w:p w:rsidR="0070006C" w:rsidRDefault="00026209" w:rsidP="00EF0B0F">
      <w:pPr>
        <w:widowControl w:val="0"/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50.</w:t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</w:t>
      </w:r>
      <w:proofErr w:type="gramStart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a</w:t>
      </w:r>
      <w:proofErr w:type="gramEnd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) </w:t>
      </w:r>
      <w:r w:rsid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State one reason why security is an important service in </w:t>
      </w:r>
    </w:p>
    <w:p w:rsidR="00026209" w:rsidRPr="00552DDD" w:rsidRDefault="00026209" w:rsidP="00EF0B0F">
      <w:pPr>
        <w:widowControl w:val="0"/>
        <w:spacing w:line="360" w:lineRule="auto"/>
        <w:ind w:left="720"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proofErr w:type="gramStart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an</w:t>
      </w:r>
      <w:proofErr w:type="gramEnd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area?</w:t>
      </w:r>
    </w:p>
    <w:p w:rsidR="00026209" w:rsidRPr="00552DDD" w:rsidRDefault="00026209" w:rsidP="00EF0B0F">
      <w:pPr>
        <w:widowControl w:val="0"/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</w:t>
      </w:r>
      <w:r w:rsid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…………………………………………………………………………………</w:t>
      </w:r>
    </w:p>
    <w:p w:rsidR="00026209" w:rsidRPr="00552DDD" w:rsidRDefault="0070006C" w:rsidP="00EF0B0F">
      <w:pPr>
        <w:widowControl w:val="0"/>
        <w:spacing w:line="360" w:lineRule="auto"/>
        <w:ind w:left="1440" w:hanging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</w:t>
      </w:r>
      <w:r w:rsidR="00026209"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b) </w:t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026209"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Give any two reasons why most Ugandans have lost trust in security </w:t>
      </w:r>
      <w:r w:rsidR="00072220"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 </w:t>
      </w:r>
      <w:r w:rsidR="00026209"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organs.</w:t>
      </w:r>
    </w:p>
    <w:p w:rsidR="00026209" w:rsidRPr="00552DDD" w:rsidRDefault="00026209" w:rsidP="00EF0B0F">
      <w:pPr>
        <w:widowControl w:val="0"/>
        <w:spacing w:line="360" w:lineRule="auto"/>
        <w:ind w:left="720"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</w:t>
      </w:r>
      <w:proofErr w:type="spellStart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i</w:t>
      </w:r>
      <w:proofErr w:type="spellEnd"/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)……………………………………………………………………………………</w:t>
      </w:r>
    </w:p>
    <w:p w:rsidR="00026209" w:rsidRPr="00552DDD" w:rsidRDefault="00026209" w:rsidP="00EF0B0F">
      <w:pPr>
        <w:widowControl w:val="0"/>
        <w:spacing w:line="360" w:lineRule="auto"/>
        <w:ind w:left="720"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(ii)……………………………………………………………………………………</w:t>
      </w:r>
    </w:p>
    <w:p w:rsidR="006569B7" w:rsidRPr="0070006C" w:rsidRDefault="00026209" w:rsidP="00EF0B0F">
      <w:pPr>
        <w:pStyle w:val="ListParagraph"/>
        <w:widowControl w:val="0"/>
        <w:numPr>
          <w:ilvl w:val="0"/>
          <w:numId w:val="11"/>
        </w:num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State any </w:t>
      </w:r>
      <w:proofErr w:type="gramStart"/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one way</w:t>
      </w:r>
      <w:proofErr w:type="gramEnd"/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security organs can restore the lost trust among Ugandans</w:t>
      </w:r>
      <w:r w:rsidR="00072220"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.</w:t>
      </w:r>
    </w:p>
    <w:p w:rsidR="006569B7" w:rsidRPr="00552DDD" w:rsidRDefault="00072220" w:rsidP="00EF0B0F">
      <w:pPr>
        <w:widowControl w:val="0"/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552DDD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</w:t>
      </w:r>
      <w:r w:rsid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……………………………………………………………………………</w:t>
      </w:r>
    </w:p>
    <w:p w:rsidR="004D721B" w:rsidRPr="003A2251" w:rsidRDefault="007B2E62" w:rsidP="00EF0B0F">
      <w:pPr>
        <w:spacing w:before="6" w:line="360" w:lineRule="auto"/>
        <w:ind w:left="426" w:hanging="426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b/>
          <w:color w:val="0E0E0E"/>
          <w:w w:val="89"/>
          <w:sz w:val="32"/>
          <w:szCs w:val="32"/>
        </w:rPr>
        <w:lastRenderedPageBreak/>
        <w:t>For</w:t>
      </w:r>
      <w:r w:rsidRPr="003A2251">
        <w:rPr>
          <w:rFonts w:ascii="Tahoma" w:eastAsia="Arial" w:hAnsi="Tahoma" w:cs="Tahoma"/>
          <w:b/>
          <w:color w:val="0E0E0E"/>
          <w:spacing w:val="-9"/>
          <w:w w:val="8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w w:val="89"/>
          <w:sz w:val="32"/>
          <w:szCs w:val="32"/>
        </w:rPr>
        <w:t>number</w:t>
      </w:r>
      <w:r w:rsidRPr="003A2251">
        <w:rPr>
          <w:rFonts w:ascii="Tahoma" w:eastAsia="Arial" w:hAnsi="Tahoma" w:cs="Tahoma"/>
          <w:b/>
          <w:color w:val="0E0E0E"/>
          <w:spacing w:val="-5"/>
          <w:w w:val="89"/>
          <w:sz w:val="32"/>
          <w:szCs w:val="32"/>
        </w:rPr>
        <w:t>s</w:t>
      </w:r>
      <w:r w:rsidR="00C14134" w:rsidRPr="003A2251">
        <w:rPr>
          <w:rFonts w:ascii="Tahoma" w:eastAsia="Arial" w:hAnsi="Tahoma" w:cs="Tahoma"/>
          <w:b/>
          <w:color w:val="0E0E0E"/>
          <w:spacing w:val="-5"/>
          <w:w w:val="8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w w:val="89"/>
          <w:sz w:val="32"/>
          <w:szCs w:val="32"/>
        </w:rPr>
        <w:t>51</w:t>
      </w:r>
      <w:r w:rsidRPr="003A2251">
        <w:rPr>
          <w:rFonts w:ascii="Tahoma" w:eastAsia="Arial" w:hAnsi="Tahoma" w:cs="Tahoma"/>
          <w:b/>
          <w:color w:val="0E0E0E"/>
          <w:spacing w:val="34"/>
          <w:w w:val="89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sz w:val="32"/>
          <w:szCs w:val="32"/>
        </w:rPr>
        <w:t>-</w:t>
      </w:r>
      <w:r w:rsidRPr="003A2251">
        <w:rPr>
          <w:rFonts w:ascii="Tahoma" w:eastAsia="Arial" w:hAnsi="Tahoma" w:cs="Tahoma"/>
          <w:b/>
          <w:color w:val="0E0E0E"/>
          <w:spacing w:val="68"/>
          <w:sz w:val="32"/>
          <w:szCs w:val="32"/>
        </w:rPr>
        <w:t xml:space="preserve"> </w:t>
      </w:r>
      <w:r w:rsidR="00C14134" w:rsidRPr="003A2251">
        <w:rPr>
          <w:rFonts w:ascii="Tahoma" w:eastAsia="Arial" w:hAnsi="Tahoma" w:cs="Tahoma"/>
          <w:b/>
          <w:color w:val="0E0E0E"/>
          <w:sz w:val="32"/>
          <w:szCs w:val="32"/>
        </w:rPr>
        <w:t>55</w:t>
      </w:r>
      <w:r w:rsidRPr="003A2251">
        <w:rPr>
          <w:rFonts w:ascii="Tahoma" w:eastAsia="Arial" w:hAnsi="Tahoma" w:cs="Tahoma"/>
          <w:b/>
          <w:color w:val="0E0E0E"/>
          <w:spacing w:val="-22"/>
          <w:sz w:val="32"/>
          <w:szCs w:val="32"/>
        </w:rPr>
        <w:t xml:space="preserve"> </w:t>
      </w:r>
      <w:r w:rsidR="00C14134" w:rsidRPr="003A2251">
        <w:rPr>
          <w:rFonts w:ascii="Tahoma" w:eastAsia="Arial" w:hAnsi="Tahoma" w:cs="Tahoma"/>
          <w:b/>
          <w:color w:val="0E0E0E"/>
          <w:w w:val="85"/>
          <w:sz w:val="32"/>
          <w:szCs w:val="32"/>
        </w:rPr>
        <w:t xml:space="preserve">answer </w:t>
      </w:r>
      <w:r w:rsidR="00C14134" w:rsidRPr="003A2251">
        <w:rPr>
          <w:rFonts w:ascii="Tahoma" w:eastAsia="Arial" w:hAnsi="Tahoma" w:cs="Tahoma"/>
          <w:b/>
          <w:color w:val="0E0E0E"/>
          <w:spacing w:val="11"/>
          <w:w w:val="85"/>
          <w:sz w:val="32"/>
          <w:szCs w:val="32"/>
        </w:rPr>
        <w:t>either</w:t>
      </w:r>
      <w:r w:rsidR="00C14134" w:rsidRPr="003A2251">
        <w:rPr>
          <w:rFonts w:ascii="Tahoma" w:eastAsia="Arial" w:hAnsi="Tahoma" w:cs="Tahoma"/>
          <w:b/>
          <w:color w:val="0E0E0E"/>
          <w:w w:val="85"/>
          <w:sz w:val="32"/>
          <w:szCs w:val="32"/>
        </w:rPr>
        <w:t xml:space="preserve"> </w:t>
      </w:r>
      <w:r w:rsidR="00C14134" w:rsidRPr="003A2251">
        <w:rPr>
          <w:rFonts w:ascii="Tahoma" w:eastAsia="Arial" w:hAnsi="Tahoma" w:cs="Tahoma"/>
          <w:b/>
          <w:color w:val="0E0E0E"/>
          <w:spacing w:val="12"/>
          <w:w w:val="85"/>
          <w:sz w:val="32"/>
          <w:szCs w:val="32"/>
        </w:rPr>
        <w:t>Christianity</w:t>
      </w:r>
      <w:r w:rsidR="00C14134" w:rsidRPr="003A2251">
        <w:rPr>
          <w:rFonts w:ascii="Tahoma" w:eastAsia="Arial" w:hAnsi="Tahoma" w:cs="Tahoma"/>
          <w:b/>
          <w:color w:val="0E0E0E"/>
          <w:w w:val="85"/>
          <w:sz w:val="32"/>
          <w:szCs w:val="32"/>
        </w:rPr>
        <w:t xml:space="preserve"> </w:t>
      </w:r>
      <w:r w:rsidR="00C14134" w:rsidRPr="003A2251">
        <w:rPr>
          <w:rFonts w:ascii="Tahoma" w:eastAsia="Arial" w:hAnsi="Tahoma" w:cs="Tahoma"/>
          <w:b/>
          <w:color w:val="0E0E0E"/>
          <w:spacing w:val="40"/>
          <w:w w:val="85"/>
          <w:sz w:val="32"/>
          <w:szCs w:val="32"/>
        </w:rPr>
        <w:t>or</w:t>
      </w:r>
      <w:r w:rsidRPr="003A2251">
        <w:rPr>
          <w:rFonts w:ascii="Tahoma" w:eastAsia="Arial" w:hAnsi="Tahoma" w:cs="Tahoma"/>
          <w:b/>
          <w:color w:val="0E0E0E"/>
          <w:spacing w:val="6"/>
          <w:w w:val="85"/>
          <w:sz w:val="32"/>
          <w:szCs w:val="32"/>
        </w:rPr>
        <w:t xml:space="preserve"> </w:t>
      </w:r>
      <w:r w:rsidRPr="003A2251">
        <w:rPr>
          <w:rFonts w:ascii="Tahoma" w:hAnsi="Tahoma" w:cs="Tahoma"/>
          <w:b/>
          <w:color w:val="0E0E0E"/>
          <w:w w:val="85"/>
          <w:sz w:val="32"/>
          <w:szCs w:val="32"/>
        </w:rPr>
        <w:t>Islam</w:t>
      </w:r>
      <w:r w:rsidRPr="003A2251">
        <w:rPr>
          <w:rFonts w:ascii="Tahoma" w:hAnsi="Tahoma" w:cs="Tahoma"/>
          <w:b/>
          <w:color w:val="0E0E0E"/>
          <w:spacing w:val="4"/>
          <w:w w:val="85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w w:val="85"/>
          <w:sz w:val="32"/>
          <w:szCs w:val="32"/>
        </w:rPr>
        <w:t>but</w:t>
      </w:r>
      <w:r w:rsidRPr="003A2251">
        <w:rPr>
          <w:rFonts w:ascii="Tahoma" w:eastAsia="Arial" w:hAnsi="Tahoma" w:cs="Tahoma"/>
          <w:b/>
          <w:color w:val="0E0E0E"/>
          <w:spacing w:val="9"/>
          <w:w w:val="85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w w:val="85"/>
          <w:sz w:val="32"/>
          <w:szCs w:val="32"/>
        </w:rPr>
        <w:t>not</w:t>
      </w:r>
      <w:r w:rsidRPr="003A2251">
        <w:rPr>
          <w:rFonts w:ascii="Tahoma" w:eastAsia="Arial" w:hAnsi="Tahoma" w:cs="Tahoma"/>
          <w:b/>
          <w:color w:val="0E0E0E"/>
          <w:spacing w:val="-1"/>
          <w:w w:val="85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w w:val="85"/>
          <w:sz w:val="32"/>
          <w:szCs w:val="32"/>
        </w:rPr>
        <w:t>both</w:t>
      </w:r>
      <w:r w:rsidR="00593A0D" w:rsidRPr="003A2251">
        <w:rPr>
          <w:rFonts w:ascii="Tahoma" w:eastAsia="Arial" w:hAnsi="Tahoma" w:cs="Tahoma"/>
          <w:b/>
          <w:color w:val="0E0E0E"/>
          <w:w w:val="85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w w:val="108"/>
          <w:sz w:val="32"/>
          <w:szCs w:val="32"/>
        </w:rPr>
        <w:t>alternative</w:t>
      </w:r>
      <w:r w:rsidRPr="003A2251">
        <w:rPr>
          <w:rFonts w:ascii="Tahoma" w:eastAsia="Arial" w:hAnsi="Tahoma" w:cs="Tahoma"/>
          <w:b/>
          <w:color w:val="0E0E0E"/>
          <w:spacing w:val="-71"/>
          <w:w w:val="108"/>
          <w:sz w:val="32"/>
          <w:szCs w:val="32"/>
        </w:rPr>
        <w:t>s</w:t>
      </w:r>
      <w:r w:rsidR="00593A0D" w:rsidRPr="003A2251">
        <w:rPr>
          <w:rFonts w:ascii="Tahoma" w:eastAsia="Arial" w:hAnsi="Tahoma" w:cs="Tahoma"/>
          <w:b/>
          <w:color w:val="0E0E0E"/>
          <w:spacing w:val="-71"/>
          <w:w w:val="108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w w:val="108"/>
          <w:sz w:val="32"/>
          <w:szCs w:val="32"/>
        </w:rPr>
        <w:t>in</w:t>
      </w:r>
      <w:r w:rsidRPr="003A2251">
        <w:rPr>
          <w:rFonts w:ascii="Tahoma" w:eastAsia="Arial" w:hAnsi="Tahoma" w:cs="Tahoma"/>
          <w:b/>
          <w:color w:val="0E0E0E"/>
          <w:spacing w:val="2"/>
          <w:w w:val="108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sz w:val="32"/>
          <w:szCs w:val="32"/>
        </w:rPr>
        <w:t>a</w:t>
      </w:r>
      <w:r w:rsidRPr="003A2251">
        <w:rPr>
          <w:rFonts w:ascii="Tahoma" w:eastAsia="Arial" w:hAnsi="Tahoma" w:cs="Tahoma"/>
          <w:b/>
          <w:color w:val="0E0E0E"/>
          <w:spacing w:val="11"/>
          <w:sz w:val="32"/>
          <w:szCs w:val="32"/>
        </w:rPr>
        <w:t xml:space="preserve"> </w:t>
      </w:r>
      <w:r w:rsidRPr="003A2251">
        <w:rPr>
          <w:rFonts w:ascii="Tahoma" w:eastAsia="Arial" w:hAnsi="Tahoma" w:cs="Tahoma"/>
          <w:b/>
          <w:color w:val="0E0E0E"/>
          <w:w w:val="110"/>
          <w:sz w:val="32"/>
          <w:szCs w:val="32"/>
        </w:rPr>
        <w:t>numbe</w:t>
      </w:r>
      <w:r w:rsidRPr="003A2251">
        <w:rPr>
          <w:rFonts w:ascii="Tahoma" w:eastAsia="Arial" w:hAnsi="Tahoma" w:cs="Tahoma"/>
          <w:b/>
          <w:color w:val="0E0E0E"/>
          <w:spacing w:val="-78"/>
          <w:w w:val="110"/>
          <w:sz w:val="32"/>
          <w:szCs w:val="32"/>
        </w:rPr>
        <w:t>r</w:t>
      </w:r>
      <w:r w:rsidRPr="003A2251">
        <w:rPr>
          <w:rFonts w:ascii="Tahoma" w:eastAsia="Arial" w:hAnsi="Tahoma" w:cs="Tahoma"/>
          <w:b/>
          <w:color w:val="262626"/>
          <w:w w:val="74"/>
          <w:sz w:val="32"/>
          <w:szCs w:val="32"/>
        </w:rPr>
        <w:t>.</w:t>
      </w:r>
    </w:p>
    <w:p w:rsidR="00251410" w:rsidRPr="0070006C" w:rsidRDefault="000A73EC" w:rsidP="00EF0B0F">
      <w:pPr>
        <w:tabs>
          <w:tab w:val="left" w:pos="674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AE39F3">
        <w:rPr>
          <w:rFonts w:ascii="Tahoma" w:hAnsi="Tahoma" w:cs="Tahoma"/>
          <w:color w:val="0E0E0E"/>
          <w:sz w:val="32"/>
          <w:szCs w:val="32"/>
        </w:rPr>
        <w:t>51.</w:t>
      </w:r>
      <w:r w:rsidRPr="0070006C">
        <w:rPr>
          <w:rFonts w:ascii="Tahoma" w:hAnsi="Tahoma" w:cs="Tahoma"/>
          <w:b/>
          <w:color w:val="0E0E0E"/>
          <w:sz w:val="32"/>
          <w:szCs w:val="32"/>
        </w:rPr>
        <w:t xml:space="preserve">  </w:t>
      </w:r>
      <w:r w:rsidR="009F37AE"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Either:</w:t>
      </w:r>
    </w:p>
    <w:p w:rsidR="009F37AE" w:rsidRPr="0070006C" w:rsidRDefault="0070006C" w:rsidP="00EF0B0F">
      <w:pPr>
        <w:tabs>
          <w:tab w:val="left" w:pos="674"/>
        </w:tabs>
        <w:spacing w:line="360" w:lineRule="auto"/>
        <w:ind w:left="1440" w:hanging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9F37AE"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(a) </w:t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9F37AE"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Name any one of the apostles of Jesus Christ who was closest to Him.</w:t>
      </w:r>
    </w:p>
    <w:p w:rsidR="00251410" w:rsidRPr="0070006C" w:rsidRDefault="00251410" w:rsidP="00EF0B0F">
      <w:pPr>
        <w:tabs>
          <w:tab w:val="left" w:pos="674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    </w:t>
      </w:r>
      <w:r w:rsid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</w:t>
      </w:r>
      <w:r w:rsid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……………………………………………………………………………</w:t>
      </w:r>
    </w:p>
    <w:p w:rsidR="009F37AE" w:rsidRPr="0070006C" w:rsidRDefault="009F37AE" w:rsidP="00EF0B0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State any two ways in which a good Christian should behave.</w:t>
      </w:r>
    </w:p>
    <w:p w:rsidR="00251410" w:rsidRPr="0070006C" w:rsidRDefault="00251410" w:rsidP="00EF0B0F">
      <w:pPr>
        <w:widowControl w:val="0"/>
        <w:spacing w:line="360" w:lineRule="auto"/>
        <w:ind w:left="720"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</w:t>
      </w:r>
      <w:proofErr w:type="spellStart"/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i</w:t>
      </w:r>
      <w:proofErr w:type="spellEnd"/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)……………………………………………………………………………………</w:t>
      </w:r>
    </w:p>
    <w:p w:rsidR="00251410" w:rsidRPr="0070006C" w:rsidRDefault="00251410" w:rsidP="00EF0B0F">
      <w:pPr>
        <w:widowControl w:val="0"/>
        <w:spacing w:line="360" w:lineRule="auto"/>
        <w:ind w:left="720"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(ii)……………………………………………………………………………………</w:t>
      </w:r>
    </w:p>
    <w:p w:rsidR="00251410" w:rsidRPr="0070006C" w:rsidRDefault="009F37AE" w:rsidP="00EF0B0F">
      <w:pPr>
        <w:widowControl w:val="0"/>
        <w:spacing w:line="360" w:lineRule="auto"/>
        <w:ind w:left="60" w:firstLine="72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proofErr w:type="gramStart"/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Or</w:t>
      </w:r>
      <w:proofErr w:type="gramEnd"/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:</w:t>
      </w:r>
    </w:p>
    <w:p w:rsidR="009F37AE" w:rsidRPr="0070006C" w:rsidRDefault="009F37AE" w:rsidP="00EF0B0F">
      <w:pPr>
        <w:pStyle w:val="ListParagraph"/>
        <w:widowControl w:val="0"/>
        <w:numPr>
          <w:ilvl w:val="0"/>
          <w:numId w:val="13"/>
        </w:num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Name any one companion of Prophet Muhammad (PBUH) who was closest to him</w:t>
      </w:r>
    </w:p>
    <w:p w:rsidR="00251410" w:rsidRPr="0070006C" w:rsidRDefault="00251410" w:rsidP="00EF0B0F">
      <w:pPr>
        <w:pStyle w:val="ListParagraph"/>
        <w:widowControl w:val="0"/>
        <w:spacing w:line="360" w:lineRule="auto"/>
        <w:ind w:left="1140" w:firstLine="30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………………………………………………………………………………………</w:t>
      </w:r>
    </w:p>
    <w:p w:rsidR="009F37AE" w:rsidRPr="0070006C" w:rsidRDefault="009F37AE" w:rsidP="00EF0B0F">
      <w:pPr>
        <w:pStyle w:val="ListParagraph"/>
        <w:widowControl w:val="0"/>
        <w:numPr>
          <w:ilvl w:val="0"/>
          <w:numId w:val="13"/>
        </w:num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Mention any one reason why Prophet Muhammad (PBUH) had companions.</w:t>
      </w:r>
    </w:p>
    <w:p w:rsidR="004175F0" w:rsidRPr="0070006C" w:rsidRDefault="00251410" w:rsidP="00EF0B0F">
      <w:pPr>
        <w:pStyle w:val="ListParagraph"/>
        <w:widowControl w:val="0"/>
        <w:spacing w:line="360" w:lineRule="auto"/>
        <w:ind w:left="1364" w:firstLine="76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………………………………………………………………………………………</w:t>
      </w:r>
    </w:p>
    <w:p w:rsidR="009F37AE" w:rsidRPr="0070006C" w:rsidRDefault="009E023A" w:rsidP="00EF0B0F">
      <w:pPr>
        <w:widowControl w:val="0"/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    </w:t>
      </w:r>
      <w:r w:rsidR="00AE39F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9F37AE"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(c) </w:t>
      </w:r>
      <w:r w:rsidR="00AE39F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9F37AE"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State any two ways in which a good Muslim should behave.</w:t>
      </w:r>
    </w:p>
    <w:p w:rsidR="00AE39F3" w:rsidRPr="00AE39F3" w:rsidRDefault="00251410" w:rsidP="00EF0B0F">
      <w:pPr>
        <w:widowControl w:val="0"/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AE39F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AE39F3" w:rsidRPr="00AE39F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AE39F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</w:t>
      </w:r>
      <w:proofErr w:type="spellStart"/>
      <w:r w:rsidR="00AE39F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i</w:t>
      </w:r>
      <w:proofErr w:type="spellEnd"/>
      <w:r w:rsidR="00AE39F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)</w:t>
      </w:r>
      <w:r w:rsidR="00AE39F3" w:rsidRPr="00AE39F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……………………………………………………………………………………</w:t>
      </w:r>
    </w:p>
    <w:p w:rsidR="00251410" w:rsidRPr="0070006C" w:rsidRDefault="00AE39F3" w:rsidP="00003F3B">
      <w:pPr>
        <w:pStyle w:val="ListParagraph"/>
        <w:widowControl w:val="0"/>
        <w:spacing w:line="360" w:lineRule="auto"/>
        <w:ind w:left="1364" w:firstLine="76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(ii)</w:t>
      </w:r>
      <w:r w:rsidRPr="007000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……………………………………………………………………………………</w:t>
      </w:r>
    </w:p>
    <w:p w:rsidR="00C14134" w:rsidRPr="003A2251" w:rsidRDefault="007A7DE5" w:rsidP="00EF0B0F">
      <w:pPr>
        <w:spacing w:line="360" w:lineRule="auto"/>
        <w:ind w:left="426" w:hanging="426"/>
        <w:rPr>
          <w:rFonts w:ascii="Tahoma" w:eastAsia="Arial" w:hAnsi="Tahoma" w:cs="Tahoma"/>
          <w:b/>
          <w:color w:val="0E0E0E"/>
          <w:sz w:val="32"/>
          <w:szCs w:val="32"/>
        </w:rPr>
      </w:pPr>
      <w:r w:rsidRPr="003A2251">
        <w:rPr>
          <w:rFonts w:ascii="Tahoma" w:hAnsi="Tahoma" w:cs="Tahoma"/>
          <w:b/>
          <w:color w:val="0E0E0E"/>
          <w:sz w:val="32"/>
          <w:szCs w:val="32"/>
        </w:rPr>
        <w:t xml:space="preserve">52.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Either:</w:t>
      </w:r>
      <w:r w:rsidRPr="003A2251">
        <w:rPr>
          <w:rFonts w:ascii="Tahoma" w:eastAsia="Arial" w:hAnsi="Tahoma" w:cs="Tahoma"/>
          <w:b/>
          <w:color w:val="0E0E0E"/>
          <w:sz w:val="32"/>
          <w:szCs w:val="32"/>
        </w:rPr>
        <w:t xml:space="preserve"> </w:t>
      </w:r>
    </w:p>
    <w:p w:rsidR="004D721B" w:rsidRPr="003A2251" w:rsidRDefault="00AE39F3" w:rsidP="00EF0B0F">
      <w:pPr>
        <w:spacing w:line="360" w:lineRule="auto"/>
        <w:ind w:left="426" w:firstLine="294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0E0E0E"/>
          <w:sz w:val="32"/>
          <w:szCs w:val="32"/>
        </w:rPr>
        <w:t>(a)</w:t>
      </w:r>
      <w:r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Which</w:t>
      </w:r>
      <w:r w:rsidR="007B2E62" w:rsidRPr="003A2251">
        <w:rPr>
          <w:rFonts w:ascii="Tahoma" w:eastAsia="Arial" w:hAnsi="Tahoma" w:cs="Tahoma"/>
          <w:color w:val="0E0E0E"/>
          <w:spacing w:val="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day</w:t>
      </w:r>
      <w:r w:rsidR="007B2E62" w:rsidRPr="003A2251">
        <w:rPr>
          <w:rFonts w:ascii="Tahoma" w:eastAsia="Arial" w:hAnsi="Tahoma" w:cs="Tahoma"/>
          <w:color w:val="0E0E0E"/>
          <w:spacing w:val="2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marks</w:t>
      </w:r>
      <w:r w:rsidR="007B2E62" w:rsidRPr="003A2251">
        <w:rPr>
          <w:rFonts w:ascii="Tahoma" w:eastAsia="Arial" w:hAnsi="Tahoma" w:cs="Tahoma"/>
          <w:color w:val="0E0E0E"/>
          <w:spacing w:val="-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0E0E0E"/>
          <w:spacing w:val="2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start</w:t>
      </w:r>
      <w:r w:rsidR="007B2E62" w:rsidRPr="003A2251">
        <w:rPr>
          <w:rFonts w:ascii="Tahoma" w:eastAsia="Arial" w:hAnsi="Tahoma" w:cs="Tahoma"/>
          <w:color w:val="0E0E0E"/>
          <w:spacing w:val="2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of</w:t>
      </w:r>
      <w:r w:rsidR="007B2E62" w:rsidRPr="003A2251">
        <w:rPr>
          <w:rFonts w:ascii="Tahoma" w:eastAsia="Arial" w:hAnsi="Tahoma" w:cs="Tahoma"/>
          <w:color w:val="0E0E0E"/>
          <w:spacing w:val="1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fasting</w:t>
      </w:r>
      <w:r w:rsidR="007B2E62" w:rsidRPr="003A2251">
        <w:rPr>
          <w:rFonts w:ascii="Tahoma" w:eastAsia="Arial" w:hAnsi="Tahoma" w:cs="Tahoma"/>
          <w:color w:val="0E0E0E"/>
          <w:spacing w:val="1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period</w:t>
      </w:r>
      <w:r w:rsidR="007B2E62" w:rsidRPr="003A2251">
        <w:rPr>
          <w:rFonts w:ascii="Tahoma" w:eastAsia="Arial" w:hAnsi="Tahoma" w:cs="Tahoma"/>
          <w:color w:val="0E0E0E"/>
          <w:spacing w:val="-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fo</w:t>
      </w:r>
      <w:r w:rsidR="007B2E62" w:rsidRPr="003A2251">
        <w:rPr>
          <w:rFonts w:ascii="Tahoma" w:eastAsia="Arial" w:hAnsi="Tahoma" w:cs="Tahoma"/>
          <w:color w:val="262626"/>
          <w:sz w:val="32"/>
          <w:szCs w:val="32"/>
        </w:rPr>
        <w:t>r</w:t>
      </w:r>
      <w:r w:rsidR="007B2E62" w:rsidRPr="003A2251">
        <w:rPr>
          <w:rFonts w:ascii="Tahoma" w:eastAsia="Arial" w:hAnsi="Tahoma" w:cs="Tahoma"/>
          <w:color w:val="262626"/>
          <w:spacing w:val="2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w w:val="95"/>
          <w:sz w:val="32"/>
          <w:szCs w:val="32"/>
        </w:rPr>
        <w:t>Chr</w:t>
      </w:r>
      <w:r w:rsidR="007B2E62" w:rsidRPr="003A2251">
        <w:rPr>
          <w:rFonts w:ascii="Tahoma" w:eastAsia="Arial" w:hAnsi="Tahoma" w:cs="Tahoma"/>
          <w:color w:val="262626"/>
          <w:w w:val="58"/>
          <w:sz w:val="32"/>
          <w:szCs w:val="32"/>
        </w:rPr>
        <w:t>i</w:t>
      </w:r>
      <w:r w:rsidR="007B2E62" w:rsidRPr="003A2251">
        <w:rPr>
          <w:rFonts w:ascii="Tahoma" w:eastAsia="Arial" w:hAnsi="Tahoma" w:cs="Tahoma"/>
          <w:color w:val="0E0E0E"/>
          <w:w w:val="97"/>
          <w:sz w:val="32"/>
          <w:szCs w:val="32"/>
        </w:rPr>
        <w:t>st</w:t>
      </w:r>
      <w:r w:rsidR="007B2E62" w:rsidRPr="003A2251">
        <w:rPr>
          <w:rFonts w:ascii="Tahoma" w:eastAsia="Arial" w:hAnsi="Tahoma" w:cs="Tahoma"/>
          <w:color w:val="262626"/>
          <w:w w:val="58"/>
          <w:sz w:val="32"/>
          <w:szCs w:val="32"/>
        </w:rPr>
        <w:t>i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ans?</w:t>
      </w:r>
    </w:p>
    <w:p w:rsidR="007A7DE5" w:rsidRPr="003A2251" w:rsidRDefault="007A7DE5" w:rsidP="00EF0B0F">
      <w:pPr>
        <w:spacing w:line="360" w:lineRule="auto"/>
        <w:ind w:left="1146" w:firstLine="294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4D721B" w:rsidRPr="003A2251" w:rsidRDefault="00AE39F3" w:rsidP="00EF0B0F">
      <w:pPr>
        <w:spacing w:before="54" w:line="360" w:lineRule="auto"/>
        <w:ind w:left="426" w:firstLine="294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0E0E0E"/>
          <w:sz w:val="32"/>
          <w:szCs w:val="32"/>
        </w:rPr>
        <w:t>(</w:t>
      </w:r>
      <w:r w:rsidR="00DE1ADA" w:rsidRPr="003A2251">
        <w:rPr>
          <w:rFonts w:ascii="Tahoma" w:eastAsia="Arial" w:hAnsi="Tahoma" w:cs="Tahoma"/>
          <w:color w:val="0E0E0E"/>
          <w:sz w:val="32"/>
          <w:szCs w:val="32"/>
        </w:rPr>
        <w:t xml:space="preserve">b) 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State</w:t>
      </w:r>
      <w:r w:rsidR="007B2E62" w:rsidRPr="003A2251">
        <w:rPr>
          <w:rFonts w:ascii="Tahoma" w:eastAsia="Arial" w:hAnsi="Tahoma" w:cs="Tahoma"/>
          <w:color w:val="0E0E0E"/>
          <w:spacing w:val="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any</w:t>
      </w:r>
      <w:r w:rsidR="007B2E62" w:rsidRPr="003A2251">
        <w:rPr>
          <w:rFonts w:ascii="Tahoma" w:eastAsia="Arial" w:hAnsi="Tahoma" w:cs="Tahoma"/>
          <w:color w:val="0E0E0E"/>
          <w:spacing w:val="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two</w:t>
      </w:r>
      <w:r w:rsidR="007B2E62" w:rsidRPr="003A2251">
        <w:rPr>
          <w:rFonts w:ascii="Tahoma" w:eastAsia="Arial" w:hAnsi="Tahoma" w:cs="Tahoma"/>
          <w:b/>
          <w:color w:val="0E0E0E"/>
          <w:spacing w:val="3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reasons</w:t>
      </w:r>
      <w:r w:rsidR="007B2E62" w:rsidRPr="003A2251">
        <w:rPr>
          <w:rFonts w:ascii="Tahoma" w:eastAsia="Arial" w:hAnsi="Tahoma" w:cs="Tahoma"/>
          <w:color w:val="0E0E0E"/>
          <w:spacing w:val="-1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why</w:t>
      </w:r>
      <w:r w:rsidR="007B2E62" w:rsidRPr="003A2251">
        <w:rPr>
          <w:rFonts w:ascii="Tahoma" w:eastAsia="Arial" w:hAnsi="Tahoma" w:cs="Tahoma"/>
          <w:color w:val="0E0E0E"/>
          <w:spacing w:val="2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w w:val="95"/>
          <w:sz w:val="32"/>
          <w:szCs w:val="32"/>
        </w:rPr>
        <w:t>Christ</w:t>
      </w:r>
      <w:r w:rsidR="007B2E62" w:rsidRPr="003A2251">
        <w:rPr>
          <w:rFonts w:ascii="Tahoma" w:eastAsia="Arial" w:hAnsi="Tahoma" w:cs="Tahoma"/>
          <w:color w:val="262626"/>
          <w:w w:val="58"/>
          <w:sz w:val="32"/>
          <w:szCs w:val="32"/>
        </w:rPr>
        <w:t>i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ans</w:t>
      </w:r>
      <w:r w:rsidR="007B2E62" w:rsidRPr="003A2251">
        <w:rPr>
          <w:rFonts w:ascii="Tahoma" w:eastAsia="Arial" w:hAnsi="Tahoma" w:cs="Tahoma"/>
          <w:color w:val="0E0E0E"/>
          <w:spacing w:val="1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fast.</w:t>
      </w:r>
    </w:p>
    <w:p w:rsidR="00C70404" w:rsidRPr="003A2251" w:rsidRDefault="00AE39F3" w:rsidP="00EF0B0F">
      <w:pPr>
        <w:spacing w:line="360" w:lineRule="auto"/>
        <w:ind w:left="1146" w:firstLine="294"/>
        <w:rPr>
          <w:rFonts w:ascii="Tahoma" w:eastAsia="Arial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</w:t>
      </w:r>
      <w:proofErr w:type="spellStart"/>
      <w:r w:rsidR="00C70404" w:rsidRPr="003A2251">
        <w:rPr>
          <w:rFonts w:ascii="Tahoma" w:hAnsi="Tahoma" w:cs="Tahoma"/>
          <w:sz w:val="32"/>
          <w:szCs w:val="32"/>
        </w:rPr>
        <w:t>i</w:t>
      </w:r>
      <w:proofErr w:type="spellEnd"/>
      <w:r w:rsidR="00C70404" w:rsidRPr="003A2251">
        <w:rPr>
          <w:rFonts w:ascii="Tahoma" w:hAnsi="Tahoma" w:cs="Tahoma"/>
          <w:sz w:val="32"/>
          <w:szCs w:val="32"/>
        </w:rPr>
        <w:t>)……………………………………………………………………………………</w:t>
      </w:r>
    </w:p>
    <w:p w:rsidR="00C70404" w:rsidRPr="003A2251" w:rsidRDefault="00AE39F3" w:rsidP="00EF0B0F">
      <w:pPr>
        <w:spacing w:line="360" w:lineRule="auto"/>
        <w:ind w:left="852" w:firstLine="588"/>
        <w:rPr>
          <w:rFonts w:ascii="Tahoma" w:eastAsia="Arial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</w:t>
      </w:r>
      <w:r w:rsidR="00C70404" w:rsidRPr="003A2251">
        <w:rPr>
          <w:rFonts w:ascii="Tahoma" w:hAnsi="Tahoma" w:cs="Tahoma"/>
          <w:sz w:val="32"/>
          <w:szCs w:val="32"/>
        </w:rPr>
        <w:t>ii)……………………………………………………………………………………</w:t>
      </w:r>
    </w:p>
    <w:p w:rsidR="004D721B" w:rsidRPr="003A2251" w:rsidRDefault="00AE39F3" w:rsidP="00EF0B0F">
      <w:pPr>
        <w:spacing w:line="360" w:lineRule="auto"/>
        <w:ind w:left="426" w:firstLine="294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0E0E0E"/>
          <w:sz w:val="32"/>
          <w:szCs w:val="32"/>
        </w:rPr>
        <w:t>(</w:t>
      </w:r>
      <w:r w:rsidR="002D110D" w:rsidRPr="003A2251">
        <w:rPr>
          <w:rFonts w:ascii="Tahoma" w:eastAsia="Arial" w:hAnsi="Tahoma" w:cs="Tahoma"/>
          <w:color w:val="0E0E0E"/>
          <w:sz w:val="32"/>
          <w:szCs w:val="32"/>
        </w:rPr>
        <w:t xml:space="preserve">c) </w:t>
      </w:r>
      <w:r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Give</w:t>
      </w:r>
      <w:r w:rsidR="007B2E62" w:rsidRPr="003A2251">
        <w:rPr>
          <w:rFonts w:ascii="Tahoma" w:eastAsia="Arial" w:hAnsi="Tahoma" w:cs="Tahoma"/>
          <w:color w:val="0E0E0E"/>
          <w:spacing w:val="-1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any</w:t>
      </w:r>
      <w:r w:rsidR="007B2E62" w:rsidRPr="003A2251">
        <w:rPr>
          <w:rFonts w:ascii="Tahoma" w:eastAsia="Arial" w:hAnsi="Tahoma" w:cs="Tahoma"/>
          <w:color w:val="0E0E0E"/>
          <w:spacing w:val="1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b/>
          <w:color w:val="0E0E0E"/>
          <w:sz w:val="32"/>
          <w:szCs w:val="32"/>
        </w:rPr>
        <w:t>one</w:t>
      </w:r>
      <w:r w:rsidR="007B2E62" w:rsidRPr="003A2251">
        <w:rPr>
          <w:rFonts w:ascii="Tahoma" w:eastAsia="Arial" w:hAnsi="Tahoma" w:cs="Tahoma"/>
          <w:b/>
          <w:color w:val="0E0E0E"/>
          <w:spacing w:val="-1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way</w:t>
      </w:r>
      <w:r w:rsidR="007B2E62" w:rsidRPr="003A2251">
        <w:rPr>
          <w:rFonts w:ascii="Tahoma" w:eastAsia="Arial" w:hAnsi="Tahoma" w:cs="Tahoma"/>
          <w:color w:val="0E0E0E"/>
          <w:spacing w:val="20"/>
          <w:sz w:val="32"/>
          <w:szCs w:val="32"/>
        </w:rPr>
        <w:t xml:space="preserve"> </w:t>
      </w:r>
      <w:proofErr w:type="gramStart"/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how</w:t>
      </w:r>
      <w:proofErr w:type="gramEnd"/>
      <w:r w:rsidR="007B2E62" w:rsidRPr="003A2251">
        <w:rPr>
          <w:rFonts w:ascii="Tahoma" w:eastAsia="Arial" w:hAnsi="Tahoma" w:cs="Tahoma"/>
          <w:color w:val="0E0E0E"/>
          <w:spacing w:val="1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w w:val="81"/>
          <w:sz w:val="32"/>
          <w:szCs w:val="32"/>
        </w:rPr>
        <w:t>a</w:t>
      </w:r>
      <w:r w:rsidR="007B2E62" w:rsidRPr="003A2251">
        <w:rPr>
          <w:rFonts w:ascii="Tahoma" w:eastAsia="Arial" w:hAnsi="Tahoma" w:cs="Tahoma"/>
          <w:color w:val="0E0E0E"/>
          <w:spacing w:val="46"/>
          <w:w w:val="8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Christian</w:t>
      </w:r>
      <w:r w:rsidR="007B2E62" w:rsidRPr="003A2251">
        <w:rPr>
          <w:rFonts w:ascii="Tahoma" w:eastAsia="Arial" w:hAnsi="Tahoma" w:cs="Tahoma"/>
          <w:color w:val="0E0E0E"/>
          <w:spacing w:val="-14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observes</w:t>
      </w:r>
      <w:r w:rsidR="007B2E62" w:rsidRPr="003A2251">
        <w:rPr>
          <w:rFonts w:ascii="Tahoma" w:eastAsia="Arial" w:hAnsi="Tahoma" w:cs="Tahoma"/>
          <w:color w:val="0E0E0E"/>
          <w:spacing w:val="-2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262626"/>
          <w:w w:val="132"/>
          <w:sz w:val="32"/>
          <w:szCs w:val="32"/>
        </w:rPr>
        <w:t>f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asting</w:t>
      </w:r>
      <w:r w:rsidR="007B2E62" w:rsidRPr="003A2251">
        <w:rPr>
          <w:rFonts w:ascii="Tahoma" w:eastAsia="Arial" w:hAnsi="Tahoma" w:cs="Tahoma"/>
          <w:color w:val="0E0E0E"/>
          <w:spacing w:val="1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perio</w:t>
      </w:r>
      <w:r w:rsidR="007B2E62" w:rsidRPr="003A2251">
        <w:rPr>
          <w:rFonts w:ascii="Tahoma" w:eastAsia="Arial" w:hAnsi="Tahoma" w:cs="Tahoma"/>
          <w:color w:val="0E0E0E"/>
          <w:spacing w:val="17"/>
          <w:sz w:val="32"/>
          <w:szCs w:val="32"/>
        </w:rPr>
        <w:t>d</w:t>
      </w:r>
      <w:r w:rsidR="007B2E62" w:rsidRPr="003A2251">
        <w:rPr>
          <w:rFonts w:ascii="Tahoma" w:eastAsia="Arial" w:hAnsi="Tahoma" w:cs="Tahoma"/>
          <w:color w:val="0E0E0E"/>
          <w:w w:val="62"/>
          <w:sz w:val="32"/>
          <w:szCs w:val="32"/>
        </w:rPr>
        <w:t>.</w:t>
      </w:r>
    </w:p>
    <w:p w:rsidR="00CC0B5D" w:rsidRPr="003A2251" w:rsidRDefault="00CC0B5D" w:rsidP="00EF0B0F">
      <w:pPr>
        <w:spacing w:line="360" w:lineRule="auto"/>
        <w:ind w:left="1146" w:firstLine="294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lastRenderedPageBreak/>
        <w:t>………………………………………………………………………………………</w:t>
      </w:r>
    </w:p>
    <w:p w:rsidR="00AE39F3" w:rsidRPr="00AE39F3" w:rsidRDefault="007B2E62" w:rsidP="00EF0B0F">
      <w:pPr>
        <w:spacing w:line="360" w:lineRule="auto"/>
        <w:ind w:left="426"/>
        <w:rPr>
          <w:rFonts w:ascii="Tahoma" w:hAnsi="Tahoma" w:cs="Tahoma"/>
          <w:b/>
          <w:color w:val="0E0E0E"/>
          <w:sz w:val="32"/>
          <w:szCs w:val="32"/>
        </w:rPr>
      </w:pPr>
      <w:proofErr w:type="gramStart"/>
      <w:r w:rsidRPr="00AE39F3">
        <w:rPr>
          <w:rFonts w:ascii="Tahoma" w:hAnsi="Tahoma" w:cs="Tahoma"/>
          <w:b/>
          <w:color w:val="0E0E0E"/>
          <w:sz w:val="32"/>
          <w:szCs w:val="32"/>
        </w:rPr>
        <w:t>O</w:t>
      </w:r>
      <w:r w:rsidR="00AE39F3" w:rsidRPr="00AE39F3">
        <w:rPr>
          <w:rFonts w:ascii="Tahoma" w:hAnsi="Tahoma" w:cs="Tahoma"/>
          <w:b/>
          <w:color w:val="0E0E0E"/>
          <w:sz w:val="32"/>
          <w:szCs w:val="32"/>
        </w:rPr>
        <w:t>r</w:t>
      </w:r>
      <w:proofErr w:type="gramEnd"/>
      <w:r w:rsidRPr="00AE39F3">
        <w:rPr>
          <w:rFonts w:ascii="Tahoma" w:hAnsi="Tahoma" w:cs="Tahoma"/>
          <w:b/>
          <w:color w:val="0E0E0E"/>
          <w:sz w:val="32"/>
          <w:szCs w:val="32"/>
        </w:rPr>
        <w:t>:</w:t>
      </w:r>
      <w:r w:rsidR="00CC0B5D" w:rsidRPr="00AE39F3">
        <w:rPr>
          <w:rFonts w:ascii="Tahoma" w:hAnsi="Tahoma" w:cs="Tahoma"/>
          <w:b/>
          <w:color w:val="0E0E0E"/>
          <w:sz w:val="32"/>
          <w:szCs w:val="32"/>
        </w:rPr>
        <w:t xml:space="preserve"> </w:t>
      </w:r>
    </w:p>
    <w:p w:rsidR="004D721B" w:rsidRPr="003A2251" w:rsidRDefault="00AE39F3" w:rsidP="00EF0B0F">
      <w:pPr>
        <w:spacing w:line="360" w:lineRule="auto"/>
        <w:ind w:left="426" w:firstLine="294"/>
        <w:rPr>
          <w:rFonts w:ascii="Tahoma" w:eastAsia="Arial" w:hAnsi="Tahoma" w:cs="Tahoma"/>
          <w:sz w:val="32"/>
          <w:szCs w:val="32"/>
        </w:rPr>
      </w:pPr>
      <w:r w:rsidRPr="00AE39F3">
        <w:rPr>
          <w:rFonts w:ascii="Tahoma" w:hAnsi="Tahoma" w:cs="Tahoma"/>
          <w:color w:val="0E0E0E"/>
          <w:sz w:val="32"/>
          <w:szCs w:val="32"/>
        </w:rPr>
        <w:t>(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a)</w:t>
      </w:r>
      <w:r w:rsidR="00CC0B5D" w:rsidRPr="003A2251">
        <w:rPr>
          <w:rFonts w:ascii="Tahoma" w:eastAsia="Arial" w:hAnsi="Tahoma" w:cs="Tahoma"/>
          <w:color w:val="0E0E0E"/>
          <w:sz w:val="32"/>
          <w:szCs w:val="32"/>
        </w:rPr>
        <w:t xml:space="preserve"> </w:t>
      </w:r>
      <w:r>
        <w:rPr>
          <w:rFonts w:ascii="Tahoma" w:eastAsia="Arial" w:hAnsi="Tahoma" w:cs="Tahoma"/>
          <w:color w:val="0E0E0E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What</w:t>
      </w:r>
      <w:r w:rsidR="007B2E62" w:rsidRPr="003A2251">
        <w:rPr>
          <w:rFonts w:ascii="Tahoma" w:eastAsia="Arial" w:hAnsi="Tahoma" w:cs="Tahoma"/>
          <w:color w:val="0E0E0E"/>
          <w:spacing w:val="1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marks the</w:t>
      </w:r>
      <w:r w:rsidR="007B2E62" w:rsidRPr="003A2251">
        <w:rPr>
          <w:rFonts w:ascii="Tahoma" w:eastAsia="Arial" w:hAnsi="Tahoma" w:cs="Tahoma"/>
          <w:color w:val="0E0E0E"/>
          <w:spacing w:val="4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start</w:t>
      </w:r>
      <w:r w:rsidR="007B2E62" w:rsidRPr="003A2251">
        <w:rPr>
          <w:rFonts w:ascii="Tahoma" w:eastAsia="Arial" w:hAnsi="Tahoma" w:cs="Tahoma"/>
          <w:color w:val="0E0E0E"/>
          <w:spacing w:val="2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of</w:t>
      </w:r>
      <w:r w:rsidR="007B2E62" w:rsidRPr="003A2251">
        <w:rPr>
          <w:rFonts w:ascii="Tahoma" w:eastAsia="Arial" w:hAnsi="Tahoma" w:cs="Tahoma"/>
          <w:color w:val="0E0E0E"/>
          <w:spacing w:val="1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fasting</w:t>
      </w:r>
      <w:r w:rsidR="007B2E62" w:rsidRPr="003A2251">
        <w:rPr>
          <w:rFonts w:ascii="Tahoma" w:eastAsia="Arial" w:hAnsi="Tahoma" w:cs="Tahoma"/>
          <w:color w:val="0E0E0E"/>
          <w:spacing w:val="29"/>
          <w:sz w:val="32"/>
          <w:szCs w:val="32"/>
        </w:rPr>
        <w:t xml:space="preserve"> </w:t>
      </w:r>
      <w:r w:rsidR="00251410" w:rsidRPr="003A2251">
        <w:rPr>
          <w:rFonts w:ascii="Tahoma" w:eastAsia="Arial" w:hAnsi="Tahoma" w:cs="Tahoma"/>
          <w:color w:val="0E0E0E"/>
          <w:w w:val="98"/>
          <w:sz w:val="32"/>
          <w:szCs w:val="32"/>
        </w:rPr>
        <w:t>per</w:t>
      </w:r>
      <w:r w:rsidR="00251410" w:rsidRPr="003A2251">
        <w:rPr>
          <w:rFonts w:ascii="Tahoma" w:eastAsia="Arial" w:hAnsi="Tahoma" w:cs="Tahoma"/>
          <w:color w:val="262626"/>
          <w:w w:val="58"/>
          <w:sz w:val="32"/>
          <w:szCs w:val="32"/>
        </w:rPr>
        <w:t>i</w:t>
      </w:r>
      <w:r w:rsidR="00251410" w:rsidRPr="003A2251">
        <w:rPr>
          <w:rFonts w:ascii="Tahoma" w:eastAsia="Arial" w:hAnsi="Tahoma" w:cs="Tahoma"/>
          <w:color w:val="0E0E0E"/>
          <w:sz w:val="32"/>
          <w:szCs w:val="32"/>
        </w:rPr>
        <w:t xml:space="preserve">od </w:t>
      </w:r>
      <w:r w:rsidR="00251410" w:rsidRPr="003A2251">
        <w:rPr>
          <w:rFonts w:ascii="Tahoma" w:eastAsia="Arial" w:hAnsi="Tahoma" w:cs="Tahoma"/>
          <w:color w:val="0E0E0E"/>
          <w:spacing w:val="-20"/>
          <w:sz w:val="32"/>
          <w:szCs w:val="32"/>
        </w:rPr>
        <w:t>in</w:t>
      </w:r>
      <w:r w:rsidR="007B2E62" w:rsidRPr="003A2251">
        <w:rPr>
          <w:rFonts w:ascii="Tahoma" w:eastAsia="Arial" w:hAnsi="Tahoma" w:cs="Tahoma"/>
          <w:color w:val="0E0E0E"/>
          <w:spacing w:val="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Isl</w:t>
      </w:r>
      <w:r w:rsidR="007B2E62" w:rsidRPr="003A2251">
        <w:rPr>
          <w:rFonts w:ascii="Tahoma" w:eastAsia="Arial" w:hAnsi="Tahoma" w:cs="Tahoma"/>
          <w:color w:val="262626"/>
          <w:sz w:val="32"/>
          <w:szCs w:val="32"/>
        </w:rPr>
        <w:t>a</w:t>
      </w:r>
      <w:r w:rsidR="007B2E62" w:rsidRPr="003A2251">
        <w:rPr>
          <w:rFonts w:ascii="Tahoma" w:eastAsia="Arial" w:hAnsi="Tahoma" w:cs="Tahoma"/>
          <w:color w:val="0E0E0E"/>
          <w:sz w:val="32"/>
          <w:szCs w:val="32"/>
        </w:rPr>
        <w:t>m?</w:t>
      </w:r>
    </w:p>
    <w:p w:rsidR="00CC0B5D" w:rsidRPr="003A2251" w:rsidRDefault="00CC0B5D" w:rsidP="00EF0B0F">
      <w:pPr>
        <w:spacing w:line="360" w:lineRule="auto"/>
        <w:ind w:left="1146" w:firstLine="294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4D721B" w:rsidRPr="003A2251" w:rsidRDefault="00AE39F3" w:rsidP="00EF0B0F">
      <w:pPr>
        <w:spacing w:before="72" w:line="360" w:lineRule="auto"/>
        <w:ind w:left="426" w:firstLine="294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101010"/>
          <w:sz w:val="32"/>
          <w:szCs w:val="32"/>
        </w:rPr>
        <w:t>(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b)</w:t>
      </w:r>
      <w:r w:rsidR="00D376BD" w:rsidRPr="003A2251">
        <w:rPr>
          <w:rFonts w:ascii="Tahoma" w:eastAsia="Arial" w:hAnsi="Tahoma" w:cs="Tahoma"/>
          <w:color w:val="101010"/>
          <w:sz w:val="32"/>
          <w:szCs w:val="32"/>
        </w:rPr>
        <w:t xml:space="preserve"> </w:t>
      </w:r>
      <w:r>
        <w:rPr>
          <w:rFonts w:ascii="Tahoma" w:eastAsia="Arial" w:hAnsi="Tahoma" w:cs="Tahoma"/>
          <w:color w:val="101010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State</w:t>
      </w:r>
      <w:r w:rsidR="007B2E62" w:rsidRPr="003A2251">
        <w:rPr>
          <w:rFonts w:ascii="Tahoma" w:eastAsia="Arial" w:hAnsi="Tahoma" w:cs="Tahoma"/>
          <w:color w:val="101010"/>
          <w:spacing w:val="4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any</w:t>
      </w:r>
      <w:r w:rsidR="007B2E62" w:rsidRPr="003A2251">
        <w:rPr>
          <w:rFonts w:ascii="Tahoma" w:eastAsia="Arial" w:hAnsi="Tahoma" w:cs="Tahoma"/>
          <w:color w:val="101010"/>
          <w:spacing w:val="41"/>
          <w:sz w:val="32"/>
          <w:szCs w:val="32"/>
        </w:rPr>
        <w:t xml:space="preserve"> </w:t>
      </w:r>
      <w:r w:rsidR="007B2E62" w:rsidRPr="003A2251">
        <w:rPr>
          <w:rFonts w:ascii="Tahoma" w:hAnsi="Tahoma" w:cs="Tahoma"/>
          <w:b/>
          <w:color w:val="101010"/>
          <w:sz w:val="32"/>
          <w:szCs w:val="32"/>
        </w:rPr>
        <w:t>two</w:t>
      </w:r>
      <w:r w:rsidR="007B2E62" w:rsidRPr="003A2251">
        <w:rPr>
          <w:rFonts w:ascii="Tahoma" w:hAnsi="Tahoma" w:cs="Tahoma"/>
          <w:b/>
          <w:color w:val="101010"/>
          <w:spacing w:val="5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reasons</w:t>
      </w:r>
      <w:r w:rsidR="007B2E62" w:rsidRPr="003A2251">
        <w:rPr>
          <w:rFonts w:ascii="Tahoma" w:eastAsia="Arial" w:hAnsi="Tahoma" w:cs="Tahoma"/>
          <w:color w:val="101010"/>
          <w:spacing w:val="-2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why</w:t>
      </w:r>
      <w:r w:rsidR="007B2E62" w:rsidRPr="003A2251">
        <w:rPr>
          <w:rFonts w:ascii="Tahoma" w:eastAsia="Arial" w:hAnsi="Tahoma" w:cs="Tahoma"/>
          <w:color w:val="101010"/>
          <w:spacing w:val="1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Moslems</w:t>
      </w:r>
      <w:r w:rsidR="007B2E62" w:rsidRPr="003A2251">
        <w:rPr>
          <w:rFonts w:ascii="Tahoma" w:eastAsia="Arial" w:hAnsi="Tahoma" w:cs="Tahoma"/>
          <w:color w:val="101010"/>
          <w:spacing w:val="-4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fast.</w:t>
      </w:r>
    </w:p>
    <w:p w:rsidR="000A2067" w:rsidRPr="003A2251" w:rsidRDefault="00AE39F3" w:rsidP="00EF0B0F">
      <w:pPr>
        <w:spacing w:line="360" w:lineRule="auto"/>
        <w:ind w:left="1146" w:firstLine="294"/>
        <w:rPr>
          <w:rFonts w:ascii="Tahoma" w:eastAsia="Arial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</w:t>
      </w:r>
      <w:proofErr w:type="spellStart"/>
      <w:r w:rsidR="000A2067" w:rsidRPr="003A2251">
        <w:rPr>
          <w:rFonts w:ascii="Tahoma" w:hAnsi="Tahoma" w:cs="Tahoma"/>
          <w:sz w:val="32"/>
          <w:szCs w:val="32"/>
        </w:rPr>
        <w:t>i</w:t>
      </w:r>
      <w:proofErr w:type="spellEnd"/>
      <w:r w:rsidR="000A2067" w:rsidRPr="003A2251">
        <w:rPr>
          <w:rFonts w:ascii="Tahoma" w:hAnsi="Tahoma" w:cs="Tahoma"/>
          <w:sz w:val="32"/>
          <w:szCs w:val="32"/>
        </w:rPr>
        <w:t>)……………………………………………………………………………………</w:t>
      </w:r>
    </w:p>
    <w:p w:rsidR="000A2067" w:rsidRPr="003A2251" w:rsidRDefault="000A2067" w:rsidP="00EF0B0F">
      <w:pPr>
        <w:spacing w:line="360" w:lineRule="auto"/>
        <w:ind w:left="852" w:firstLine="588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ii)……………………………………………………………………………………</w:t>
      </w:r>
    </w:p>
    <w:p w:rsidR="004D721B" w:rsidRPr="003A2251" w:rsidRDefault="003C330D" w:rsidP="00EF0B0F">
      <w:pPr>
        <w:spacing w:before="43" w:line="360" w:lineRule="auto"/>
        <w:ind w:left="426" w:firstLine="294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101010"/>
          <w:sz w:val="32"/>
          <w:szCs w:val="32"/>
        </w:rPr>
        <w:t>(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c)</w:t>
      </w:r>
      <w:r w:rsidR="000A2067" w:rsidRPr="003A2251">
        <w:rPr>
          <w:rFonts w:ascii="Tahoma" w:eastAsia="Arial" w:hAnsi="Tahoma" w:cs="Tahoma"/>
          <w:color w:val="101010"/>
          <w:sz w:val="32"/>
          <w:szCs w:val="32"/>
        </w:rPr>
        <w:t xml:space="preserve"> </w:t>
      </w:r>
      <w:r>
        <w:rPr>
          <w:rFonts w:ascii="Tahoma" w:eastAsia="Arial" w:hAnsi="Tahoma" w:cs="Tahoma"/>
          <w:color w:val="101010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Give</w:t>
      </w:r>
      <w:r w:rsidR="007B2E62" w:rsidRPr="003A2251">
        <w:rPr>
          <w:rFonts w:ascii="Tahoma" w:eastAsia="Arial" w:hAnsi="Tahoma" w:cs="Tahoma"/>
          <w:color w:val="101010"/>
          <w:spacing w:val="-1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any</w:t>
      </w:r>
      <w:r w:rsidR="007B2E62" w:rsidRPr="003A2251">
        <w:rPr>
          <w:rFonts w:ascii="Tahoma" w:eastAsia="Arial" w:hAnsi="Tahoma" w:cs="Tahoma"/>
          <w:color w:val="101010"/>
          <w:spacing w:val="1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b/>
          <w:color w:val="101010"/>
          <w:sz w:val="32"/>
          <w:szCs w:val="32"/>
        </w:rPr>
        <w:t>one</w:t>
      </w:r>
      <w:r w:rsidR="007B2E62" w:rsidRPr="003A2251">
        <w:rPr>
          <w:rFonts w:ascii="Tahoma" w:eastAsia="Arial" w:hAnsi="Tahoma" w:cs="Tahoma"/>
          <w:b/>
          <w:color w:val="101010"/>
          <w:spacing w:val="2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way</w:t>
      </w:r>
      <w:r w:rsidR="003E6AEE" w:rsidRPr="003A2251">
        <w:rPr>
          <w:rFonts w:ascii="Tahoma" w:eastAsia="Arial" w:hAnsi="Tahoma" w:cs="Tahoma"/>
          <w:color w:val="101010"/>
          <w:sz w:val="32"/>
          <w:szCs w:val="32"/>
        </w:rPr>
        <w:t xml:space="preserve"> </w:t>
      </w:r>
      <w:r w:rsidR="00092B61" w:rsidRPr="003A2251">
        <w:rPr>
          <w:rFonts w:ascii="Tahoma" w:eastAsia="Arial" w:hAnsi="Tahoma" w:cs="Tahoma"/>
          <w:color w:val="101010"/>
          <w:sz w:val="32"/>
          <w:szCs w:val="32"/>
        </w:rPr>
        <w:t>in which</w:t>
      </w:r>
      <w:r w:rsidR="003E6AEE" w:rsidRPr="003A2251">
        <w:rPr>
          <w:rFonts w:ascii="Tahoma" w:eastAsia="Arial" w:hAnsi="Tahoma" w:cs="Tahoma"/>
          <w:color w:val="101010"/>
          <w:sz w:val="32"/>
          <w:szCs w:val="32"/>
        </w:rPr>
        <w:t xml:space="preserve"> a Moslem observes </w:t>
      </w:r>
      <w:r w:rsidR="002E542C">
        <w:rPr>
          <w:rFonts w:ascii="Tahoma" w:eastAsia="Arial" w:hAnsi="Tahoma" w:cs="Tahoma"/>
          <w:color w:val="101010"/>
          <w:sz w:val="32"/>
          <w:szCs w:val="32"/>
        </w:rPr>
        <w:t xml:space="preserve">the </w:t>
      </w:r>
      <w:r w:rsidR="003E6AEE" w:rsidRPr="003A2251">
        <w:rPr>
          <w:rFonts w:ascii="Tahoma" w:eastAsia="Arial" w:hAnsi="Tahoma" w:cs="Tahoma"/>
          <w:color w:val="101010"/>
          <w:sz w:val="32"/>
          <w:szCs w:val="32"/>
        </w:rPr>
        <w:t>fasting period</w:t>
      </w:r>
      <w:r w:rsidR="007B2E62" w:rsidRPr="003A2251">
        <w:rPr>
          <w:rFonts w:ascii="Tahoma" w:eastAsia="Arial" w:hAnsi="Tahoma" w:cs="Tahoma"/>
          <w:color w:val="101010"/>
          <w:w w:val="60"/>
          <w:sz w:val="32"/>
          <w:szCs w:val="32"/>
        </w:rPr>
        <w:t>.</w:t>
      </w:r>
    </w:p>
    <w:p w:rsidR="000A2067" w:rsidRPr="003A2251" w:rsidRDefault="000A2067" w:rsidP="00EF0B0F">
      <w:pPr>
        <w:spacing w:line="360" w:lineRule="auto"/>
        <w:ind w:left="1146" w:firstLine="294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C14134" w:rsidRPr="003A2251" w:rsidRDefault="00750C10" w:rsidP="00EF0B0F">
      <w:pPr>
        <w:spacing w:line="360" w:lineRule="auto"/>
        <w:rPr>
          <w:rFonts w:ascii="Tahoma" w:eastAsia="Arial" w:hAnsi="Tahoma" w:cs="Tahoma"/>
          <w:b/>
          <w:color w:val="101010"/>
          <w:sz w:val="32"/>
          <w:szCs w:val="32"/>
        </w:rPr>
      </w:pPr>
      <w:r w:rsidRPr="003A2251">
        <w:rPr>
          <w:rFonts w:ascii="Tahoma" w:eastAsia="Arial" w:hAnsi="Tahoma" w:cs="Tahoma"/>
          <w:b/>
          <w:color w:val="101010"/>
          <w:sz w:val="32"/>
          <w:szCs w:val="32"/>
        </w:rPr>
        <w:t xml:space="preserve">53. </w:t>
      </w:r>
      <w:r w:rsidR="007B2E62" w:rsidRPr="003A2251">
        <w:rPr>
          <w:rFonts w:ascii="Tahoma" w:eastAsia="Arial" w:hAnsi="Tahoma" w:cs="Tahoma"/>
          <w:b/>
          <w:color w:val="101010"/>
          <w:sz w:val="32"/>
          <w:szCs w:val="32"/>
        </w:rPr>
        <w:t>Either:</w:t>
      </w:r>
      <w:r w:rsidR="000A2067" w:rsidRPr="003A2251">
        <w:rPr>
          <w:rFonts w:ascii="Tahoma" w:eastAsia="Arial" w:hAnsi="Tahoma" w:cs="Tahoma"/>
          <w:b/>
          <w:color w:val="101010"/>
          <w:sz w:val="32"/>
          <w:szCs w:val="32"/>
        </w:rPr>
        <w:t xml:space="preserve"> </w:t>
      </w:r>
    </w:p>
    <w:p w:rsidR="00A445EF" w:rsidRPr="00503E4A" w:rsidRDefault="00A445EF" w:rsidP="00EF0B0F">
      <w:pPr>
        <w:pStyle w:val="ListParagraph"/>
        <w:widowControl w:val="0"/>
        <w:numPr>
          <w:ilvl w:val="0"/>
          <w:numId w:val="14"/>
        </w:numPr>
        <w:tabs>
          <w:tab w:val="left" w:pos="2316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03E4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Name the helper God gave Moses when going to Egypt.</w:t>
      </w:r>
    </w:p>
    <w:p w:rsidR="00112BD0" w:rsidRPr="00503E4A" w:rsidRDefault="00503E4A" w:rsidP="00EF0B0F">
      <w:pPr>
        <w:pStyle w:val="ListParagraph"/>
        <w:widowControl w:val="0"/>
        <w:tabs>
          <w:tab w:val="left" w:pos="2316"/>
        </w:tabs>
        <w:spacing w:line="360" w:lineRule="auto"/>
        <w:ind w:left="141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…….</w:t>
      </w:r>
      <w:r w:rsidR="00112BD0" w:rsidRPr="00503E4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</w:t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……………………………………………………………………………</w:t>
      </w:r>
    </w:p>
    <w:p w:rsidR="00A445EF" w:rsidRPr="00503E4A" w:rsidRDefault="00A445EF" w:rsidP="00EF0B0F">
      <w:pPr>
        <w:pStyle w:val="ListParagraph"/>
        <w:widowControl w:val="0"/>
        <w:numPr>
          <w:ilvl w:val="0"/>
          <w:numId w:val="14"/>
        </w:num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03E4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What role did the helper in (a) above do before the Pharaoh?</w:t>
      </w:r>
    </w:p>
    <w:p w:rsidR="00112BD0" w:rsidRPr="00503E4A" w:rsidRDefault="00503E4A" w:rsidP="00EF0B0F">
      <w:pPr>
        <w:pStyle w:val="ListParagraph"/>
        <w:widowControl w:val="0"/>
        <w:spacing w:line="360" w:lineRule="auto"/>
        <w:ind w:left="141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</w:t>
      </w:r>
      <w:r w:rsidR="00112BD0" w:rsidRPr="00503E4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</w:t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</w:t>
      </w:r>
    </w:p>
    <w:p w:rsidR="00A445EF" w:rsidRPr="0044616C" w:rsidRDefault="00A445EF" w:rsidP="00EF0B0F">
      <w:pPr>
        <w:pStyle w:val="ListParagraph"/>
        <w:widowControl w:val="0"/>
        <w:numPr>
          <w:ilvl w:val="0"/>
          <w:numId w:val="14"/>
        </w:numPr>
        <w:tabs>
          <w:tab w:val="left" w:pos="2316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Give any two evidences to show that God protected the </w:t>
      </w:r>
    </w:p>
    <w:p w:rsidR="0044616C" w:rsidRPr="0044616C" w:rsidRDefault="0044616C" w:rsidP="00EF0B0F">
      <w:pPr>
        <w:pStyle w:val="ListParagraph"/>
        <w:widowControl w:val="0"/>
        <w:tabs>
          <w:tab w:val="left" w:pos="2316"/>
        </w:tabs>
        <w:spacing w:line="360" w:lineRule="auto"/>
        <w:ind w:left="141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503E4A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Israelites in Egypt.</w:t>
      </w:r>
    </w:p>
    <w:p w:rsidR="00A445EF" w:rsidRPr="0044616C" w:rsidRDefault="00A445EF" w:rsidP="00EF0B0F">
      <w:pPr>
        <w:widowControl w:val="0"/>
        <w:spacing w:line="360" w:lineRule="auto"/>
        <w:ind w:firstLine="720"/>
        <w:rPr>
          <w:rFonts w:ascii="Tahoma" w:eastAsia="Arial Unicode MS" w:hAnsi="Tahoma" w:cs="Tahoma"/>
          <w:b/>
          <w:color w:val="000000"/>
          <w:sz w:val="32"/>
          <w:szCs w:val="32"/>
          <w:lang w:bidi="en-US"/>
        </w:rPr>
      </w:pPr>
      <w:proofErr w:type="gramStart"/>
      <w:r w:rsidRPr="0044616C">
        <w:rPr>
          <w:rFonts w:ascii="Tahoma" w:eastAsia="Arial Unicode MS" w:hAnsi="Tahoma" w:cs="Tahoma"/>
          <w:b/>
          <w:color w:val="000000"/>
          <w:sz w:val="32"/>
          <w:szCs w:val="32"/>
          <w:lang w:bidi="en-US"/>
        </w:rPr>
        <w:t>O</w:t>
      </w:r>
      <w:r w:rsidR="0044616C" w:rsidRPr="0044616C">
        <w:rPr>
          <w:rFonts w:ascii="Tahoma" w:eastAsia="Arial Unicode MS" w:hAnsi="Tahoma" w:cs="Tahoma"/>
          <w:b/>
          <w:color w:val="000000"/>
          <w:sz w:val="32"/>
          <w:szCs w:val="32"/>
          <w:lang w:bidi="en-US"/>
        </w:rPr>
        <w:t>r</w:t>
      </w:r>
      <w:proofErr w:type="gramEnd"/>
      <w:r w:rsidRPr="0044616C">
        <w:rPr>
          <w:rFonts w:ascii="Tahoma" w:eastAsia="Arial Unicode MS" w:hAnsi="Tahoma" w:cs="Tahoma"/>
          <w:b/>
          <w:color w:val="000000"/>
          <w:sz w:val="32"/>
          <w:szCs w:val="32"/>
          <w:lang w:bidi="en-US"/>
        </w:rPr>
        <w:t>:</w:t>
      </w:r>
    </w:p>
    <w:p w:rsidR="0044616C" w:rsidRPr="0044616C" w:rsidRDefault="00A445EF" w:rsidP="00EF0B0F">
      <w:pPr>
        <w:pStyle w:val="ListParagraph"/>
        <w:widowControl w:val="0"/>
        <w:numPr>
          <w:ilvl w:val="0"/>
          <w:numId w:val="15"/>
        </w:numPr>
        <w:tabs>
          <w:tab w:val="left" w:pos="2316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Name the helper Allah gave to Prophet Musa when going </w:t>
      </w:r>
    </w:p>
    <w:p w:rsidR="00A445EF" w:rsidRDefault="00A445EF" w:rsidP="00EF0B0F">
      <w:pPr>
        <w:pStyle w:val="ListParagraph"/>
        <w:widowControl w:val="0"/>
        <w:tabs>
          <w:tab w:val="left" w:pos="2316"/>
        </w:tabs>
        <w:spacing w:line="360" w:lineRule="auto"/>
        <w:ind w:left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proofErr w:type="gramStart"/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to</w:t>
      </w:r>
      <w:proofErr w:type="gramEnd"/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</w:t>
      </w:r>
      <w:proofErr w:type="spellStart"/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Misiri</w:t>
      </w:r>
      <w:proofErr w:type="spellEnd"/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.</w:t>
      </w:r>
    </w:p>
    <w:p w:rsidR="0044616C" w:rsidRPr="0044616C" w:rsidRDefault="0044616C" w:rsidP="00EF0B0F">
      <w:pPr>
        <w:pStyle w:val="ListParagraph"/>
        <w:widowControl w:val="0"/>
        <w:tabs>
          <w:tab w:val="left" w:pos="2316"/>
        </w:tabs>
        <w:spacing w:line="360" w:lineRule="auto"/>
        <w:ind w:left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……………………………………………………………………………………….</w:t>
      </w:r>
    </w:p>
    <w:p w:rsidR="00A445EF" w:rsidRPr="0044616C" w:rsidRDefault="00A445EF" w:rsidP="00EF0B0F">
      <w:pPr>
        <w:pStyle w:val="ListParagraph"/>
        <w:widowControl w:val="0"/>
        <w:numPr>
          <w:ilvl w:val="0"/>
          <w:numId w:val="15"/>
        </w:numPr>
        <w:tabs>
          <w:tab w:val="left" w:pos="2316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What role did the helper in (a) above do before the Pharaoh?</w:t>
      </w:r>
    </w:p>
    <w:p w:rsidR="0044616C" w:rsidRPr="0044616C" w:rsidRDefault="0044616C" w:rsidP="00EF0B0F">
      <w:pPr>
        <w:pStyle w:val="ListParagraph"/>
        <w:widowControl w:val="0"/>
        <w:tabs>
          <w:tab w:val="left" w:pos="2316"/>
        </w:tabs>
        <w:spacing w:line="360" w:lineRule="auto"/>
        <w:ind w:left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………………………………………………………………………………………</w:t>
      </w:r>
    </w:p>
    <w:p w:rsidR="0044616C" w:rsidRPr="0044616C" w:rsidRDefault="00A445EF" w:rsidP="00EF0B0F">
      <w:pPr>
        <w:pStyle w:val="ListParagraph"/>
        <w:widowControl w:val="0"/>
        <w:numPr>
          <w:ilvl w:val="0"/>
          <w:numId w:val="15"/>
        </w:numPr>
        <w:tabs>
          <w:tab w:val="left" w:pos="2316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Give any two evidences to show that Allah protected the </w:t>
      </w:r>
    </w:p>
    <w:p w:rsidR="00A445EF" w:rsidRDefault="00A445EF" w:rsidP="00EF0B0F">
      <w:pPr>
        <w:pStyle w:val="ListParagraph"/>
        <w:widowControl w:val="0"/>
        <w:tabs>
          <w:tab w:val="left" w:pos="2316"/>
        </w:tabs>
        <w:spacing w:line="360" w:lineRule="auto"/>
        <w:ind w:left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Ban-</w:t>
      </w:r>
      <w:r w:rsidR="0044616C"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</w:t>
      </w:r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Israel in </w:t>
      </w:r>
      <w:proofErr w:type="spellStart"/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Misiri</w:t>
      </w:r>
      <w:proofErr w:type="spellEnd"/>
      <w:r w:rsidRPr="0044616C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.</w:t>
      </w:r>
    </w:p>
    <w:p w:rsidR="0044616C" w:rsidRPr="00003F3B" w:rsidRDefault="0044616C" w:rsidP="00003F3B">
      <w:pPr>
        <w:pStyle w:val="ListParagraph"/>
        <w:widowControl w:val="0"/>
        <w:tabs>
          <w:tab w:val="left" w:pos="2316"/>
        </w:tabs>
        <w:spacing w:line="360" w:lineRule="auto"/>
        <w:ind w:left="1440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>………………………………………………………………………………………</w:t>
      </w:r>
    </w:p>
    <w:p w:rsidR="00E96DF7" w:rsidRDefault="00E96DF7" w:rsidP="00EF0B0F">
      <w:pPr>
        <w:spacing w:line="360" w:lineRule="auto"/>
        <w:ind w:left="426" w:hanging="426"/>
        <w:rPr>
          <w:rFonts w:ascii="Tahoma" w:eastAsia="Arial" w:hAnsi="Tahoma" w:cs="Tahoma"/>
          <w:b/>
          <w:color w:val="101010"/>
          <w:sz w:val="32"/>
          <w:szCs w:val="32"/>
        </w:rPr>
      </w:pPr>
    </w:p>
    <w:p w:rsidR="00C14134" w:rsidRPr="003A2251" w:rsidRDefault="00684089" w:rsidP="00EF0B0F">
      <w:pPr>
        <w:spacing w:line="360" w:lineRule="auto"/>
        <w:ind w:left="426" w:hanging="426"/>
        <w:rPr>
          <w:rFonts w:ascii="Tahoma" w:eastAsia="Arial" w:hAnsi="Tahoma" w:cs="Tahoma"/>
          <w:b/>
          <w:color w:val="101010"/>
          <w:sz w:val="32"/>
          <w:szCs w:val="32"/>
        </w:rPr>
      </w:pPr>
      <w:r w:rsidRPr="003A2251">
        <w:rPr>
          <w:rFonts w:ascii="Tahoma" w:eastAsia="Arial" w:hAnsi="Tahoma" w:cs="Tahoma"/>
          <w:b/>
          <w:color w:val="101010"/>
          <w:sz w:val="32"/>
          <w:szCs w:val="32"/>
        </w:rPr>
        <w:t xml:space="preserve">54. </w:t>
      </w:r>
      <w:r w:rsidR="007B2E62" w:rsidRPr="003A2251">
        <w:rPr>
          <w:rFonts w:ascii="Tahoma" w:eastAsia="Arial" w:hAnsi="Tahoma" w:cs="Tahoma"/>
          <w:b/>
          <w:color w:val="101010"/>
          <w:sz w:val="32"/>
          <w:szCs w:val="32"/>
        </w:rPr>
        <w:t>Either:</w:t>
      </w:r>
      <w:r w:rsidRPr="003A2251">
        <w:rPr>
          <w:rFonts w:ascii="Tahoma" w:eastAsia="Arial" w:hAnsi="Tahoma" w:cs="Tahoma"/>
          <w:b/>
          <w:color w:val="101010"/>
          <w:sz w:val="32"/>
          <w:szCs w:val="32"/>
        </w:rPr>
        <w:t xml:space="preserve">  </w:t>
      </w:r>
    </w:p>
    <w:p w:rsidR="004D721B" w:rsidRPr="003A2251" w:rsidRDefault="00112BD0" w:rsidP="00EF0B0F">
      <w:pPr>
        <w:spacing w:line="360" w:lineRule="auto"/>
        <w:ind w:left="1440" w:hanging="1014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101010"/>
          <w:sz w:val="32"/>
          <w:szCs w:val="32"/>
        </w:rPr>
        <w:t>(</w:t>
      </w:r>
      <w:r w:rsidR="00684089" w:rsidRPr="003A2251">
        <w:rPr>
          <w:rFonts w:ascii="Tahoma" w:eastAsia="Arial" w:hAnsi="Tahoma" w:cs="Tahoma"/>
          <w:color w:val="101010"/>
          <w:sz w:val="32"/>
          <w:szCs w:val="32"/>
        </w:rPr>
        <w:t xml:space="preserve">a) </w:t>
      </w:r>
      <w:r w:rsidR="0044616C">
        <w:rPr>
          <w:rFonts w:ascii="Tahoma" w:eastAsia="Arial" w:hAnsi="Tahoma" w:cs="Tahoma"/>
          <w:color w:val="101010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Name</w:t>
      </w:r>
      <w:r w:rsidR="007B2E62" w:rsidRPr="003A2251">
        <w:rPr>
          <w:rFonts w:ascii="Tahoma" w:eastAsia="Arial" w:hAnsi="Tahoma" w:cs="Tahoma"/>
          <w:color w:val="101010"/>
          <w:spacing w:val="-1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101010"/>
          <w:spacing w:val="3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day</w:t>
      </w:r>
      <w:r w:rsidR="007B2E62" w:rsidRPr="003A2251">
        <w:rPr>
          <w:rFonts w:ascii="Tahoma" w:eastAsia="Arial" w:hAnsi="Tahoma" w:cs="Tahoma"/>
          <w:color w:val="101010"/>
          <w:spacing w:val="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when</w:t>
      </w:r>
      <w:r w:rsidR="007B2E62" w:rsidRPr="003A2251">
        <w:rPr>
          <w:rFonts w:ascii="Tahoma" w:eastAsia="Arial" w:hAnsi="Tahoma" w:cs="Tahoma"/>
          <w:color w:val="101010"/>
          <w:spacing w:val="1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w w:val="97"/>
          <w:sz w:val="32"/>
          <w:szCs w:val="32"/>
        </w:rPr>
        <w:t>Christ</w:t>
      </w:r>
      <w:r w:rsidR="007B2E62" w:rsidRPr="003A2251">
        <w:rPr>
          <w:rFonts w:ascii="Tahoma" w:eastAsia="Arial" w:hAnsi="Tahoma" w:cs="Tahoma"/>
          <w:color w:val="262626"/>
          <w:w w:val="56"/>
          <w:sz w:val="32"/>
          <w:szCs w:val="32"/>
        </w:rPr>
        <w:t>i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ans</w:t>
      </w:r>
      <w:r w:rsidR="007B2E62" w:rsidRPr="003A2251">
        <w:rPr>
          <w:rFonts w:ascii="Tahoma" w:eastAsia="Arial" w:hAnsi="Tahoma" w:cs="Tahoma"/>
          <w:color w:val="101010"/>
          <w:spacing w:val="1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celebrate</w:t>
      </w:r>
      <w:r w:rsidR="007B2E62" w:rsidRPr="003A2251">
        <w:rPr>
          <w:rFonts w:ascii="Tahoma" w:eastAsia="Arial" w:hAnsi="Tahoma" w:cs="Tahoma"/>
          <w:color w:val="101010"/>
          <w:spacing w:val="-3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Jesus'</w:t>
      </w:r>
      <w:r w:rsidR="007B2E62" w:rsidRPr="003A2251">
        <w:rPr>
          <w:rFonts w:ascii="Tahoma" w:eastAsia="Arial" w:hAnsi="Tahoma" w:cs="Tahoma"/>
          <w:color w:val="101010"/>
          <w:spacing w:val="-3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triumphant</w:t>
      </w:r>
      <w:r w:rsidR="007B2E62" w:rsidRPr="003A2251">
        <w:rPr>
          <w:rFonts w:ascii="Tahoma" w:eastAsia="Arial" w:hAnsi="Tahoma" w:cs="Tahoma"/>
          <w:color w:val="101010"/>
          <w:spacing w:val="5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entry</w:t>
      </w:r>
      <w:r w:rsidR="007B2E62" w:rsidRPr="003A2251">
        <w:rPr>
          <w:rFonts w:ascii="Tahoma" w:eastAsia="Arial" w:hAnsi="Tahoma" w:cs="Tahoma"/>
          <w:color w:val="101010"/>
          <w:spacing w:val="2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in</w:t>
      </w:r>
      <w:r w:rsidR="007B2E62" w:rsidRPr="003A2251">
        <w:rPr>
          <w:rFonts w:ascii="Tahoma" w:eastAsia="Arial" w:hAnsi="Tahoma" w:cs="Tahoma"/>
          <w:color w:val="101010"/>
          <w:spacing w:val="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w w:val="97"/>
          <w:sz w:val="32"/>
          <w:szCs w:val="32"/>
        </w:rPr>
        <w:t>Jer</w:t>
      </w:r>
      <w:r w:rsidR="007B2E62" w:rsidRPr="003A2251">
        <w:rPr>
          <w:rFonts w:ascii="Tahoma" w:eastAsia="Arial" w:hAnsi="Tahoma" w:cs="Tahoma"/>
          <w:color w:val="262626"/>
          <w:w w:val="83"/>
          <w:sz w:val="32"/>
          <w:szCs w:val="32"/>
        </w:rPr>
        <w:t>u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salem.</w:t>
      </w:r>
    </w:p>
    <w:p w:rsidR="00684089" w:rsidRPr="003A2251" w:rsidRDefault="00684089" w:rsidP="00EF0B0F">
      <w:pPr>
        <w:spacing w:line="360" w:lineRule="auto"/>
        <w:ind w:left="720" w:firstLine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4D721B" w:rsidRPr="003A2251" w:rsidRDefault="00112BD0" w:rsidP="00EF0B0F">
      <w:pPr>
        <w:spacing w:line="360" w:lineRule="auto"/>
        <w:ind w:left="1146" w:hanging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eastAsia="Arial" w:hAnsi="Tahoma" w:cs="Tahoma"/>
          <w:color w:val="101010"/>
          <w:sz w:val="32"/>
          <w:szCs w:val="32"/>
        </w:rPr>
        <w:t>(</w:t>
      </w:r>
      <w:r w:rsidR="00C02912" w:rsidRPr="003A2251">
        <w:rPr>
          <w:rFonts w:ascii="Tahoma" w:eastAsia="Arial" w:hAnsi="Tahoma" w:cs="Tahoma"/>
          <w:color w:val="101010"/>
          <w:sz w:val="32"/>
          <w:szCs w:val="32"/>
        </w:rPr>
        <w:t xml:space="preserve">b) </w:t>
      </w:r>
      <w:r w:rsidR="0044616C">
        <w:rPr>
          <w:rFonts w:ascii="Tahoma" w:eastAsia="Arial" w:hAnsi="Tahoma" w:cs="Tahoma"/>
          <w:color w:val="101010"/>
          <w:sz w:val="32"/>
          <w:szCs w:val="32"/>
        </w:rPr>
        <w:tab/>
      </w:r>
      <w:r w:rsidR="0044616C">
        <w:rPr>
          <w:rFonts w:ascii="Tahoma" w:eastAsia="Arial" w:hAnsi="Tahoma" w:cs="Tahoma"/>
          <w:color w:val="101010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Why</w:t>
      </w:r>
      <w:r w:rsidR="007B2E62" w:rsidRPr="003A2251">
        <w:rPr>
          <w:rFonts w:ascii="Tahoma" w:eastAsia="Arial" w:hAnsi="Tahoma" w:cs="Tahoma"/>
          <w:color w:val="101010"/>
          <w:spacing w:val="1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was</w:t>
      </w:r>
      <w:r w:rsidR="007B2E62" w:rsidRPr="003A2251">
        <w:rPr>
          <w:rFonts w:ascii="Tahoma" w:eastAsia="Arial" w:hAnsi="Tahoma" w:cs="Tahoma"/>
          <w:color w:val="101010"/>
          <w:spacing w:val="-1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Jesus</w:t>
      </w:r>
      <w:r w:rsidR="007B2E62" w:rsidRPr="003A2251">
        <w:rPr>
          <w:rFonts w:ascii="Tahoma" w:eastAsia="Arial" w:hAnsi="Tahoma" w:cs="Tahoma"/>
          <w:color w:val="101010"/>
          <w:spacing w:val="-1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not</w:t>
      </w:r>
      <w:r w:rsidR="007B2E62" w:rsidRPr="003A2251">
        <w:rPr>
          <w:rFonts w:ascii="Tahoma" w:eastAsia="Arial" w:hAnsi="Tahoma" w:cs="Tahoma"/>
          <w:color w:val="101010"/>
          <w:spacing w:val="3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happy</w:t>
      </w:r>
      <w:r w:rsidR="007B2E62" w:rsidRPr="003A2251">
        <w:rPr>
          <w:rFonts w:ascii="Tahoma" w:eastAsia="Arial" w:hAnsi="Tahoma" w:cs="Tahoma"/>
          <w:color w:val="101010"/>
          <w:spacing w:val="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when</w:t>
      </w:r>
      <w:r w:rsidR="007B2E62" w:rsidRPr="003A2251">
        <w:rPr>
          <w:rFonts w:ascii="Tahoma" w:eastAsia="Arial" w:hAnsi="Tahoma" w:cs="Tahoma"/>
          <w:color w:val="101010"/>
          <w:spacing w:val="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he</w:t>
      </w:r>
      <w:r w:rsidR="007B2E62" w:rsidRPr="003A2251">
        <w:rPr>
          <w:rFonts w:ascii="Tahoma" w:eastAsia="Arial" w:hAnsi="Tahoma" w:cs="Tahoma"/>
          <w:color w:val="101010"/>
          <w:spacing w:val="-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entered</w:t>
      </w:r>
      <w:r w:rsidR="007B2E62" w:rsidRPr="003A2251">
        <w:rPr>
          <w:rFonts w:ascii="Tahoma" w:eastAsia="Arial" w:hAnsi="Tahoma" w:cs="Tahoma"/>
          <w:color w:val="101010"/>
          <w:spacing w:val="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101010"/>
          <w:spacing w:val="1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temple</w:t>
      </w:r>
      <w:r w:rsidR="007B2E62" w:rsidRPr="003A2251">
        <w:rPr>
          <w:rFonts w:ascii="Tahoma" w:eastAsia="Arial" w:hAnsi="Tahoma" w:cs="Tahoma"/>
          <w:color w:val="101010"/>
          <w:spacing w:val="2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in</w:t>
      </w:r>
      <w:r w:rsidR="007B2E62" w:rsidRPr="003A2251">
        <w:rPr>
          <w:rFonts w:ascii="Tahoma" w:eastAsia="Arial" w:hAnsi="Tahoma" w:cs="Tahoma"/>
          <w:color w:val="101010"/>
          <w:spacing w:val="3"/>
          <w:sz w:val="32"/>
          <w:szCs w:val="32"/>
        </w:rPr>
        <w:t xml:space="preserve"> </w:t>
      </w:r>
      <w:r w:rsidR="0044616C">
        <w:rPr>
          <w:rFonts w:ascii="Tahoma" w:eastAsia="Arial" w:hAnsi="Tahoma" w:cs="Tahoma"/>
          <w:color w:val="101010"/>
          <w:spacing w:val="3"/>
          <w:sz w:val="32"/>
          <w:szCs w:val="32"/>
        </w:rPr>
        <w:t xml:space="preserve">  </w:t>
      </w:r>
      <w:r w:rsidR="007B2E62" w:rsidRPr="003A2251">
        <w:rPr>
          <w:rFonts w:ascii="Tahoma" w:eastAsia="Arial" w:hAnsi="Tahoma" w:cs="Tahoma"/>
          <w:color w:val="101010"/>
          <w:w w:val="89"/>
          <w:sz w:val="32"/>
          <w:szCs w:val="32"/>
        </w:rPr>
        <w:t>Je</w:t>
      </w:r>
      <w:r w:rsidR="007B2E62" w:rsidRPr="003A2251">
        <w:rPr>
          <w:rFonts w:ascii="Tahoma" w:eastAsia="Arial" w:hAnsi="Tahoma" w:cs="Tahoma"/>
          <w:color w:val="262626"/>
          <w:w w:val="88"/>
          <w:sz w:val="32"/>
          <w:szCs w:val="32"/>
        </w:rPr>
        <w:t>r</w:t>
      </w:r>
      <w:r w:rsidR="007B2E62" w:rsidRPr="003A2251">
        <w:rPr>
          <w:rFonts w:ascii="Tahoma" w:eastAsia="Arial" w:hAnsi="Tahoma" w:cs="Tahoma"/>
          <w:color w:val="101010"/>
          <w:w w:val="94"/>
          <w:sz w:val="32"/>
          <w:szCs w:val="32"/>
        </w:rPr>
        <w:t>usalem</w:t>
      </w:r>
      <w:r w:rsidR="007B2E62" w:rsidRPr="003A2251">
        <w:rPr>
          <w:rFonts w:ascii="Tahoma" w:eastAsia="Arial" w:hAnsi="Tahoma" w:cs="Tahoma"/>
          <w:color w:val="262626"/>
          <w:w w:val="75"/>
          <w:sz w:val="32"/>
          <w:szCs w:val="32"/>
        </w:rPr>
        <w:t>?</w:t>
      </w:r>
    </w:p>
    <w:p w:rsidR="00C02912" w:rsidRPr="003A2251" w:rsidRDefault="00C02912" w:rsidP="00EF0B0F">
      <w:pPr>
        <w:spacing w:line="360" w:lineRule="auto"/>
        <w:ind w:left="1146" w:firstLine="294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4D721B" w:rsidRPr="003A2251" w:rsidRDefault="0044616C" w:rsidP="00EF0B0F">
      <w:pPr>
        <w:tabs>
          <w:tab w:val="left" w:pos="760"/>
        </w:tabs>
        <w:spacing w:line="360" w:lineRule="auto"/>
        <w:ind w:left="1146" w:hanging="720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101010"/>
          <w:sz w:val="32"/>
          <w:szCs w:val="32"/>
        </w:rPr>
        <w:t>(</w:t>
      </w:r>
      <w:r w:rsidR="00C02912" w:rsidRPr="003A2251">
        <w:rPr>
          <w:rFonts w:ascii="Tahoma" w:eastAsia="Arial" w:hAnsi="Tahoma" w:cs="Tahoma"/>
          <w:color w:val="101010"/>
          <w:sz w:val="32"/>
          <w:szCs w:val="32"/>
        </w:rPr>
        <w:t xml:space="preserve">c) </w:t>
      </w:r>
      <w:r w:rsidR="004E7F13">
        <w:rPr>
          <w:rFonts w:ascii="Tahoma" w:eastAsia="Arial" w:hAnsi="Tahoma" w:cs="Tahoma"/>
          <w:color w:val="101010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Give</w:t>
      </w:r>
      <w:r w:rsidR="007B2E62" w:rsidRPr="003A2251">
        <w:rPr>
          <w:rFonts w:ascii="Tahoma" w:eastAsia="Arial" w:hAnsi="Tahoma" w:cs="Tahoma"/>
          <w:color w:val="101010"/>
          <w:spacing w:val="-1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any</w:t>
      </w:r>
      <w:r w:rsidR="007B2E62" w:rsidRPr="003A2251">
        <w:rPr>
          <w:rFonts w:ascii="Tahoma" w:eastAsia="Arial" w:hAnsi="Tahoma" w:cs="Tahoma"/>
          <w:color w:val="101010"/>
          <w:spacing w:val="13"/>
          <w:sz w:val="32"/>
          <w:szCs w:val="32"/>
        </w:rPr>
        <w:t xml:space="preserve"> </w:t>
      </w:r>
      <w:r w:rsidR="007B2E62" w:rsidRPr="003A2251">
        <w:rPr>
          <w:rFonts w:ascii="Tahoma" w:hAnsi="Tahoma" w:cs="Tahoma"/>
          <w:b/>
          <w:color w:val="101010"/>
          <w:sz w:val="32"/>
          <w:szCs w:val="32"/>
        </w:rPr>
        <w:t>two</w:t>
      </w:r>
      <w:r w:rsidR="007B2E62" w:rsidRPr="003A2251">
        <w:rPr>
          <w:rFonts w:ascii="Tahoma" w:hAnsi="Tahoma" w:cs="Tahoma"/>
          <w:b/>
          <w:color w:val="101010"/>
          <w:spacing w:val="4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ways</w:t>
      </w:r>
      <w:r w:rsidR="007B2E62" w:rsidRPr="003A2251">
        <w:rPr>
          <w:rFonts w:ascii="Tahoma" w:eastAsia="Arial" w:hAnsi="Tahoma" w:cs="Tahoma"/>
          <w:color w:val="101010"/>
          <w:spacing w:val="9"/>
          <w:sz w:val="32"/>
          <w:szCs w:val="32"/>
        </w:rPr>
        <w:t xml:space="preserve"> </w:t>
      </w:r>
      <w:r w:rsidR="00383320" w:rsidRPr="003A2251">
        <w:rPr>
          <w:rFonts w:ascii="Tahoma" w:eastAsia="Arial" w:hAnsi="Tahoma" w:cs="Tahoma"/>
          <w:color w:val="101010"/>
          <w:sz w:val="32"/>
          <w:szCs w:val="32"/>
        </w:rPr>
        <w:t>in which</w:t>
      </w:r>
      <w:r w:rsidR="007B2E62" w:rsidRPr="003A2251">
        <w:rPr>
          <w:rFonts w:ascii="Tahoma" w:eastAsia="Arial" w:hAnsi="Tahoma" w:cs="Tahoma"/>
          <w:color w:val="101010"/>
          <w:spacing w:val="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Jesus</w:t>
      </w:r>
      <w:r w:rsidR="007B2E62" w:rsidRPr="003A2251">
        <w:rPr>
          <w:rFonts w:ascii="Tahoma" w:eastAsia="Arial" w:hAnsi="Tahoma" w:cs="Tahoma"/>
          <w:color w:val="101010"/>
          <w:spacing w:val="-3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showed</w:t>
      </w:r>
      <w:r w:rsidR="007B2E62" w:rsidRPr="003A2251">
        <w:rPr>
          <w:rFonts w:ascii="Tahoma" w:eastAsia="Arial" w:hAnsi="Tahoma" w:cs="Tahoma"/>
          <w:color w:val="101010"/>
          <w:spacing w:val="-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unhappiness</w:t>
      </w:r>
      <w:r w:rsidR="007B2E62" w:rsidRPr="003A2251">
        <w:rPr>
          <w:rFonts w:ascii="Tahoma" w:eastAsia="Arial" w:hAnsi="Tahoma" w:cs="Tahoma"/>
          <w:color w:val="101010"/>
          <w:spacing w:val="-3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when</w:t>
      </w:r>
      <w:r w:rsidR="007B2E62" w:rsidRPr="003A2251">
        <w:rPr>
          <w:rFonts w:ascii="Tahoma" w:eastAsia="Arial" w:hAnsi="Tahoma" w:cs="Tahoma"/>
          <w:color w:val="101010"/>
          <w:spacing w:val="2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He</w:t>
      </w:r>
      <w:r w:rsidR="007B2E62" w:rsidRPr="003A2251">
        <w:rPr>
          <w:rFonts w:ascii="Tahoma" w:eastAsia="Arial" w:hAnsi="Tahoma" w:cs="Tahoma"/>
          <w:color w:val="101010"/>
          <w:spacing w:val="-1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entered</w:t>
      </w:r>
      <w:r w:rsidR="007B2E62" w:rsidRPr="003A2251">
        <w:rPr>
          <w:rFonts w:ascii="Tahoma" w:eastAsia="Arial" w:hAnsi="Tahoma" w:cs="Tahoma"/>
          <w:color w:val="101010"/>
          <w:spacing w:val="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the temple</w:t>
      </w:r>
      <w:r w:rsidR="007B2E62" w:rsidRPr="003A2251">
        <w:rPr>
          <w:rFonts w:ascii="Tahoma" w:eastAsia="Arial" w:hAnsi="Tahoma" w:cs="Tahoma"/>
          <w:color w:val="101010"/>
          <w:spacing w:val="4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in</w:t>
      </w:r>
      <w:r w:rsidR="007B2E62" w:rsidRPr="003A2251">
        <w:rPr>
          <w:rFonts w:ascii="Tahoma" w:eastAsia="Arial" w:hAnsi="Tahoma" w:cs="Tahoma"/>
          <w:color w:val="101010"/>
          <w:spacing w:val="-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Jerusalem.</w:t>
      </w:r>
    </w:p>
    <w:p w:rsidR="00C02912" w:rsidRPr="003A2251" w:rsidRDefault="004E7F13" w:rsidP="00EF0B0F">
      <w:pPr>
        <w:spacing w:line="360" w:lineRule="auto"/>
        <w:ind w:left="720" w:firstLine="294"/>
        <w:rPr>
          <w:rFonts w:ascii="Tahoma" w:eastAsia="Arial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</w:t>
      </w:r>
      <w:proofErr w:type="spellStart"/>
      <w:r w:rsidR="00C02912" w:rsidRPr="003A2251">
        <w:rPr>
          <w:rFonts w:ascii="Tahoma" w:hAnsi="Tahoma" w:cs="Tahoma"/>
          <w:sz w:val="32"/>
          <w:szCs w:val="32"/>
        </w:rPr>
        <w:t>i</w:t>
      </w:r>
      <w:proofErr w:type="spellEnd"/>
      <w:r w:rsidR="00C02912" w:rsidRPr="003A2251">
        <w:rPr>
          <w:rFonts w:ascii="Tahoma" w:hAnsi="Tahoma" w:cs="Tahoma"/>
          <w:sz w:val="32"/>
          <w:szCs w:val="32"/>
        </w:rPr>
        <w:t>)………………………………………………………………………………………</w:t>
      </w:r>
    </w:p>
    <w:p w:rsidR="00C02912" w:rsidRPr="003A2251" w:rsidRDefault="004E7F13" w:rsidP="00EF0B0F">
      <w:pPr>
        <w:spacing w:line="360" w:lineRule="auto"/>
        <w:ind w:left="720" w:firstLine="294"/>
        <w:rPr>
          <w:rFonts w:ascii="Tahoma" w:eastAsia="Arial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</w:t>
      </w:r>
      <w:r w:rsidR="00C02912" w:rsidRPr="003A2251">
        <w:rPr>
          <w:rFonts w:ascii="Tahoma" w:hAnsi="Tahoma" w:cs="Tahoma"/>
          <w:sz w:val="32"/>
          <w:szCs w:val="32"/>
        </w:rPr>
        <w:t>ii)………………………………………………………………………………………</w:t>
      </w:r>
    </w:p>
    <w:p w:rsidR="004E7F13" w:rsidRDefault="007B2E62" w:rsidP="00EF0B0F">
      <w:pPr>
        <w:spacing w:line="360" w:lineRule="auto"/>
        <w:ind w:left="426"/>
        <w:rPr>
          <w:rFonts w:ascii="Tahoma" w:hAnsi="Tahoma" w:cs="Tahoma"/>
          <w:b/>
          <w:color w:val="101010"/>
          <w:sz w:val="32"/>
          <w:szCs w:val="32"/>
        </w:rPr>
      </w:pPr>
      <w:proofErr w:type="gramStart"/>
      <w:r w:rsidRPr="003A2251">
        <w:rPr>
          <w:rFonts w:ascii="Tahoma" w:hAnsi="Tahoma" w:cs="Tahoma"/>
          <w:b/>
          <w:color w:val="101010"/>
          <w:sz w:val="32"/>
          <w:szCs w:val="32"/>
        </w:rPr>
        <w:t>O</w:t>
      </w:r>
      <w:r w:rsidR="004E7F13" w:rsidRPr="003A2251">
        <w:rPr>
          <w:rFonts w:ascii="Tahoma" w:hAnsi="Tahoma" w:cs="Tahoma"/>
          <w:b/>
          <w:color w:val="101010"/>
          <w:sz w:val="32"/>
          <w:szCs w:val="32"/>
        </w:rPr>
        <w:t>r</w:t>
      </w:r>
      <w:proofErr w:type="gramEnd"/>
      <w:r w:rsidRPr="003A2251">
        <w:rPr>
          <w:rFonts w:ascii="Tahoma" w:hAnsi="Tahoma" w:cs="Tahoma"/>
          <w:b/>
          <w:color w:val="101010"/>
          <w:sz w:val="32"/>
          <w:szCs w:val="32"/>
        </w:rPr>
        <w:t>:</w:t>
      </w:r>
      <w:r w:rsidR="00001E7E" w:rsidRPr="003A2251">
        <w:rPr>
          <w:rFonts w:ascii="Tahoma" w:hAnsi="Tahoma" w:cs="Tahoma"/>
          <w:b/>
          <w:color w:val="101010"/>
          <w:sz w:val="32"/>
          <w:szCs w:val="32"/>
        </w:rPr>
        <w:t xml:space="preserve"> </w:t>
      </w:r>
    </w:p>
    <w:p w:rsidR="004D721B" w:rsidRPr="003A2251" w:rsidRDefault="004E7F13" w:rsidP="00EF0B0F">
      <w:pPr>
        <w:spacing w:line="360" w:lineRule="auto"/>
        <w:ind w:left="426"/>
        <w:rPr>
          <w:rFonts w:ascii="Tahoma" w:eastAsia="Arial" w:hAnsi="Tahoma" w:cs="Tahoma"/>
          <w:sz w:val="32"/>
          <w:szCs w:val="32"/>
        </w:rPr>
      </w:pPr>
      <w:r w:rsidRPr="004E7F13">
        <w:rPr>
          <w:rFonts w:ascii="Tahoma" w:hAnsi="Tahoma" w:cs="Tahoma"/>
          <w:color w:val="101010"/>
          <w:sz w:val="32"/>
          <w:szCs w:val="32"/>
        </w:rPr>
        <w:t>(</w:t>
      </w:r>
      <w:r w:rsidR="00001E7E" w:rsidRPr="003A2251">
        <w:rPr>
          <w:rFonts w:ascii="Tahoma" w:eastAsia="Arial" w:hAnsi="Tahoma" w:cs="Tahoma"/>
          <w:color w:val="101010"/>
          <w:sz w:val="32"/>
          <w:szCs w:val="32"/>
        </w:rPr>
        <w:t xml:space="preserve">a) </w:t>
      </w:r>
      <w:r>
        <w:rPr>
          <w:rFonts w:ascii="Tahoma" w:eastAsia="Arial" w:hAnsi="Tahoma" w:cs="Tahoma"/>
          <w:color w:val="101010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Who</w:t>
      </w:r>
      <w:r w:rsidR="007B2E62" w:rsidRPr="003A2251">
        <w:rPr>
          <w:rFonts w:ascii="Tahoma" w:eastAsia="Arial" w:hAnsi="Tahoma" w:cs="Tahoma"/>
          <w:color w:val="101010"/>
          <w:spacing w:val="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was</w:t>
      </w:r>
      <w:r w:rsidR="007B2E62" w:rsidRPr="003A2251">
        <w:rPr>
          <w:rFonts w:ascii="Tahoma" w:eastAsia="Arial" w:hAnsi="Tahoma" w:cs="Tahoma"/>
          <w:color w:val="101010"/>
          <w:spacing w:val="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101010"/>
          <w:spacing w:val="3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first</w:t>
      </w:r>
      <w:r w:rsidR="007B2E62" w:rsidRPr="003A2251">
        <w:rPr>
          <w:rFonts w:ascii="Tahoma" w:eastAsia="Arial" w:hAnsi="Tahoma" w:cs="Tahoma"/>
          <w:color w:val="101010"/>
          <w:spacing w:val="38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woman</w:t>
      </w:r>
      <w:r w:rsidR="007B2E62" w:rsidRPr="003A2251">
        <w:rPr>
          <w:rFonts w:ascii="Tahoma" w:eastAsia="Arial" w:hAnsi="Tahoma" w:cs="Tahoma"/>
          <w:color w:val="101010"/>
          <w:spacing w:val="1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to</w:t>
      </w:r>
      <w:r w:rsidR="007B2E62" w:rsidRPr="003A2251">
        <w:rPr>
          <w:rFonts w:ascii="Tahoma" w:eastAsia="Arial" w:hAnsi="Tahoma" w:cs="Tahoma"/>
          <w:color w:val="101010"/>
          <w:spacing w:val="2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convert</w:t>
      </w:r>
      <w:r w:rsidR="007B2E62" w:rsidRPr="003A2251">
        <w:rPr>
          <w:rFonts w:ascii="Tahoma" w:eastAsia="Arial" w:hAnsi="Tahoma" w:cs="Tahoma"/>
          <w:color w:val="101010"/>
          <w:spacing w:val="4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262626"/>
          <w:sz w:val="32"/>
          <w:szCs w:val="32"/>
        </w:rPr>
        <w:t>t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o</w:t>
      </w:r>
      <w:r w:rsidR="007B2E62" w:rsidRPr="003A2251">
        <w:rPr>
          <w:rFonts w:ascii="Tahoma" w:eastAsia="Arial" w:hAnsi="Tahoma" w:cs="Tahoma"/>
          <w:color w:val="101010"/>
          <w:spacing w:val="2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01010"/>
          <w:sz w:val="32"/>
          <w:szCs w:val="32"/>
        </w:rPr>
        <w:t>Islam?</w:t>
      </w:r>
    </w:p>
    <w:p w:rsidR="00001E7E" w:rsidRPr="003A2251" w:rsidRDefault="00001E7E" w:rsidP="00EF0B0F">
      <w:pPr>
        <w:spacing w:line="360" w:lineRule="auto"/>
        <w:ind w:left="720" w:firstLine="720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4D721B" w:rsidRPr="003A2251" w:rsidRDefault="004E7F13" w:rsidP="00EF0B0F">
      <w:pPr>
        <w:spacing w:before="62" w:line="360" w:lineRule="auto"/>
        <w:ind w:left="1440" w:hanging="1014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0D0D0D"/>
          <w:sz w:val="32"/>
          <w:szCs w:val="32"/>
        </w:rPr>
        <w:t>(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b</w:t>
      </w:r>
      <w:r w:rsidR="007B2E62" w:rsidRPr="003A2251">
        <w:rPr>
          <w:rFonts w:ascii="Tahoma" w:eastAsia="Arial" w:hAnsi="Tahoma" w:cs="Tahoma"/>
          <w:color w:val="1F1F1F"/>
          <w:sz w:val="32"/>
          <w:szCs w:val="32"/>
        </w:rPr>
        <w:t>)</w:t>
      </w:r>
      <w:r w:rsidR="00001E7E" w:rsidRPr="003A2251">
        <w:rPr>
          <w:rFonts w:ascii="Tahoma" w:eastAsia="Arial" w:hAnsi="Tahoma" w:cs="Tahoma"/>
          <w:color w:val="1F1F1F"/>
          <w:sz w:val="32"/>
          <w:szCs w:val="32"/>
        </w:rPr>
        <w:t xml:space="preserve"> </w:t>
      </w:r>
      <w:r>
        <w:rPr>
          <w:rFonts w:ascii="Tahoma" w:eastAsia="Arial" w:hAnsi="Tahoma" w:cs="Tahoma"/>
          <w:color w:val="1F1F1F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Why</w:t>
      </w:r>
      <w:r w:rsidR="007B2E62" w:rsidRPr="003A2251">
        <w:rPr>
          <w:rFonts w:ascii="Tahoma" w:eastAsia="Arial" w:hAnsi="Tahoma" w:cs="Tahoma"/>
          <w:color w:val="0D0D0D"/>
          <w:spacing w:val="47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was</w:t>
      </w:r>
      <w:r w:rsidR="007B2E62" w:rsidRPr="003A2251">
        <w:rPr>
          <w:rFonts w:ascii="Tahoma" w:eastAsia="Arial" w:hAnsi="Tahoma" w:cs="Tahoma"/>
          <w:color w:val="0D0D0D"/>
          <w:spacing w:val="40"/>
          <w:sz w:val="32"/>
          <w:szCs w:val="32"/>
        </w:rPr>
        <w:t xml:space="preserve"> </w:t>
      </w:r>
      <w:r w:rsidR="00C14134" w:rsidRPr="003A2251">
        <w:rPr>
          <w:rFonts w:ascii="Tahoma" w:eastAsia="Arial" w:hAnsi="Tahoma" w:cs="Tahoma"/>
          <w:color w:val="0D0D0D"/>
          <w:sz w:val="32"/>
          <w:szCs w:val="32"/>
        </w:rPr>
        <w:t xml:space="preserve">Prophet </w:t>
      </w:r>
      <w:r w:rsidR="00AB11D9" w:rsidRPr="003A2251">
        <w:rPr>
          <w:rFonts w:ascii="Tahoma" w:eastAsia="Arial" w:hAnsi="Tahoma" w:cs="Tahoma"/>
          <w:color w:val="0D0D0D"/>
          <w:spacing w:val="5"/>
          <w:sz w:val="32"/>
          <w:szCs w:val="32"/>
        </w:rPr>
        <w:t>Muhammad</w:t>
      </w:r>
      <w:r w:rsidR="00AB11D9" w:rsidRPr="003A2251">
        <w:rPr>
          <w:rFonts w:ascii="Tahoma" w:eastAsia="Arial" w:hAnsi="Tahoma" w:cs="Tahoma"/>
          <w:color w:val="0D0D0D"/>
          <w:sz w:val="32"/>
          <w:szCs w:val="32"/>
        </w:rPr>
        <w:t xml:space="preserve"> </w:t>
      </w:r>
      <w:r w:rsidR="00AB11D9" w:rsidRPr="003A2251">
        <w:rPr>
          <w:rFonts w:ascii="Tahoma" w:eastAsia="Arial" w:hAnsi="Tahoma" w:cs="Tahoma"/>
          <w:color w:val="0D0D0D"/>
          <w:spacing w:val="35"/>
          <w:sz w:val="32"/>
          <w:szCs w:val="32"/>
        </w:rPr>
        <w:t>not</w:t>
      </w:r>
      <w:r w:rsidR="007B2E62" w:rsidRPr="003A2251">
        <w:rPr>
          <w:rFonts w:ascii="Tahoma" w:eastAsia="Arial" w:hAnsi="Tahoma" w:cs="Tahoma"/>
          <w:color w:val="0D0D0D"/>
          <w:spacing w:val="4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happy</w:t>
      </w:r>
      <w:r w:rsidR="007B2E62" w:rsidRPr="003A2251">
        <w:rPr>
          <w:rFonts w:ascii="Tahoma" w:eastAsia="Arial" w:hAnsi="Tahoma" w:cs="Tahoma"/>
          <w:color w:val="0D0D0D"/>
          <w:spacing w:val="44"/>
          <w:sz w:val="32"/>
          <w:szCs w:val="32"/>
        </w:rPr>
        <w:t xml:space="preserve"> </w:t>
      </w:r>
      <w:r w:rsidR="00AB11D9" w:rsidRPr="003A2251">
        <w:rPr>
          <w:rFonts w:ascii="Tahoma" w:eastAsia="Arial" w:hAnsi="Tahoma" w:cs="Tahoma"/>
          <w:color w:val="1F1F1F"/>
          <w:sz w:val="32"/>
          <w:szCs w:val="32"/>
        </w:rPr>
        <w:t>w</w:t>
      </w:r>
      <w:r w:rsidR="00AB11D9" w:rsidRPr="003A2251">
        <w:rPr>
          <w:rFonts w:ascii="Tahoma" w:eastAsia="Arial" w:hAnsi="Tahoma" w:cs="Tahoma"/>
          <w:color w:val="0D0D0D"/>
          <w:sz w:val="32"/>
          <w:szCs w:val="32"/>
        </w:rPr>
        <w:t xml:space="preserve">ith </w:t>
      </w:r>
      <w:r w:rsidR="00AB11D9" w:rsidRPr="003A2251">
        <w:rPr>
          <w:rFonts w:ascii="Tahoma" w:eastAsia="Arial" w:hAnsi="Tahoma" w:cs="Tahoma"/>
          <w:color w:val="0D0D0D"/>
          <w:spacing w:val="9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0D0D0D"/>
          <w:spacing w:val="4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F1F1F"/>
          <w:sz w:val="32"/>
          <w:szCs w:val="32"/>
        </w:rPr>
        <w:t>w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ay</w:t>
      </w:r>
      <w:r w:rsidR="007B2E62" w:rsidRPr="003A2251">
        <w:rPr>
          <w:rFonts w:ascii="Tahoma" w:eastAsia="Arial" w:hAnsi="Tahoma" w:cs="Tahoma"/>
          <w:color w:val="0D0D0D"/>
          <w:spacing w:val="5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of</w:t>
      </w:r>
      <w:r w:rsidR="007B2E62" w:rsidRPr="003A2251">
        <w:rPr>
          <w:rFonts w:ascii="Tahoma" w:eastAsia="Arial" w:hAnsi="Tahoma" w:cs="Tahoma"/>
          <w:color w:val="0D0D0D"/>
          <w:spacing w:val="29"/>
          <w:sz w:val="32"/>
          <w:szCs w:val="32"/>
        </w:rPr>
        <w:t xml:space="preserve"> </w:t>
      </w:r>
      <w:r w:rsidR="00AB11D9" w:rsidRPr="003A2251">
        <w:rPr>
          <w:rFonts w:ascii="Tahoma" w:eastAsia="Arial" w:hAnsi="Tahoma" w:cs="Tahoma"/>
          <w:color w:val="0D0D0D"/>
          <w:sz w:val="32"/>
          <w:szCs w:val="32"/>
        </w:rPr>
        <w:t xml:space="preserve">worship </w:t>
      </w:r>
      <w:r w:rsidR="00AB11D9" w:rsidRPr="003A2251">
        <w:rPr>
          <w:rFonts w:ascii="Tahoma" w:eastAsia="Arial" w:hAnsi="Tahoma" w:cs="Tahoma"/>
          <w:color w:val="0D0D0D"/>
          <w:spacing w:val="18"/>
          <w:sz w:val="32"/>
          <w:szCs w:val="32"/>
        </w:rPr>
        <w:t>of</w:t>
      </w:r>
      <w:r w:rsidR="007B2E62" w:rsidRPr="003A2251">
        <w:rPr>
          <w:rFonts w:ascii="Tahoma" w:eastAsia="Arial" w:hAnsi="Tahoma" w:cs="Tahoma"/>
          <w:color w:val="0D0D0D"/>
          <w:spacing w:val="29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1F1F1F"/>
          <w:w w:val="104"/>
          <w:sz w:val="32"/>
          <w:szCs w:val="32"/>
        </w:rPr>
        <w:t>th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e</w:t>
      </w:r>
      <w:r w:rsidR="00001E7E" w:rsidRPr="003A2251">
        <w:rPr>
          <w:rFonts w:ascii="Tahoma" w:eastAsia="Arial" w:hAnsi="Tahoma" w:cs="Tahoma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Quraysh?</w:t>
      </w:r>
    </w:p>
    <w:p w:rsidR="00130BA2" w:rsidRPr="003A2251" w:rsidRDefault="00130BA2" w:rsidP="00EF0B0F">
      <w:pPr>
        <w:spacing w:line="360" w:lineRule="auto"/>
        <w:ind w:left="1146" w:firstLine="294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4D721B" w:rsidRPr="003A2251" w:rsidRDefault="004E7F13" w:rsidP="00EF0B0F">
      <w:pPr>
        <w:spacing w:line="360" w:lineRule="auto"/>
        <w:ind w:left="1440" w:hanging="1014"/>
        <w:rPr>
          <w:rFonts w:ascii="Tahoma" w:eastAsia="Arial" w:hAnsi="Tahoma" w:cs="Tahoma"/>
          <w:sz w:val="32"/>
          <w:szCs w:val="32"/>
        </w:rPr>
      </w:pPr>
      <w:r>
        <w:rPr>
          <w:rFonts w:ascii="Tahoma" w:eastAsia="Arial" w:hAnsi="Tahoma" w:cs="Tahoma"/>
          <w:color w:val="0D0D0D"/>
          <w:sz w:val="32"/>
          <w:szCs w:val="32"/>
        </w:rPr>
        <w:t>(</w:t>
      </w:r>
      <w:r w:rsidR="00130BA2" w:rsidRPr="003A2251">
        <w:rPr>
          <w:rFonts w:ascii="Tahoma" w:eastAsia="Arial" w:hAnsi="Tahoma" w:cs="Tahoma"/>
          <w:color w:val="0D0D0D"/>
          <w:sz w:val="32"/>
          <w:szCs w:val="32"/>
        </w:rPr>
        <w:t xml:space="preserve">c) </w:t>
      </w:r>
      <w:r>
        <w:rPr>
          <w:rFonts w:ascii="Tahoma" w:eastAsia="Arial" w:hAnsi="Tahoma" w:cs="Tahoma"/>
          <w:color w:val="0D0D0D"/>
          <w:sz w:val="32"/>
          <w:szCs w:val="32"/>
        </w:rPr>
        <w:tab/>
      </w:r>
      <w:r w:rsidR="007B2E62" w:rsidRPr="003A2251">
        <w:rPr>
          <w:rFonts w:ascii="Tahoma" w:eastAsia="Arial" w:hAnsi="Tahoma" w:cs="Tahoma"/>
          <w:color w:val="0D0D0D"/>
          <w:w w:val="83"/>
          <w:sz w:val="32"/>
          <w:szCs w:val="32"/>
        </w:rPr>
        <w:t>G</w:t>
      </w:r>
      <w:r w:rsidR="007B2E62" w:rsidRPr="003A2251">
        <w:rPr>
          <w:rFonts w:ascii="Tahoma" w:eastAsia="Arial" w:hAnsi="Tahoma" w:cs="Tahoma"/>
          <w:color w:val="1F1F1F"/>
          <w:w w:val="68"/>
          <w:sz w:val="32"/>
          <w:szCs w:val="32"/>
        </w:rPr>
        <w:t>i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ve</w:t>
      </w:r>
      <w:r w:rsidR="007B2E62" w:rsidRPr="003A2251">
        <w:rPr>
          <w:rFonts w:ascii="Tahoma" w:eastAsia="Arial" w:hAnsi="Tahoma" w:cs="Tahoma"/>
          <w:color w:val="0D0D0D"/>
          <w:spacing w:val="2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any</w:t>
      </w:r>
      <w:r w:rsidR="007B2E62" w:rsidRPr="003A2251">
        <w:rPr>
          <w:rFonts w:ascii="Tahoma" w:eastAsia="Arial" w:hAnsi="Tahoma" w:cs="Tahoma"/>
          <w:color w:val="0D0D0D"/>
          <w:spacing w:val="-2"/>
          <w:sz w:val="32"/>
          <w:szCs w:val="32"/>
        </w:rPr>
        <w:t xml:space="preserve"> </w:t>
      </w:r>
      <w:r w:rsidR="007B2E62" w:rsidRPr="003A2251">
        <w:rPr>
          <w:rFonts w:ascii="Tahoma" w:hAnsi="Tahoma" w:cs="Tahoma"/>
          <w:b/>
          <w:color w:val="0D0D0D"/>
          <w:sz w:val="32"/>
          <w:szCs w:val="32"/>
        </w:rPr>
        <w:t>two</w:t>
      </w:r>
      <w:r w:rsidR="007B2E62" w:rsidRPr="003A2251">
        <w:rPr>
          <w:rFonts w:ascii="Tahoma" w:hAnsi="Tahoma" w:cs="Tahoma"/>
          <w:b/>
          <w:color w:val="0D0D0D"/>
          <w:spacing w:val="32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ways</w:t>
      </w:r>
      <w:r w:rsidR="007B2E62" w:rsidRPr="003A2251">
        <w:rPr>
          <w:rFonts w:ascii="Tahoma" w:eastAsia="Arial" w:hAnsi="Tahoma" w:cs="Tahoma"/>
          <w:color w:val="0D0D0D"/>
          <w:spacing w:val="5"/>
          <w:sz w:val="32"/>
          <w:szCs w:val="32"/>
        </w:rPr>
        <w:t xml:space="preserve"> </w:t>
      </w:r>
      <w:r w:rsidR="00EF2136" w:rsidRPr="003A2251">
        <w:rPr>
          <w:rFonts w:ascii="Tahoma" w:eastAsia="Arial" w:hAnsi="Tahoma" w:cs="Tahoma"/>
          <w:color w:val="0D0D0D"/>
          <w:sz w:val="32"/>
          <w:szCs w:val="32"/>
        </w:rPr>
        <w:t>in which</w:t>
      </w:r>
      <w:r w:rsidR="007B2E62" w:rsidRPr="003A2251">
        <w:rPr>
          <w:rFonts w:ascii="Tahoma" w:eastAsia="Arial" w:hAnsi="Tahoma" w:cs="Tahoma"/>
          <w:color w:val="0D0D0D"/>
          <w:spacing w:val="5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the</w:t>
      </w:r>
      <w:r w:rsidR="007B2E62" w:rsidRPr="003A2251">
        <w:rPr>
          <w:rFonts w:ascii="Tahoma" w:eastAsia="Arial" w:hAnsi="Tahoma" w:cs="Tahoma"/>
          <w:color w:val="0D0D0D"/>
          <w:spacing w:val="16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Q</w:t>
      </w:r>
      <w:r w:rsidR="007B2E62" w:rsidRPr="003A2251">
        <w:rPr>
          <w:rFonts w:ascii="Tahoma" w:eastAsia="Arial" w:hAnsi="Tahoma" w:cs="Tahoma"/>
          <w:color w:val="1F1F1F"/>
          <w:sz w:val="32"/>
          <w:szCs w:val="32"/>
        </w:rPr>
        <w:t>u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raysh</w:t>
      </w:r>
      <w:r w:rsidR="007B2E62" w:rsidRPr="003A2251">
        <w:rPr>
          <w:rFonts w:ascii="Tahoma" w:eastAsia="Arial" w:hAnsi="Tahoma" w:cs="Tahoma"/>
          <w:color w:val="0D0D0D"/>
          <w:spacing w:val="-2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showed</w:t>
      </w:r>
      <w:r w:rsidR="007B2E62" w:rsidRPr="003A2251">
        <w:rPr>
          <w:rFonts w:ascii="Tahoma" w:eastAsia="Arial" w:hAnsi="Tahoma" w:cs="Tahoma"/>
          <w:color w:val="0D0D0D"/>
          <w:spacing w:val="-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unhapp</w:t>
      </w:r>
      <w:r w:rsidR="007B2E62" w:rsidRPr="003A2251">
        <w:rPr>
          <w:rFonts w:ascii="Tahoma" w:eastAsia="Arial" w:hAnsi="Tahoma" w:cs="Tahoma"/>
          <w:color w:val="1F1F1F"/>
          <w:w w:val="58"/>
          <w:sz w:val="32"/>
          <w:szCs w:val="32"/>
        </w:rPr>
        <w:t>i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ness</w:t>
      </w:r>
      <w:r w:rsidR="007B2E62" w:rsidRPr="003A2251">
        <w:rPr>
          <w:rFonts w:ascii="Tahoma" w:eastAsia="Arial" w:hAnsi="Tahoma" w:cs="Tahoma"/>
          <w:color w:val="0D0D0D"/>
          <w:spacing w:val="-11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for</w:t>
      </w:r>
      <w:r w:rsidR="007B2E62" w:rsidRPr="003A2251">
        <w:rPr>
          <w:rFonts w:ascii="Tahoma" w:eastAsia="Arial" w:hAnsi="Tahoma" w:cs="Tahoma"/>
          <w:color w:val="0D0D0D"/>
          <w:spacing w:val="33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w w:val="74"/>
          <w:sz w:val="32"/>
          <w:szCs w:val="32"/>
        </w:rPr>
        <w:t>P</w:t>
      </w:r>
      <w:r w:rsidR="007B2E62" w:rsidRPr="003A2251">
        <w:rPr>
          <w:rFonts w:ascii="Tahoma" w:eastAsia="Arial" w:hAnsi="Tahoma" w:cs="Tahoma"/>
          <w:color w:val="1F1F1F"/>
          <w:w w:val="104"/>
          <w:sz w:val="32"/>
          <w:szCs w:val="32"/>
        </w:rPr>
        <w:t>r</w:t>
      </w:r>
      <w:r w:rsidR="00A52166" w:rsidRPr="003A2251">
        <w:rPr>
          <w:rFonts w:ascii="Tahoma" w:eastAsia="Arial" w:hAnsi="Tahoma" w:cs="Tahoma"/>
          <w:color w:val="0D0D0D"/>
          <w:sz w:val="32"/>
          <w:szCs w:val="32"/>
        </w:rPr>
        <w:t xml:space="preserve">ophet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Muhammad</w:t>
      </w:r>
      <w:r w:rsidR="007B2E62" w:rsidRPr="003A2251">
        <w:rPr>
          <w:rFonts w:ascii="Tahoma" w:eastAsia="Arial" w:hAnsi="Tahoma" w:cs="Tahoma"/>
          <w:color w:val="0D0D0D"/>
          <w:spacing w:val="-20"/>
          <w:sz w:val="32"/>
          <w:szCs w:val="32"/>
        </w:rPr>
        <w:t xml:space="preserve"> </w:t>
      </w:r>
      <w:r w:rsidR="007B2E62" w:rsidRPr="003A2251">
        <w:rPr>
          <w:rFonts w:ascii="Tahoma" w:eastAsia="Arial" w:hAnsi="Tahoma" w:cs="Tahoma"/>
          <w:color w:val="0D0D0D"/>
          <w:sz w:val="32"/>
          <w:szCs w:val="32"/>
        </w:rPr>
        <w:t>(PBUH).</w:t>
      </w:r>
    </w:p>
    <w:p w:rsidR="00A52166" w:rsidRPr="003A2251" w:rsidRDefault="004E7F13" w:rsidP="00EF0B0F">
      <w:pPr>
        <w:spacing w:line="360" w:lineRule="auto"/>
        <w:ind w:left="1146" w:firstLine="294"/>
        <w:rPr>
          <w:rFonts w:ascii="Tahoma" w:eastAsia="Arial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</w:t>
      </w:r>
      <w:proofErr w:type="spellStart"/>
      <w:r w:rsidR="00A52166" w:rsidRPr="003A2251">
        <w:rPr>
          <w:rFonts w:ascii="Tahoma" w:hAnsi="Tahoma" w:cs="Tahoma"/>
          <w:sz w:val="32"/>
          <w:szCs w:val="32"/>
        </w:rPr>
        <w:t>i</w:t>
      </w:r>
      <w:proofErr w:type="spellEnd"/>
      <w:r w:rsidR="00A52166" w:rsidRPr="003A2251">
        <w:rPr>
          <w:rFonts w:ascii="Tahoma" w:hAnsi="Tahoma" w:cs="Tahoma"/>
          <w:sz w:val="32"/>
          <w:szCs w:val="32"/>
        </w:rPr>
        <w:t>)……………………………………………………………………………………</w:t>
      </w:r>
    </w:p>
    <w:p w:rsidR="00A52166" w:rsidRPr="003A2251" w:rsidRDefault="004E7F13" w:rsidP="00EF0B0F">
      <w:pPr>
        <w:spacing w:line="360" w:lineRule="auto"/>
        <w:ind w:left="852" w:firstLine="588"/>
        <w:rPr>
          <w:rFonts w:ascii="Tahoma" w:eastAsia="Arial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</w:t>
      </w:r>
      <w:r w:rsidR="00A52166" w:rsidRPr="003A2251">
        <w:rPr>
          <w:rFonts w:ascii="Tahoma" w:hAnsi="Tahoma" w:cs="Tahoma"/>
          <w:sz w:val="32"/>
          <w:szCs w:val="32"/>
        </w:rPr>
        <w:t>ii)……………………………………………………………………………………</w:t>
      </w:r>
    </w:p>
    <w:p w:rsidR="00A445EF" w:rsidRPr="004E7F13" w:rsidRDefault="00EA4158" w:rsidP="00EF0B0F">
      <w:pPr>
        <w:tabs>
          <w:tab w:val="left" w:pos="731"/>
        </w:tabs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4E7F13">
        <w:rPr>
          <w:rFonts w:ascii="Tahoma" w:eastAsia="Arial" w:hAnsi="Tahoma" w:cs="Tahoma"/>
          <w:b/>
          <w:color w:val="0D0D0D"/>
          <w:sz w:val="32"/>
          <w:szCs w:val="32"/>
        </w:rPr>
        <w:t>55</w:t>
      </w:r>
      <w:r w:rsidR="00534444" w:rsidRPr="004E7F13">
        <w:rPr>
          <w:rFonts w:ascii="Tahoma" w:eastAsia="Arial" w:hAnsi="Tahoma" w:cs="Tahoma"/>
          <w:b/>
          <w:color w:val="0D0D0D"/>
          <w:sz w:val="32"/>
          <w:szCs w:val="32"/>
        </w:rPr>
        <w:t xml:space="preserve">.  </w:t>
      </w:r>
      <w:r w:rsidR="007B2E62" w:rsidRPr="004E7F13">
        <w:rPr>
          <w:rFonts w:ascii="Tahoma" w:eastAsia="Arial" w:hAnsi="Tahoma" w:cs="Tahoma"/>
          <w:b/>
          <w:color w:val="0D0D0D"/>
          <w:w w:val="110"/>
          <w:sz w:val="32"/>
          <w:szCs w:val="32"/>
        </w:rPr>
        <w:t>Either:</w:t>
      </w:r>
      <w:r w:rsidR="00534444" w:rsidRPr="004E7F13">
        <w:rPr>
          <w:rFonts w:ascii="Tahoma" w:eastAsia="Arial" w:hAnsi="Tahoma" w:cs="Tahoma"/>
          <w:b/>
          <w:color w:val="0D0D0D"/>
          <w:w w:val="110"/>
          <w:sz w:val="32"/>
          <w:szCs w:val="32"/>
        </w:rPr>
        <w:t xml:space="preserve"> </w:t>
      </w:r>
      <w:r w:rsidR="004E7F13" w:rsidRPr="004E7F1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 xml:space="preserve"> </w:t>
      </w:r>
    </w:p>
    <w:p w:rsidR="00A445EF" w:rsidRDefault="004E7F13" w:rsidP="00EF0B0F">
      <w:pPr>
        <w:widowControl w:val="0"/>
        <w:spacing w:line="360" w:lineRule="auto"/>
        <w:ind w:firstLine="357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A445EF" w:rsidRPr="004E7F1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(a)</w:t>
      </w:r>
      <w:r w:rsidR="00A445EF" w:rsidRPr="004E7F1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When do Christians start fasting?</w:t>
      </w:r>
    </w:p>
    <w:p w:rsidR="004E7F13" w:rsidRPr="004E7F13" w:rsidRDefault="004E7F13" w:rsidP="00EF0B0F">
      <w:pPr>
        <w:spacing w:line="360" w:lineRule="auto"/>
        <w:ind w:left="1146" w:firstLine="294"/>
        <w:rPr>
          <w:rFonts w:ascii="Tahoma" w:eastAsia="Arial" w:hAnsi="Tahoma" w:cs="Tahoma"/>
          <w:sz w:val="32"/>
          <w:szCs w:val="32"/>
        </w:rPr>
      </w:pPr>
      <w:r w:rsidRPr="003A2251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A445EF" w:rsidRPr="004E7F13" w:rsidRDefault="004E7F13" w:rsidP="00EF0B0F">
      <w:pPr>
        <w:widowControl w:val="0"/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(b)</w:t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A445EF" w:rsidRPr="004E7F1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How do Christians benefit from fasting?</w:t>
      </w:r>
    </w:p>
    <w:p w:rsidR="004E7F13" w:rsidRPr="004E7F13" w:rsidRDefault="004E7F13" w:rsidP="00EF0B0F">
      <w:pPr>
        <w:pStyle w:val="ListParagraph"/>
        <w:spacing w:line="360" w:lineRule="auto"/>
        <w:ind w:left="1500"/>
        <w:rPr>
          <w:rFonts w:ascii="Tahoma" w:eastAsia="Arial" w:hAnsi="Tahoma" w:cs="Tahoma"/>
          <w:sz w:val="32"/>
          <w:szCs w:val="32"/>
        </w:rPr>
      </w:pPr>
      <w:r w:rsidRPr="004E7F13">
        <w:rPr>
          <w:rFonts w:ascii="Tahoma" w:hAnsi="Tahoma" w:cs="Tahoma"/>
          <w:sz w:val="32"/>
          <w:szCs w:val="32"/>
        </w:rPr>
        <w:lastRenderedPageBreak/>
        <w:t>………………………………………………………………………………………</w:t>
      </w:r>
    </w:p>
    <w:p w:rsidR="00A445EF" w:rsidRPr="004E7F13" w:rsidRDefault="00A445EF" w:rsidP="00EF0B0F">
      <w:pPr>
        <w:pStyle w:val="ListParagraph"/>
        <w:widowControl w:val="0"/>
        <w:numPr>
          <w:ilvl w:val="0"/>
          <w:numId w:val="15"/>
        </w:num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4E7F1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Give one practice among Christian during the lent period.</w:t>
      </w:r>
    </w:p>
    <w:p w:rsidR="004E7F13" w:rsidRPr="004E7F13" w:rsidRDefault="004E7F13" w:rsidP="00EF0B0F">
      <w:pPr>
        <w:pStyle w:val="ListParagraph"/>
        <w:spacing w:line="360" w:lineRule="auto"/>
        <w:ind w:left="1440"/>
        <w:rPr>
          <w:rFonts w:ascii="Tahoma" w:eastAsia="Arial" w:hAnsi="Tahoma" w:cs="Tahoma"/>
          <w:sz w:val="32"/>
          <w:szCs w:val="32"/>
        </w:rPr>
      </w:pPr>
      <w:r w:rsidRPr="004E7F13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A445EF" w:rsidRPr="004E7F13" w:rsidRDefault="00A445EF" w:rsidP="00EF0B0F">
      <w:pPr>
        <w:pStyle w:val="ListParagraph"/>
        <w:widowControl w:val="0"/>
        <w:numPr>
          <w:ilvl w:val="0"/>
          <w:numId w:val="15"/>
        </w:num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4E7F1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How long does the lent period take?</w:t>
      </w:r>
    </w:p>
    <w:p w:rsidR="004E7F13" w:rsidRPr="004E7F13" w:rsidRDefault="004E7F13" w:rsidP="00EF0B0F">
      <w:pPr>
        <w:pStyle w:val="ListParagraph"/>
        <w:spacing w:line="360" w:lineRule="auto"/>
        <w:ind w:left="1440"/>
        <w:rPr>
          <w:rFonts w:ascii="Tahoma" w:eastAsia="Arial" w:hAnsi="Tahoma" w:cs="Tahoma"/>
          <w:sz w:val="32"/>
          <w:szCs w:val="32"/>
        </w:rPr>
      </w:pPr>
      <w:r w:rsidRPr="004E7F13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A445EF" w:rsidRPr="004E7F13" w:rsidRDefault="00A445EF" w:rsidP="00EF0B0F">
      <w:pPr>
        <w:widowControl w:val="0"/>
        <w:spacing w:line="360" w:lineRule="auto"/>
        <w:ind w:firstLine="360"/>
        <w:rPr>
          <w:rFonts w:ascii="Tahoma" w:eastAsia="Arial Unicode MS" w:hAnsi="Tahoma" w:cs="Tahoma"/>
          <w:b/>
          <w:color w:val="000000"/>
          <w:sz w:val="32"/>
          <w:szCs w:val="32"/>
          <w:lang w:bidi="en-US"/>
        </w:rPr>
      </w:pPr>
      <w:proofErr w:type="gramStart"/>
      <w:r w:rsidRPr="004E7F13">
        <w:rPr>
          <w:rFonts w:ascii="Tahoma" w:eastAsia="Arial Unicode MS" w:hAnsi="Tahoma" w:cs="Tahoma"/>
          <w:b/>
          <w:color w:val="000000"/>
          <w:sz w:val="32"/>
          <w:szCs w:val="32"/>
          <w:lang w:bidi="en-US"/>
        </w:rPr>
        <w:t>O</w:t>
      </w:r>
      <w:r w:rsidR="004E7F13" w:rsidRPr="004E7F13">
        <w:rPr>
          <w:rFonts w:ascii="Tahoma" w:eastAsia="Arial Unicode MS" w:hAnsi="Tahoma" w:cs="Tahoma"/>
          <w:b/>
          <w:color w:val="000000"/>
          <w:sz w:val="32"/>
          <w:szCs w:val="32"/>
          <w:lang w:bidi="en-US"/>
        </w:rPr>
        <w:t>r</w:t>
      </w:r>
      <w:proofErr w:type="gramEnd"/>
      <w:r w:rsidRPr="004E7F13">
        <w:rPr>
          <w:rFonts w:ascii="Tahoma" w:eastAsia="Arial Unicode MS" w:hAnsi="Tahoma" w:cs="Tahoma"/>
          <w:b/>
          <w:color w:val="000000"/>
          <w:sz w:val="32"/>
          <w:szCs w:val="32"/>
          <w:lang w:bidi="en-US"/>
        </w:rPr>
        <w:t>:</w:t>
      </w:r>
    </w:p>
    <w:p w:rsidR="00A445EF" w:rsidRPr="004E7F13" w:rsidRDefault="004E7F13" w:rsidP="00EF0B0F">
      <w:pPr>
        <w:widowControl w:val="0"/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(a)</w:t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A445EF" w:rsidRPr="004E7F1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When do Moslems start fasting?</w:t>
      </w:r>
    </w:p>
    <w:p w:rsidR="004E7F13" w:rsidRPr="004E7F13" w:rsidRDefault="004E7F13" w:rsidP="00EF0B0F">
      <w:pPr>
        <w:pStyle w:val="ListParagraph"/>
        <w:spacing w:line="360" w:lineRule="auto"/>
        <w:ind w:left="1425"/>
        <w:rPr>
          <w:rFonts w:ascii="Tahoma" w:eastAsia="Arial" w:hAnsi="Tahoma" w:cs="Tahoma"/>
          <w:sz w:val="32"/>
          <w:szCs w:val="32"/>
        </w:rPr>
      </w:pPr>
      <w:r w:rsidRPr="004E7F13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A445EF" w:rsidRPr="004E7F13" w:rsidRDefault="004E7F13" w:rsidP="00EF0B0F">
      <w:pPr>
        <w:widowControl w:val="0"/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(b)</w:t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A445EF" w:rsidRPr="004E7F1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How do Moslems benefit from fasting?</w:t>
      </w:r>
    </w:p>
    <w:p w:rsidR="004E7F13" w:rsidRPr="004E7F13" w:rsidRDefault="004E7F13" w:rsidP="00EF0B0F">
      <w:pPr>
        <w:spacing w:line="360" w:lineRule="auto"/>
        <w:ind w:left="1065" w:firstLine="360"/>
        <w:rPr>
          <w:rFonts w:ascii="Tahoma" w:eastAsia="Arial" w:hAnsi="Tahoma" w:cs="Tahoma"/>
          <w:sz w:val="32"/>
          <w:szCs w:val="32"/>
        </w:rPr>
      </w:pPr>
      <w:r w:rsidRPr="004E7F13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A445EF" w:rsidRPr="004E7F13" w:rsidRDefault="004E7F13" w:rsidP="00EF0B0F">
      <w:pPr>
        <w:widowControl w:val="0"/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  <w:t>(c)</w:t>
      </w:r>
      <w:r>
        <w:rPr>
          <w:rFonts w:ascii="Tahoma" w:eastAsia="Arial Unicode MS" w:hAnsi="Tahoma" w:cs="Tahoma"/>
          <w:color w:val="000000"/>
          <w:sz w:val="32"/>
          <w:szCs w:val="32"/>
          <w:lang w:bidi="en-US"/>
        </w:rPr>
        <w:tab/>
      </w:r>
      <w:r w:rsidR="00A445EF" w:rsidRPr="004E7F1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Give one practice among Moslems during Ramadhan.</w:t>
      </w:r>
    </w:p>
    <w:p w:rsidR="004E7F13" w:rsidRPr="004E7F13" w:rsidRDefault="004E7F13" w:rsidP="00EF0B0F">
      <w:pPr>
        <w:pStyle w:val="ListParagraph"/>
        <w:spacing w:line="360" w:lineRule="auto"/>
        <w:ind w:left="1425"/>
        <w:rPr>
          <w:rFonts w:ascii="Tahoma" w:eastAsia="Arial" w:hAnsi="Tahoma" w:cs="Tahoma"/>
          <w:sz w:val="32"/>
          <w:szCs w:val="32"/>
        </w:rPr>
      </w:pPr>
      <w:r w:rsidRPr="004E7F13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A445EF" w:rsidRPr="004E7F13" w:rsidRDefault="00A445EF" w:rsidP="00EF0B0F">
      <w:pPr>
        <w:pStyle w:val="ListParagraph"/>
        <w:widowControl w:val="0"/>
        <w:numPr>
          <w:ilvl w:val="0"/>
          <w:numId w:val="14"/>
        </w:numPr>
        <w:spacing w:line="360" w:lineRule="auto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  <w:r w:rsidRPr="004E7F13">
        <w:rPr>
          <w:rFonts w:ascii="Tahoma" w:eastAsia="Arial Unicode MS" w:hAnsi="Tahoma" w:cs="Tahoma"/>
          <w:color w:val="000000"/>
          <w:sz w:val="32"/>
          <w:szCs w:val="32"/>
          <w:lang w:bidi="en-US"/>
        </w:rPr>
        <w:t>How long does Ramadhan take?</w:t>
      </w:r>
    </w:p>
    <w:p w:rsidR="004E7F13" w:rsidRPr="004E7F13" w:rsidRDefault="004E7F13" w:rsidP="00EF0B0F">
      <w:pPr>
        <w:pStyle w:val="ListParagraph"/>
        <w:spacing w:line="360" w:lineRule="auto"/>
        <w:ind w:left="1425"/>
        <w:rPr>
          <w:rFonts w:ascii="Tahoma" w:eastAsia="Arial" w:hAnsi="Tahoma" w:cs="Tahoma"/>
          <w:sz w:val="32"/>
          <w:szCs w:val="32"/>
        </w:rPr>
      </w:pPr>
      <w:r w:rsidRPr="004E7F13">
        <w:rPr>
          <w:rFonts w:ascii="Tahoma" w:hAnsi="Tahoma" w:cs="Tahoma"/>
          <w:sz w:val="32"/>
          <w:szCs w:val="32"/>
        </w:rPr>
        <w:t>………………………………………………………………………………………</w:t>
      </w:r>
    </w:p>
    <w:p w:rsidR="004E7F13" w:rsidRPr="004E7F13" w:rsidRDefault="004E7F13" w:rsidP="00EF0B0F">
      <w:pPr>
        <w:pStyle w:val="ListParagraph"/>
        <w:widowControl w:val="0"/>
        <w:tabs>
          <w:tab w:val="left" w:pos="1430"/>
        </w:tabs>
        <w:spacing w:line="360" w:lineRule="auto"/>
        <w:ind w:left="1425"/>
        <w:rPr>
          <w:rFonts w:ascii="Tahoma" w:eastAsia="Arial Unicode MS" w:hAnsi="Tahoma" w:cs="Tahoma"/>
          <w:color w:val="000000"/>
          <w:sz w:val="32"/>
          <w:szCs w:val="32"/>
          <w:lang w:bidi="en-US"/>
        </w:rPr>
      </w:pPr>
    </w:p>
    <w:p w:rsidR="004D721B" w:rsidRPr="004E7F13" w:rsidRDefault="004D721B" w:rsidP="00EF0B0F">
      <w:pPr>
        <w:spacing w:line="360" w:lineRule="auto"/>
        <w:ind w:left="426" w:hanging="426"/>
        <w:rPr>
          <w:rFonts w:ascii="Tahoma" w:hAnsi="Tahoma" w:cs="Tahoma"/>
          <w:sz w:val="32"/>
          <w:szCs w:val="32"/>
        </w:rPr>
      </w:pPr>
    </w:p>
    <w:p w:rsidR="004D721B" w:rsidRPr="003A2251" w:rsidRDefault="004D721B" w:rsidP="00EF0B0F">
      <w:pPr>
        <w:spacing w:before="4" w:line="360" w:lineRule="auto"/>
        <w:ind w:left="426" w:hanging="426"/>
        <w:rPr>
          <w:rFonts w:ascii="Tahoma" w:hAnsi="Tahoma" w:cs="Tahoma"/>
          <w:sz w:val="32"/>
          <w:szCs w:val="32"/>
        </w:rPr>
      </w:pPr>
    </w:p>
    <w:p w:rsidR="004D721B" w:rsidRPr="00E96DF7" w:rsidRDefault="007B2E62" w:rsidP="00EF0B0F">
      <w:pPr>
        <w:spacing w:line="360" w:lineRule="auto"/>
        <w:ind w:left="426" w:hanging="426"/>
        <w:jc w:val="center"/>
        <w:rPr>
          <w:rFonts w:ascii="Baskerville Old Face" w:eastAsia="Arial" w:hAnsi="Baskerville Old Face" w:cs="Tahoma"/>
          <w:sz w:val="32"/>
          <w:szCs w:val="32"/>
        </w:rPr>
      </w:pPr>
      <w:r w:rsidRPr="00E96DF7">
        <w:rPr>
          <w:rFonts w:ascii="Baskerville Old Face" w:eastAsia="Arial" w:hAnsi="Baskerville Old Face" w:cs="Tahoma"/>
          <w:b/>
          <w:color w:val="0D0D0D"/>
          <w:sz w:val="32"/>
          <w:szCs w:val="32"/>
        </w:rPr>
        <w:t>THE</w:t>
      </w:r>
      <w:r w:rsidRPr="00E96DF7">
        <w:rPr>
          <w:rFonts w:ascii="Baskerville Old Face" w:eastAsia="Arial" w:hAnsi="Baskerville Old Face" w:cs="Tahoma"/>
          <w:b/>
          <w:color w:val="0D0D0D"/>
          <w:spacing w:val="32"/>
          <w:sz w:val="32"/>
          <w:szCs w:val="32"/>
        </w:rPr>
        <w:t xml:space="preserve"> </w:t>
      </w:r>
      <w:r w:rsidRPr="00E96DF7">
        <w:rPr>
          <w:rFonts w:ascii="Baskerville Old Face" w:eastAsia="Arial" w:hAnsi="Baskerville Old Face" w:cs="Tahoma"/>
          <w:b/>
          <w:color w:val="0D0D0D"/>
          <w:sz w:val="32"/>
          <w:szCs w:val="32"/>
        </w:rPr>
        <w:t>END</w:t>
      </w:r>
    </w:p>
    <w:p w:rsidR="004D721B" w:rsidRPr="003A2251" w:rsidRDefault="004D721B" w:rsidP="00EF0B0F">
      <w:pPr>
        <w:spacing w:before="5" w:line="360" w:lineRule="auto"/>
        <w:ind w:left="426" w:hanging="426"/>
        <w:rPr>
          <w:rFonts w:ascii="Tahoma" w:hAnsi="Tahoma" w:cs="Tahoma"/>
          <w:sz w:val="32"/>
          <w:szCs w:val="32"/>
        </w:rPr>
      </w:pPr>
    </w:p>
    <w:p w:rsidR="004D721B" w:rsidRPr="003A2251" w:rsidRDefault="004D721B" w:rsidP="00EF0B0F">
      <w:pPr>
        <w:spacing w:line="360" w:lineRule="auto"/>
        <w:ind w:left="426" w:hanging="426"/>
        <w:rPr>
          <w:rFonts w:ascii="Tahoma" w:hAnsi="Tahoma" w:cs="Tahoma"/>
          <w:sz w:val="32"/>
          <w:szCs w:val="32"/>
        </w:rPr>
      </w:pPr>
    </w:p>
    <w:p w:rsidR="004D721B" w:rsidRPr="003A2251" w:rsidRDefault="004D721B" w:rsidP="00EF0B0F">
      <w:pPr>
        <w:spacing w:line="360" w:lineRule="auto"/>
        <w:ind w:left="426" w:hanging="426"/>
        <w:rPr>
          <w:rFonts w:ascii="Tahoma" w:hAnsi="Tahoma" w:cs="Tahoma"/>
          <w:sz w:val="32"/>
          <w:szCs w:val="32"/>
        </w:rPr>
      </w:pPr>
    </w:p>
    <w:p w:rsidR="00593A0D" w:rsidRPr="003A2251" w:rsidRDefault="00593A0D" w:rsidP="00EF0B0F">
      <w:pPr>
        <w:spacing w:line="360" w:lineRule="auto"/>
        <w:rPr>
          <w:rFonts w:ascii="Tahoma" w:eastAsia="Courier New" w:hAnsi="Tahoma" w:cs="Tahoma"/>
          <w:sz w:val="32"/>
          <w:szCs w:val="32"/>
        </w:rPr>
      </w:pPr>
    </w:p>
    <w:sectPr w:rsidR="00593A0D" w:rsidRPr="003A2251" w:rsidSect="0035482B">
      <w:footerReference w:type="default" r:id="rId13"/>
      <w:pgSz w:w="11900" w:h="16840"/>
      <w:pgMar w:top="568" w:right="843" w:bottom="426" w:left="851" w:header="0" w:footer="3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B3D" w:rsidRDefault="007A6B3D">
      <w:r>
        <w:separator/>
      </w:r>
    </w:p>
  </w:endnote>
  <w:endnote w:type="continuationSeparator" w:id="0">
    <w:p w:rsidR="007A6B3D" w:rsidRDefault="007A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7138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132B" w:rsidRDefault="002D13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FE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D132B" w:rsidRPr="002D132B" w:rsidRDefault="002D132B" w:rsidP="00E96DF7">
    <w:pPr>
      <w:tabs>
        <w:tab w:val="left" w:pos="8288"/>
      </w:tabs>
      <w:spacing w:line="200" w:lineRule="exact"/>
      <w:rPr>
        <w:rFonts w:ascii="Arial Black" w:hAnsi="Arial Black"/>
        <w:i/>
      </w:rPr>
    </w:pPr>
    <w:r>
      <w:rPr>
        <w:rFonts w:ascii="Arial Black" w:hAnsi="Arial Black"/>
        <w:i/>
      </w:rPr>
      <w:t>The Spectrum Examinations Hub: P</w:t>
    </w:r>
    <w:r w:rsidRPr="002D132B">
      <w:rPr>
        <w:rFonts w:ascii="Arial Black" w:hAnsi="Arial Black"/>
        <w:i/>
      </w:rPr>
      <w:t>re</w:t>
    </w:r>
    <w:r>
      <w:rPr>
        <w:rFonts w:ascii="Arial Black" w:hAnsi="Arial Black"/>
        <w:i/>
      </w:rPr>
      <w:t>-</w:t>
    </w:r>
    <w:r w:rsidRPr="002D132B">
      <w:rPr>
        <w:rFonts w:ascii="Arial Black" w:hAnsi="Arial Black"/>
        <w:i/>
      </w:rPr>
      <w:t>mock set</w:t>
    </w:r>
    <w:r>
      <w:rPr>
        <w:rFonts w:ascii="Arial Black" w:hAnsi="Arial Black"/>
        <w:i/>
      </w:rPr>
      <w:t xml:space="preserve"> 1</w:t>
    </w:r>
    <w:r w:rsidRPr="002D132B">
      <w:rPr>
        <w:rFonts w:ascii="Arial Black" w:hAnsi="Arial Black"/>
        <w:i/>
      </w:rPr>
      <w:t>, 2024</w:t>
    </w:r>
    <w:r w:rsidR="00E96DF7">
      <w:rPr>
        <w:rFonts w:ascii="Arial Black" w:hAnsi="Arial Black"/>
        <w:i/>
      </w:rPr>
      <w:t>.               WhatsApp: 0775680201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B3D" w:rsidRDefault="007A6B3D">
      <w:r>
        <w:separator/>
      </w:r>
    </w:p>
  </w:footnote>
  <w:footnote w:type="continuationSeparator" w:id="0">
    <w:p w:rsidR="007A6B3D" w:rsidRDefault="007A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9C8"/>
    <w:multiLevelType w:val="hybridMultilevel"/>
    <w:tmpl w:val="676897B6"/>
    <w:lvl w:ilvl="0" w:tplc="05363F1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E7D7B"/>
    <w:multiLevelType w:val="hybridMultilevel"/>
    <w:tmpl w:val="77F2FC18"/>
    <w:lvl w:ilvl="0" w:tplc="8B06FCD0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396753F"/>
    <w:multiLevelType w:val="hybridMultilevel"/>
    <w:tmpl w:val="B092665C"/>
    <w:lvl w:ilvl="0" w:tplc="BDACE8E2">
      <w:start w:val="1"/>
      <w:numFmt w:val="lowerLetter"/>
      <w:lvlText w:val="(%1)"/>
      <w:lvlJc w:val="left"/>
      <w:pPr>
        <w:ind w:left="644" w:hanging="360"/>
      </w:pPr>
      <w:rPr>
        <w:rFonts w:ascii="Arial Unicode MS" w:eastAsia="Arial Unicode MS" w:hAnsi="Arial Unicode MS" w:cs="Arial Unicode MS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512DD6"/>
    <w:multiLevelType w:val="hybridMultilevel"/>
    <w:tmpl w:val="5628C054"/>
    <w:lvl w:ilvl="0" w:tplc="BBC2998E">
      <w:start w:val="1"/>
      <w:numFmt w:val="lowerRoman"/>
      <w:lvlText w:val="(%1)"/>
      <w:lvlJc w:val="left"/>
      <w:pPr>
        <w:ind w:left="13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3E054BA"/>
    <w:multiLevelType w:val="hybridMultilevel"/>
    <w:tmpl w:val="CF883A74"/>
    <w:lvl w:ilvl="0" w:tplc="A3625964">
      <w:start w:val="1"/>
      <w:numFmt w:val="lowerLetter"/>
      <w:lvlText w:val="(%1)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34560029"/>
    <w:multiLevelType w:val="hybridMultilevel"/>
    <w:tmpl w:val="51A6C53C"/>
    <w:lvl w:ilvl="0" w:tplc="FCA04744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 w15:restartNumberingAfterBreak="0">
    <w:nsid w:val="39C509EF"/>
    <w:multiLevelType w:val="hybridMultilevel"/>
    <w:tmpl w:val="463CFF0E"/>
    <w:lvl w:ilvl="0" w:tplc="D2581A3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A33077B"/>
    <w:multiLevelType w:val="hybridMultilevel"/>
    <w:tmpl w:val="B278123E"/>
    <w:lvl w:ilvl="0" w:tplc="CB865EAE">
      <w:start w:val="1"/>
      <w:numFmt w:val="lowerLetter"/>
      <w:lvlText w:val="(%1)"/>
      <w:lvlJc w:val="left"/>
      <w:pPr>
        <w:ind w:left="1440" w:hanging="72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A45360"/>
    <w:multiLevelType w:val="multilevel"/>
    <w:tmpl w:val="8E56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7942B3D"/>
    <w:multiLevelType w:val="hybridMultilevel"/>
    <w:tmpl w:val="6FA0DBCE"/>
    <w:lvl w:ilvl="0" w:tplc="46C2F902">
      <w:start w:val="2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EB5419"/>
    <w:multiLevelType w:val="hybridMultilevel"/>
    <w:tmpl w:val="77A0C448"/>
    <w:lvl w:ilvl="0" w:tplc="1B2E23E6">
      <w:start w:val="1"/>
      <w:numFmt w:val="lowerLetter"/>
      <w:lvlText w:val="(%1)"/>
      <w:lvlJc w:val="left"/>
      <w:pPr>
        <w:ind w:left="142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478F0"/>
    <w:multiLevelType w:val="hybridMultilevel"/>
    <w:tmpl w:val="B4DCFEC0"/>
    <w:lvl w:ilvl="0" w:tplc="CDEEAB6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10101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75A3AF9"/>
    <w:multiLevelType w:val="hybridMultilevel"/>
    <w:tmpl w:val="942CE1B8"/>
    <w:lvl w:ilvl="0" w:tplc="E68AC0A2">
      <w:start w:val="1"/>
      <w:numFmt w:val="lowerLetter"/>
      <w:lvlText w:val="%1)"/>
      <w:lvlJc w:val="left"/>
      <w:pPr>
        <w:ind w:left="644" w:hanging="360"/>
      </w:pPr>
      <w:rPr>
        <w:rFonts w:hint="default"/>
        <w:color w:val="0E0E0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078798C"/>
    <w:multiLevelType w:val="hybridMultilevel"/>
    <w:tmpl w:val="E5BE2E98"/>
    <w:lvl w:ilvl="0" w:tplc="DB783ACA">
      <w:start w:val="1"/>
      <w:numFmt w:val="lowerLetter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B926C96"/>
    <w:multiLevelType w:val="hybridMultilevel"/>
    <w:tmpl w:val="5D364F1E"/>
    <w:lvl w:ilvl="0" w:tplc="27FAE9E4">
      <w:start w:val="1"/>
      <w:numFmt w:val="lowerLetter"/>
      <w:lvlText w:val="(%1)"/>
      <w:lvlJc w:val="left"/>
      <w:pPr>
        <w:ind w:left="1004" w:hanging="72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BC50AFC"/>
    <w:multiLevelType w:val="hybridMultilevel"/>
    <w:tmpl w:val="D9702AAC"/>
    <w:lvl w:ilvl="0" w:tplc="767046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0657C3"/>
    <w:multiLevelType w:val="hybridMultilevel"/>
    <w:tmpl w:val="DED077A6"/>
    <w:lvl w:ilvl="0" w:tplc="3888175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4"/>
  </w:num>
  <w:num w:numId="15">
    <w:abstractNumId w:val="0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1B"/>
    <w:rsid w:val="0000030C"/>
    <w:rsid w:val="00000957"/>
    <w:rsid w:val="00001E7E"/>
    <w:rsid w:val="00003F3B"/>
    <w:rsid w:val="00012F39"/>
    <w:rsid w:val="000171DA"/>
    <w:rsid w:val="00026209"/>
    <w:rsid w:val="00040DA0"/>
    <w:rsid w:val="00054CC5"/>
    <w:rsid w:val="00062B20"/>
    <w:rsid w:val="00072220"/>
    <w:rsid w:val="00092B61"/>
    <w:rsid w:val="000A0E75"/>
    <w:rsid w:val="000A2067"/>
    <w:rsid w:val="000A73EC"/>
    <w:rsid w:val="000C2FEF"/>
    <w:rsid w:val="000D178B"/>
    <w:rsid w:val="000F146F"/>
    <w:rsid w:val="000F15D3"/>
    <w:rsid w:val="00110793"/>
    <w:rsid w:val="00112BD0"/>
    <w:rsid w:val="001148C6"/>
    <w:rsid w:val="001179EB"/>
    <w:rsid w:val="00130BA2"/>
    <w:rsid w:val="001336A6"/>
    <w:rsid w:val="0016292F"/>
    <w:rsid w:val="0017270A"/>
    <w:rsid w:val="001A23A4"/>
    <w:rsid w:val="001B7FB0"/>
    <w:rsid w:val="001D2C40"/>
    <w:rsid w:val="001D5DCC"/>
    <w:rsid w:val="001E7EF1"/>
    <w:rsid w:val="001F1A84"/>
    <w:rsid w:val="00224C0B"/>
    <w:rsid w:val="00237328"/>
    <w:rsid w:val="002451A5"/>
    <w:rsid w:val="00251410"/>
    <w:rsid w:val="00253EFA"/>
    <w:rsid w:val="002665EA"/>
    <w:rsid w:val="002B216C"/>
    <w:rsid w:val="002B51B7"/>
    <w:rsid w:val="002C41DC"/>
    <w:rsid w:val="002D110D"/>
    <w:rsid w:val="002D132B"/>
    <w:rsid w:val="002D5BF8"/>
    <w:rsid w:val="002E542C"/>
    <w:rsid w:val="00302C74"/>
    <w:rsid w:val="0030521F"/>
    <w:rsid w:val="00305C48"/>
    <w:rsid w:val="00336204"/>
    <w:rsid w:val="00352B7B"/>
    <w:rsid w:val="0035482B"/>
    <w:rsid w:val="0035752E"/>
    <w:rsid w:val="003605C8"/>
    <w:rsid w:val="00374387"/>
    <w:rsid w:val="00383320"/>
    <w:rsid w:val="00394D93"/>
    <w:rsid w:val="003961C2"/>
    <w:rsid w:val="00396FFE"/>
    <w:rsid w:val="003A2251"/>
    <w:rsid w:val="003C330D"/>
    <w:rsid w:val="003E1D5E"/>
    <w:rsid w:val="003E6AEE"/>
    <w:rsid w:val="003F479B"/>
    <w:rsid w:val="00414B66"/>
    <w:rsid w:val="004175F0"/>
    <w:rsid w:val="00424ADC"/>
    <w:rsid w:val="00425BC4"/>
    <w:rsid w:val="00436086"/>
    <w:rsid w:val="0044616C"/>
    <w:rsid w:val="004631F6"/>
    <w:rsid w:val="0048090B"/>
    <w:rsid w:val="00481A85"/>
    <w:rsid w:val="004834C4"/>
    <w:rsid w:val="004A2AC6"/>
    <w:rsid w:val="004A77CC"/>
    <w:rsid w:val="004B75FB"/>
    <w:rsid w:val="004C2068"/>
    <w:rsid w:val="004D721B"/>
    <w:rsid w:val="004D79A1"/>
    <w:rsid w:val="004E7F13"/>
    <w:rsid w:val="004F0603"/>
    <w:rsid w:val="00502ED7"/>
    <w:rsid w:val="00503E4A"/>
    <w:rsid w:val="00526BA6"/>
    <w:rsid w:val="00534444"/>
    <w:rsid w:val="00536FDD"/>
    <w:rsid w:val="00550FE0"/>
    <w:rsid w:val="00552DDD"/>
    <w:rsid w:val="00555BDF"/>
    <w:rsid w:val="00570012"/>
    <w:rsid w:val="00592AF7"/>
    <w:rsid w:val="00593A0D"/>
    <w:rsid w:val="005A0E09"/>
    <w:rsid w:val="005C5F11"/>
    <w:rsid w:val="005D5AED"/>
    <w:rsid w:val="005D62F3"/>
    <w:rsid w:val="005E18F9"/>
    <w:rsid w:val="005F492B"/>
    <w:rsid w:val="005F7691"/>
    <w:rsid w:val="00622ED1"/>
    <w:rsid w:val="006351D4"/>
    <w:rsid w:val="006400A5"/>
    <w:rsid w:val="006556D8"/>
    <w:rsid w:val="006569B7"/>
    <w:rsid w:val="0066345D"/>
    <w:rsid w:val="00670CB6"/>
    <w:rsid w:val="006739F2"/>
    <w:rsid w:val="00684089"/>
    <w:rsid w:val="006A2C8E"/>
    <w:rsid w:val="006A406E"/>
    <w:rsid w:val="006A67E9"/>
    <w:rsid w:val="006C0CC6"/>
    <w:rsid w:val="006C4B66"/>
    <w:rsid w:val="006C7C16"/>
    <w:rsid w:val="006E1AB1"/>
    <w:rsid w:val="006E26DA"/>
    <w:rsid w:val="0070006C"/>
    <w:rsid w:val="00735DF3"/>
    <w:rsid w:val="00747193"/>
    <w:rsid w:val="00750C10"/>
    <w:rsid w:val="00754AA1"/>
    <w:rsid w:val="00757497"/>
    <w:rsid w:val="007644ED"/>
    <w:rsid w:val="00770690"/>
    <w:rsid w:val="00772BF6"/>
    <w:rsid w:val="007A02F7"/>
    <w:rsid w:val="007A3408"/>
    <w:rsid w:val="007A6B3D"/>
    <w:rsid w:val="007A7DE5"/>
    <w:rsid w:val="007B2E62"/>
    <w:rsid w:val="007B4924"/>
    <w:rsid w:val="007D3AF2"/>
    <w:rsid w:val="007E5975"/>
    <w:rsid w:val="007F36B5"/>
    <w:rsid w:val="00811F58"/>
    <w:rsid w:val="00817D07"/>
    <w:rsid w:val="00820F7F"/>
    <w:rsid w:val="00827D00"/>
    <w:rsid w:val="0084045A"/>
    <w:rsid w:val="0084410D"/>
    <w:rsid w:val="00872BDB"/>
    <w:rsid w:val="00884953"/>
    <w:rsid w:val="0088797D"/>
    <w:rsid w:val="008B1173"/>
    <w:rsid w:val="008C690F"/>
    <w:rsid w:val="008C7066"/>
    <w:rsid w:val="008C7582"/>
    <w:rsid w:val="008E7E2A"/>
    <w:rsid w:val="00901F4E"/>
    <w:rsid w:val="00911F62"/>
    <w:rsid w:val="009174A3"/>
    <w:rsid w:val="009351BA"/>
    <w:rsid w:val="00935E99"/>
    <w:rsid w:val="00942117"/>
    <w:rsid w:val="009579D0"/>
    <w:rsid w:val="009773F2"/>
    <w:rsid w:val="00994DEE"/>
    <w:rsid w:val="009A0256"/>
    <w:rsid w:val="009B4D72"/>
    <w:rsid w:val="009C1929"/>
    <w:rsid w:val="009D3BBA"/>
    <w:rsid w:val="009D6DCF"/>
    <w:rsid w:val="009E023A"/>
    <w:rsid w:val="009E4812"/>
    <w:rsid w:val="009E63FB"/>
    <w:rsid w:val="009F37AE"/>
    <w:rsid w:val="009F3A8D"/>
    <w:rsid w:val="009F4E83"/>
    <w:rsid w:val="00A12958"/>
    <w:rsid w:val="00A12A35"/>
    <w:rsid w:val="00A41207"/>
    <w:rsid w:val="00A41FFD"/>
    <w:rsid w:val="00A445EF"/>
    <w:rsid w:val="00A45A29"/>
    <w:rsid w:val="00A52166"/>
    <w:rsid w:val="00A60A6E"/>
    <w:rsid w:val="00A61B7F"/>
    <w:rsid w:val="00A8577E"/>
    <w:rsid w:val="00A93A83"/>
    <w:rsid w:val="00AA2230"/>
    <w:rsid w:val="00AB11D9"/>
    <w:rsid w:val="00AE39EC"/>
    <w:rsid w:val="00AE39F3"/>
    <w:rsid w:val="00AF3FCC"/>
    <w:rsid w:val="00B12BD9"/>
    <w:rsid w:val="00B17B7E"/>
    <w:rsid w:val="00B21D9C"/>
    <w:rsid w:val="00B22310"/>
    <w:rsid w:val="00B30513"/>
    <w:rsid w:val="00B33473"/>
    <w:rsid w:val="00B40529"/>
    <w:rsid w:val="00B55103"/>
    <w:rsid w:val="00B5582A"/>
    <w:rsid w:val="00B72AA1"/>
    <w:rsid w:val="00B76A9C"/>
    <w:rsid w:val="00B7712E"/>
    <w:rsid w:val="00BA1D52"/>
    <w:rsid w:val="00BA4053"/>
    <w:rsid w:val="00BB084D"/>
    <w:rsid w:val="00BB352B"/>
    <w:rsid w:val="00BD1E91"/>
    <w:rsid w:val="00BD270B"/>
    <w:rsid w:val="00BD4D3E"/>
    <w:rsid w:val="00BE2D03"/>
    <w:rsid w:val="00BE4CAD"/>
    <w:rsid w:val="00BE6AEE"/>
    <w:rsid w:val="00BF08CE"/>
    <w:rsid w:val="00C02912"/>
    <w:rsid w:val="00C14134"/>
    <w:rsid w:val="00C332E8"/>
    <w:rsid w:val="00C575C0"/>
    <w:rsid w:val="00C70404"/>
    <w:rsid w:val="00C92668"/>
    <w:rsid w:val="00CA38D8"/>
    <w:rsid w:val="00CA3C0D"/>
    <w:rsid w:val="00CB7EF3"/>
    <w:rsid w:val="00CC0B5D"/>
    <w:rsid w:val="00CE1BD1"/>
    <w:rsid w:val="00CE2FCD"/>
    <w:rsid w:val="00CF580F"/>
    <w:rsid w:val="00D164B4"/>
    <w:rsid w:val="00D27571"/>
    <w:rsid w:val="00D376BD"/>
    <w:rsid w:val="00D52075"/>
    <w:rsid w:val="00D54158"/>
    <w:rsid w:val="00D705BC"/>
    <w:rsid w:val="00D77616"/>
    <w:rsid w:val="00D81BEC"/>
    <w:rsid w:val="00DA1299"/>
    <w:rsid w:val="00DC2D4A"/>
    <w:rsid w:val="00DD7F19"/>
    <w:rsid w:val="00DE1ADA"/>
    <w:rsid w:val="00E066A8"/>
    <w:rsid w:val="00E12BFB"/>
    <w:rsid w:val="00E17583"/>
    <w:rsid w:val="00E2118D"/>
    <w:rsid w:val="00E31968"/>
    <w:rsid w:val="00E46F12"/>
    <w:rsid w:val="00E53904"/>
    <w:rsid w:val="00E867E6"/>
    <w:rsid w:val="00E96DF7"/>
    <w:rsid w:val="00EA4158"/>
    <w:rsid w:val="00EC15BC"/>
    <w:rsid w:val="00EE16CF"/>
    <w:rsid w:val="00EF0B0F"/>
    <w:rsid w:val="00EF2136"/>
    <w:rsid w:val="00F05F1D"/>
    <w:rsid w:val="00F171C1"/>
    <w:rsid w:val="00F523FF"/>
    <w:rsid w:val="00F539BE"/>
    <w:rsid w:val="00F574D6"/>
    <w:rsid w:val="00F57B01"/>
    <w:rsid w:val="00F6537C"/>
    <w:rsid w:val="00F72903"/>
    <w:rsid w:val="00FB56AB"/>
    <w:rsid w:val="00FC0D61"/>
    <w:rsid w:val="00FD2B5F"/>
    <w:rsid w:val="00FD61A5"/>
    <w:rsid w:val="00FE249D"/>
    <w:rsid w:val="00FE3F07"/>
    <w:rsid w:val="00FF0AB2"/>
    <w:rsid w:val="00FF1CC6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56AAF"/>
  <w15:docId w15:val="{22074AF0-E60D-483E-8A1D-67CD21BB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CC6"/>
    <w:pPr>
      <w:ind w:left="720"/>
      <w:contextualSpacing/>
    </w:pPr>
  </w:style>
  <w:style w:type="table" w:styleId="TableGrid">
    <w:name w:val="Table Grid"/>
    <w:basedOn w:val="TableNormal"/>
    <w:uiPriority w:val="59"/>
    <w:rsid w:val="00305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70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066"/>
  </w:style>
  <w:style w:type="paragraph" w:styleId="Footer">
    <w:name w:val="footer"/>
    <w:basedOn w:val="Normal"/>
    <w:link w:val="FooterChar"/>
    <w:uiPriority w:val="99"/>
    <w:unhideWhenUsed/>
    <w:rsid w:val="008C7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066"/>
  </w:style>
  <w:style w:type="paragraph" w:styleId="NoSpacing">
    <w:name w:val="No Spacing"/>
    <w:uiPriority w:val="1"/>
    <w:qFormat/>
    <w:rsid w:val="00E17583"/>
    <w:rPr>
      <w:color w:val="000000"/>
      <w:kern w:val="28"/>
    </w:rPr>
  </w:style>
  <w:style w:type="paragraph" w:customStyle="1" w:styleId="Default">
    <w:name w:val="Default"/>
    <w:rsid w:val="00D2757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2007A-6BF9-4E17-88E7-9D070CF2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GODFREY</dc:creator>
  <cp:lastModifiedBy>ALL SAINTS PRI SCH LWEZA</cp:lastModifiedBy>
  <cp:revision>6</cp:revision>
  <cp:lastPrinted>2024-07-07T00:23:00Z</cp:lastPrinted>
  <dcterms:created xsi:type="dcterms:W3CDTF">2024-07-07T00:44:00Z</dcterms:created>
  <dcterms:modified xsi:type="dcterms:W3CDTF">2024-07-07T01:11:00Z</dcterms:modified>
</cp:coreProperties>
</file>